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200" w:afterAutospacing="0" w:line="17" w:lineRule="atLeast"/>
        <w:jc w:val="both"/>
        <w:rPr>
          <w:rFonts w:hint="default" w:cs="Times New Roman"/>
          <w:b/>
          <w:i w:val="0"/>
          <w:color w:val="000000"/>
          <w:sz w:val="32"/>
          <w:szCs w:val="32"/>
          <w:u w:val="none"/>
          <w:vertAlign w:val="baseline"/>
          <w:lang w:val="en-US"/>
        </w:rPr>
      </w:pPr>
      <w:r>
        <w:rPr>
          <w:rFonts w:hint="default" w:cs="Times New Roman"/>
          <w:b/>
          <w:i w:val="0"/>
          <w:color w:val="000000"/>
          <w:sz w:val="32"/>
          <w:szCs w:val="32"/>
          <w:u w:val="none"/>
          <w:vertAlign w:val="baseline"/>
          <w:lang w:val="en-US"/>
        </w:rPr>
        <w:t xml:space="preserve">                PROBLEM SOLVING</w:t>
      </w:r>
    </w:p>
    <w:p>
      <w:pPr>
        <w:pStyle w:val="8"/>
        <w:keepNext w:val="0"/>
        <w:keepLines w:val="0"/>
        <w:widowControl/>
        <w:suppressLineNumbers w:val="0"/>
        <w:bidi w:val="0"/>
        <w:spacing w:before="0" w:beforeAutospacing="0" w:after="200" w:afterAutospacing="0" w:line="17" w:lineRule="atLeast"/>
        <w:jc w:val="both"/>
        <w:rPr>
          <w:rFonts w:hint="default"/>
          <w:lang w:val="en-US"/>
        </w:rPr>
      </w:pPr>
      <w:r>
        <w:rPr>
          <w:rFonts w:hint="default" w:cs="Times New Roman"/>
          <w:b/>
          <w:i w:val="0"/>
          <w:color w:val="000000"/>
          <w:sz w:val="32"/>
          <w:szCs w:val="32"/>
          <w:u w:val="none"/>
          <w:vertAlign w:val="baseline"/>
          <w:lang w:val="en-US"/>
        </w:rPr>
        <w:t xml:space="preserve">     (Solving various problems using C Language)</w:t>
      </w:r>
    </w:p>
    <w:p>
      <w:pPr>
        <w:pStyle w:val="8"/>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color w:val="000000"/>
          <w:sz w:val="28"/>
          <w:szCs w:val="28"/>
          <w:u w:val="none"/>
          <w:vertAlign w:val="baseline"/>
        </w:rPr>
        <w:t>Summer Internship Report Submitted in partial fulfillment</w:t>
      </w:r>
    </w:p>
    <w:p>
      <w:pPr>
        <w:pStyle w:val="8"/>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color w:val="000000"/>
          <w:sz w:val="28"/>
          <w:szCs w:val="28"/>
          <w:u w:val="none"/>
          <w:vertAlign w:val="baseline"/>
        </w:rPr>
        <w:t> of the requirement for under graduate degree of</w:t>
      </w:r>
    </w:p>
    <w:p>
      <w:pPr>
        <w:pStyle w:val="8"/>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i w:val="0"/>
          <w:color w:val="000000"/>
          <w:sz w:val="28"/>
          <w:szCs w:val="28"/>
          <w:u w:val="none"/>
          <w:vertAlign w:val="baseline"/>
        </w:rPr>
        <w:t>Bachelor of Technology</w:t>
      </w:r>
    </w:p>
    <w:p>
      <w:pPr>
        <w:pStyle w:val="8"/>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color w:val="000000"/>
          <w:sz w:val="28"/>
          <w:szCs w:val="28"/>
          <w:u w:val="none"/>
          <w:vertAlign w:val="baseline"/>
        </w:rPr>
        <w:t>In</w:t>
      </w:r>
    </w:p>
    <w:p>
      <w:pPr>
        <w:pStyle w:val="8"/>
        <w:keepNext w:val="0"/>
        <w:keepLines w:val="0"/>
        <w:widowControl/>
        <w:suppressLineNumbers w:val="0"/>
        <w:bidi w:val="0"/>
        <w:spacing w:before="0" w:beforeAutospacing="0" w:after="200" w:afterAutospacing="0" w:line="22" w:lineRule="atLeast"/>
        <w:jc w:val="center"/>
      </w:pPr>
      <w:r>
        <w:rPr>
          <w:rFonts w:hint="default" w:cs="Times New Roman"/>
          <w:b/>
          <w:i w:val="0"/>
          <w:color w:val="000000"/>
          <w:sz w:val="28"/>
          <w:szCs w:val="28"/>
          <w:u w:val="none"/>
          <w:vertAlign w:val="baseline"/>
          <w:lang w:val="en-US"/>
        </w:rPr>
        <w:t>Computer science and</w:t>
      </w:r>
      <w:r>
        <w:rPr>
          <w:rFonts w:hint="default" w:ascii="Times New Roman" w:hAnsi="Times New Roman" w:cs="Times New Roman"/>
          <w:b/>
          <w:i w:val="0"/>
          <w:color w:val="000000"/>
          <w:sz w:val="28"/>
          <w:szCs w:val="28"/>
          <w:u w:val="none"/>
          <w:vertAlign w:val="baseline"/>
        </w:rPr>
        <w:t xml:space="preserve"> Engineering</w:t>
      </w:r>
    </w:p>
    <w:p>
      <w:pPr>
        <w:pStyle w:val="8"/>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color w:val="000000"/>
          <w:sz w:val="28"/>
          <w:szCs w:val="28"/>
          <w:u w:val="none"/>
          <w:vertAlign w:val="baseline"/>
        </w:rPr>
        <w:t>By</w:t>
      </w:r>
    </w:p>
    <w:p>
      <w:pPr>
        <w:pStyle w:val="8"/>
        <w:keepNext w:val="0"/>
        <w:keepLines w:val="0"/>
        <w:widowControl/>
        <w:suppressLineNumbers w:val="0"/>
        <w:bidi w:val="0"/>
        <w:spacing w:before="0" w:beforeAutospacing="0" w:after="200" w:afterAutospacing="0" w:line="22" w:lineRule="atLeast"/>
        <w:jc w:val="center"/>
      </w:pPr>
      <w:r>
        <w:rPr>
          <w:rFonts w:hint="default" w:cs="Times New Roman"/>
          <w:b/>
          <w:i w:val="0"/>
          <w:color w:val="000000"/>
          <w:sz w:val="28"/>
          <w:szCs w:val="28"/>
          <w:u w:val="none"/>
          <w:vertAlign w:val="baseline"/>
          <w:lang w:val="en-US"/>
        </w:rPr>
        <w:t>B.</w:t>
      </w:r>
      <w:r>
        <w:rPr>
          <w:rFonts w:hint="default" w:ascii="Times New Roman" w:hAnsi="Times New Roman" w:cs="Times New Roman"/>
          <w:b/>
          <w:i w:val="0"/>
          <w:color w:val="000000"/>
          <w:sz w:val="28"/>
          <w:szCs w:val="28"/>
          <w:u w:val="none"/>
          <w:vertAlign w:val="baseline"/>
        </w:rPr>
        <w:t>Na</w:t>
      </w:r>
      <w:r>
        <w:rPr>
          <w:rFonts w:hint="default" w:cs="Times New Roman"/>
          <w:b/>
          <w:i w:val="0"/>
          <w:color w:val="000000"/>
          <w:sz w:val="28"/>
          <w:szCs w:val="28"/>
          <w:u w:val="none"/>
          <w:vertAlign w:val="baseline"/>
          <w:lang w:val="en-US"/>
        </w:rPr>
        <w:t>resh</w:t>
      </w:r>
    </w:p>
    <w:p>
      <w:pPr>
        <w:pStyle w:val="8"/>
        <w:keepNext w:val="0"/>
        <w:keepLines w:val="0"/>
        <w:widowControl/>
        <w:suppressLineNumbers w:val="0"/>
        <w:bidi w:val="0"/>
        <w:spacing w:before="0" w:beforeAutospacing="0" w:after="200" w:afterAutospacing="0" w:line="22" w:lineRule="atLeast"/>
        <w:jc w:val="center"/>
        <w:rPr>
          <w:rFonts w:hint="default"/>
          <w:lang w:val="en-US"/>
        </w:rPr>
      </w:pPr>
      <w:r>
        <w:rPr>
          <w:rFonts w:hint="default" w:ascii="Times New Roman" w:hAnsi="Times New Roman" w:cs="Times New Roman"/>
          <w:b/>
          <w:i w:val="0"/>
          <w:color w:val="000000"/>
          <w:sz w:val="28"/>
          <w:szCs w:val="28"/>
          <w:u w:val="none"/>
          <w:vertAlign w:val="baseline"/>
        </w:rPr>
        <w:t>   </w:t>
      </w:r>
      <w:r>
        <w:rPr>
          <w:rFonts w:hint="default" w:cs="Times New Roman"/>
          <w:b/>
          <w:i w:val="0"/>
          <w:color w:val="000000"/>
          <w:sz w:val="28"/>
          <w:szCs w:val="28"/>
          <w:u w:val="none"/>
          <w:vertAlign w:val="baseline"/>
          <w:lang w:val="en-US"/>
        </w:rPr>
        <w:t>221710313004</w:t>
      </w:r>
    </w:p>
    <w:p>
      <w:pPr>
        <w:pStyle w:val="8"/>
        <w:keepNext w:val="0"/>
        <w:keepLines w:val="0"/>
        <w:widowControl/>
        <w:suppressLineNumbers w:val="0"/>
        <w:bidi w:val="0"/>
        <w:spacing w:before="0" w:beforeAutospacing="0" w:after="200" w:afterAutospacing="0" w:line="14" w:lineRule="atLeast"/>
        <w:jc w:val="center"/>
      </w:pPr>
      <w:r>
        <w:rPr>
          <w:rFonts w:hint="default" w:ascii="Times New Roman" w:hAnsi="Times New Roman" w:cs="Times New Roman"/>
          <w:i/>
          <w:color w:val="000000"/>
          <w:sz w:val="28"/>
          <w:szCs w:val="28"/>
          <w:u w:val="none"/>
          <w:vertAlign w:val="baseline"/>
        </w:rPr>
        <w:t>Under the Guidance of</w:t>
      </w:r>
    </w:p>
    <w:p>
      <w:pPr>
        <w:pStyle w:val="8"/>
        <w:keepNext w:val="0"/>
        <w:keepLines w:val="0"/>
        <w:widowControl/>
        <w:suppressLineNumbers w:val="0"/>
        <w:bidi w:val="0"/>
        <w:spacing w:before="0" w:beforeAutospacing="0" w:after="200" w:afterAutospacing="0" w:line="14" w:lineRule="atLeast"/>
        <w:jc w:val="both"/>
        <w:rPr>
          <w:rFonts w:hint="default"/>
          <w:lang w:val="en-US"/>
        </w:rPr>
      </w:pPr>
      <w:r>
        <w:rPr>
          <w:rFonts w:hint="default"/>
          <w:lang w:val="en-US"/>
        </w:rPr>
        <w:t xml:space="preserve">                             --------------</w:t>
      </w:r>
    </w:p>
    <w:p>
      <w:pPr>
        <w:pStyle w:val="8"/>
        <w:keepNext w:val="0"/>
        <w:keepLines w:val="0"/>
        <w:widowControl/>
        <w:suppressLineNumbers w:val="0"/>
        <w:bidi w:val="0"/>
        <w:spacing w:before="0" w:beforeAutospacing="0" w:after="200" w:afterAutospacing="0" w:line="14" w:lineRule="atLeast"/>
        <w:jc w:val="center"/>
      </w:pPr>
      <w:r>
        <w:rPr>
          <w:rFonts w:hint="default" w:ascii="Times New Roman" w:hAnsi="Times New Roman" w:cs="Times New Roman"/>
          <w:i w:val="0"/>
          <w:color w:val="000000"/>
          <w:sz w:val="28"/>
          <w:szCs w:val="28"/>
          <w:u w:val="none"/>
          <w:vertAlign w:val="baseline"/>
        </w:rPr>
        <w:t>Assistant Professor</w:t>
      </w:r>
    </w:p>
    <w:p>
      <w:pPr>
        <w:keepNext w:val="0"/>
        <w:keepLines w:val="0"/>
        <w:widowControl/>
        <w:suppressLineNumbers w:val="0"/>
        <w:jc w:val="left"/>
      </w:pPr>
    </w:p>
    <w:p>
      <w:pPr>
        <w:pStyle w:val="8"/>
        <w:keepNext w:val="0"/>
        <w:keepLines w:val="0"/>
        <w:widowControl/>
        <w:suppressLineNumbers w:val="0"/>
        <w:bidi w:val="0"/>
        <w:spacing w:before="0" w:beforeAutospacing="0" w:after="200" w:afterAutospacing="0" w:line="14" w:lineRule="atLeast"/>
        <w:jc w:val="center"/>
      </w:pPr>
      <w:r>
        <w:rPr>
          <w:rFonts w:ascii="Calibri" w:hAnsi="Calibri" w:cs="Calibri"/>
          <w:i w:val="0"/>
          <w:color w:val="000000"/>
          <w:sz w:val="22"/>
          <w:szCs w:val="22"/>
          <w:u w:val="none"/>
          <w:vertAlign w:val="baseline"/>
        </w:rPr>
        <w:drawing>
          <wp:inline distT="0" distB="0" distL="0" distR="0">
            <wp:extent cx="4143375" cy="1343025"/>
            <wp:effectExtent l="0" t="0" r="0" b="0"/>
            <wp:docPr id="1026" name="Picture 1" descr="IMG_256"/>
            <wp:cNvGraphicFramePr/>
            <a:graphic xmlns:a="http://schemas.openxmlformats.org/drawingml/2006/main">
              <a:graphicData uri="http://schemas.openxmlformats.org/drawingml/2006/picture">
                <pic:pic xmlns:pic="http://schemas.openxmlformats.org/drawingml/2006/picture">
                  <pic:nvPicPr>
                    <pic:cNvPr id="1026" name="Picture 1" descr="IMG_256"/>
                    <pic:cNvPicPr/>
                  </pic:nvPicPr>
                  <pic:blipFill>
                    <a:blip r:embed="rId9" cstate="print"/>
                    <a:srcRect/>
                    <a:stretch>
                      <a:fillRect/>
                    </a:stretch>
                  </pic:blipFill>
                  <pic:spPr>
                    <a:xfrm>
                      <a:off x="0" y="0"/>
                      <a:ext cx="4143375" cy="1343025"/>
                    </a:xfrm>
                    <a:prstGeom prst="rect">
                      <a:avLst/>
                    </a:prstGeom>
                    <a:ln>
                      <a:noFill/>
                    </a:ln>
                  </pic:spPr>
                </pic:pic>
              </a:graphicData>
            </a:graphic>
          </wp:inline>
        </w:drawing>
      </w:r>
      <w:r>
        <w:rPr>
          <w:rFonts w:hint="default" w:ascii="Times New Roman" w:hAnsi="Times New Roman" w:cs="Times New Roman"/>
          <w:b/>
          <w:i w:val="0"/>
          <w:color w:val="000000"/>
          <w:sz w:val="28"/>
          <w:szCs w:val="28"/>
          <w:u w:val="none"/>
          <w:vertAlign w:val="baseline"/>
        </w:rPr>
        <w:t> </w:t>
      </w:r>
    </w:p>
    <w:p>
      <w:pPr>
        <w:pStyle w:val="8"/>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color w:val="000000"/>
          <w:sz w:val="28"/>
          <w:szCs w:val="28"/>
          <w:u w:val="none"/>
          <w:vertAlign w:val="baseline"/>
        </w:rPr>
        <w:t xml:space="preserve">Department Of </w:t>
      </w:r>
      <w:r>
        <w:rPr>
          <w:rFonts w:hint="default" w:cs="Times New Roman"/>
          <w:b w:val="0"/>
          <w:bCs/>
          <w:i w:val="0"/>
          <w:color w:val="000000"/>
          <w:sz w:val="28"/>
          <w:szCs w:val="28"/>
          <w:u w:val="none"/>
          <w:vertAlign w:val="baseline"/>
          <w:lang w:val="en-US"/>
        </w:rPr>
        <w:t>Computer science and</w:t>
      </w:r>
      <w:r>
        <w:rPr>
          <w:rFonts w:hint="default" w:ascii="Times New Roman" w:hAnsi="Times New Roman" w:cs="Times New Roman"/>
          <w:b w:val="0"/>
          <w:bCs/>
          <w:i w:val="0"/>
          <w:color w:val="000000"/>
          <w:sz w:val="28"/>
          <w:szCs w:val="28"/>
          <w:u w:val="none"/>
          <w:vertAlign w:val="baseline"/>
        </w:rPr>
        <w:t xml:space="preserve"> Engineering</w:t>
      </w:r>
    </w:p>
    <w:p>
      <w:pPr>
        <w:pStyle w:val="8"/>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8"/>
          <w:szCs w:val="28"/>
          <w:u w:val="none"/>
          <w:vertAlign w:val="baseline"/>
        </w:rPr>
        <w:t>GITAM School of Technology</w:t>
      </w:r>
    </w:p>
    <w:p>
      <w:pPr>
        <w:pStyle w:val="8"/>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8"/>
          <w:szCs w:val="28"/>
          <w:u w:val="none"/>
          <w:vertAlign w:val="baseline"/>
        </w:rPr>
        <w:t>GITAM (Deemed to be University)</w:t>
      </w:r>
    </w:p>
    <w:p>
      <w:pPr>
        <w:pStyle w:val="8"/>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8"/>
          <w:szCs w:val="28"/>
          <w:u w:val="none"/>
          <w:vertAlign w:val="baseline"/>
        </w:rPr>
        <w:t>Hyderabad-502329</w:t>
      </w:r>
    </w:p>
    <w:p>
      <w:pPr>
        <w:pStyle w:val="8"/>
        <w:keepNext w:val="0"/>
        <w:keepLines w:val="0"/>
        <w:widowControl/>
        <w:suppressLineNumbers w:val="0"/>
        <w:bidi w:val="0"/>
        <w:spacing w:before="0" w:beforeAutospacing="0" w:after="0" w:afterAutospacing="0" w:line="14" w:lineRule="atLeast"/>
        <w:rPr>
          <w:rFonts w:hint="default"/>
          <w:lang w:val="en-US"/>
        </w:rPr>
      </w:pPr>
      <w:r>
        <w:rPr>
          <w:rFonts w:hint="default" w:ascii="Times New Roman" w:hAnsi="Times New Roman" w:cs="Times New Roman"/>
          <w:i w:val="0"/>
          <w:color w:val="000000"/>
          <w:sz w:val="28"/>
          <w:szCs w:val="28"/>
          <w:u w:val="none"/>
          <w:vertAlign w:val="baseline"/>
        </w:rPr>
        <w:t>                                                    Ju</w:t>
      </w:r>
      <w:r>
        <w:rPr>
          <w:rFonts w:hint="default" w:cs="Times New Roman"/>
          <w:i w:val="0"/>
          <w:color w:val="000000"/>
          <w:sz w:val="28"/>
          <w:szCs w:val="28"/>
          <w:u w:val="none"/>
          <w:vertAlign w:val="baseline"/>
          <w:lang w:val="en-US"/>
        </w:rPr>
        <w:t>ly</w:t>
      </w:r>
      <w:r>
        <w:rPr>
          <w:rFonts w:hint="default" w:ascii="Times New Roman" w:hAnsi="Times New Roman" w:cs="Times New Roman"/>
          <w:i w:val="0"/>
          <w:color w:val="000000"/>
          <w:sz w:val="28"/>
          <w:szCs w:val="28"/>
          <w:u w:val="none"/>
          <w:vertAlign w:val="baseline"/>
        </w:rPr>
        <w:t xml:space="preserve"> 20</w:t>
      </w:r>
      <w:r>
        <w:rPr>
          <w:rFonts w:hint="default" w:cs="Times New Roman"/>
          <w:i w:val="0"/>
          <w:color w:val="000000"/>
          <w:sz w:val="28"/>
          <w:szCs w:val="28"/>
          <w:u w:val="none"/>
          <w:vertAlign w:val="baseline"/>
          <w:lang w:val="en-US"/>
        </w:rPr>
        <w:t>20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sectPr>
          <w:headerReference r:id="rId3" w:type="default"/>
          <w:pgSz w:w="11906" w:h="16838"/>
          <w:pgMar w:top="1440" w:right="1800" w:bottom="1440" w:left="1800" w:header="720" w:footer="720" w:gutter="0"/>
          <w:pgNumType w:fmt="decimal" w:start="1"/>
          <w:cols w:space="720" w:num="1"/>
          <w:docGrid w:linePitch="360" w:charSpace="0"/>
        </w:sectPr>
      </w:pPr>
    </w:p>
    <w:p>
      <w:pPr>
        <w:pStyle w:val="8"/>
        <w:keepNext w:val="0"/>
        <w:keepLines w:val="0"/>
        <w:widowControl/>
        <w:suppressLineNumbers w:val="0"/>
        <w:bidi w:val="0"/>
        <w:spacing w:before="0" w:beforeAutospacing="0" w:after="0" w:afterAutospacing="0" w:line="22" w:lineRule="atLeast"/>
        <w:jc w:val="center"/>
        <w:rPr>
          <w:rFonts w:hint="default" w:ascii="Times New Roman" w:hAnsi="Times New Roman" w:cs="Times New Roman"/>
          <w:i w:val="0"/>
          <w:color w:val="000000"/>
          <w:sz w:val="22"/>
          <w:szCs w:val="22"/>
          <w:u w:val="none"/>
          <w:vertAlign w:val="baseline"/>
        </w:rPr>
      </w:pPr>
    </w:p>
    <w:p>
      <w:pPr>
        <w:pStyle w:val="8"/>
        <w:keepNext w:val="0"/>
        <w:keepLines w:val="0"/>
        <w:widowControl/>
        <w:suppressLineNumbers w:val="0"/>
        <w:bidi w:val="0"/>
        <w:spacing w:before="0" w:beforeAutospacing="0" w:after="0" w:afterAutospacing="0" w:line="22" w:lineRule="atLeast"/>
        <w:jc w:val="center"/>
        <w:rPr>
          <w:rFonts w:hint="default" w:ascii="Times New Roman" w:hAnsi="Times New Roman" w:cs="Times New Roman"/>
          <w:i w:val="0"/>
          <w:color w:val="000000"/>
          <w:sz w:val="22"/>
          <w:szCs w:val="22"/>
          <w:u w:val="none"/>
          <w:vertAlign w:val="baseline"/>
        </w:rPr>
      </w:pPr>
    </w:p>
    <w:p>
      <w:pPr>
        <w:pStyle w:val="8"/>
        <w:keepNext w:val="0"/>
        <w:keepLines w:val="0"/>
        <w:widowControl/>
        <w:suppressLineNumbers w:val="0"/>
        <w:bidi w:val="0"/>
        <w:spacing w:before="0" w:beforeAutospacing="0" w:after="0" w:afterAutospacing="0" w:line="22" w:lineRule="atLeast"/>
        <w:jc w:val="center"/>
        <w:rPr>
          <w:rFonts w:hint="default" w:ascii="Times New Roman" w:hAnsi="Times New Roman" w:cs="Times New Roman"/>
          <w:b/>
          <w:i w:val="0"/>
          <w:color w:val="000000"/>
          <w:sz w:val="32"/>
          <w:szCs w:val="32"/>
          <w:u w:val="none"/>
          <w:vertAlign w:val="baseline"/>
        </w:rPr>
      </w:pPr>
      <w:r>
        <w:rPr>
          <w:rFonts w:hint="default" w:ascii="Times New Roman" w:hAnsi="Times New Roman" w:cs="Times New Roman"/>
          <w:b/>
          <w:i w:val="0"/>
          <w:color w:val="000000"/>
          <w:sz w:val="32"/>
          <w:szCs w:val="32"/>
          <w:u w:val="none"/>
          <w:vertAlign w:val="baseline"/>
        </w:rPr>
        <w:t>DECLARATION</w:t>
      </w:r>
    </w:p>
    <w:p>
      <w:pPr>
        <w:pStyle w:val="8"/>
        <w:keepNext w:val="0"/>
        <w:keepLines w:val="0"/>
        <w:widowControl/>
        <w:suppressLineNumbers w:val="0"/>
        <w:bidi w:val="0"/>
        <w:spacing w:before="0" w:beforeAutospacing="0" w:after="0" w:afterAutospacing="0" w:line="22" w:lineRule="atLeast"/>
        <w:jc w:val="center"/>
        <w:rPr>
          <w:rFonts w:hint="default" w:ascii="Times New Roman" w:hAnsi="Times New Roman" w:cs="Times New Roman"/>
          <w:b/>
          <w:i w:val="0"/>
          <w:color w:val="000000"/>
          <w:sz w:val="32"/>
          <w:szCs w:val="32"/>
          <w:u w:val="none"/>
          <w:vertAlign w:val="baseline"/>
        </w:rPr>
      </w:pPr>
    </w:p>
    <w:p>
      <w:pPr>
        <w:keepNext w:val="0"/>
        <w:keepLines w:val="0"/>
        <w:widowControl/>
        <w:suppressLineNumbers w:val="0"/>
        <w:jc w:val="both"/>
      </w:pPr>
    </w:p>
    <w:p>
      <w:pPr>
        <w:pStyle w:val="8"/>
        <w:keepNext w:val="0"/>
        <w:keepLines w:val="0"/>
        <w:widowControl/>
        <w:suppressLineNumbers w:val="0"/>
        <w:bidi w:val="0"/>
        <w:spacing w:before="0" w:beforeAutospacing="0" w:after="200" w:afterAutospacing="0" w:line="360" w:lineRule="auto"/>
        <w:ind w:firstLine="420" w:firstLineChars="0"/>
        <w:jc w:val="both"/>
      </w:pPr>
      <w:r>
        <w:rPr>
          <w:rFonts w:hint="default" w:ascii="Times New Roman" w:hAnsi="Times New Roman" w:cs="Times New Roman"/>
          <w:i w:val="0"/>
          <w:color w:val="000000"/>
          <w:w w:val="100"/>
          <w:sz w:val="24"/>
          <w:szCs w:val="24"/>
          <w:u w:val="none"/>
          <w:vertAlign w:val="baseline"/>
        </w:rPr>
        <w:t xml:space="preserve">I submit this industrial training work entitled </w:t>
      </w:r>
      <w:r>
        <w:rPr>
          <w:rFonts w:hint="default" w:ascii="Times New Roman" w:hAnsi="Times New Roman" w:cs="Times New Roman"/>
          <w:b/>
          <w:i w:val="0"/>
          <w:color w:val="000000"/>
          <w:w w:val="100"/>
          <w:sz w:val="24"/>
          <w:szCs w:val="24"/>
          <w:u w:val="none"/>
          <w:vertAlign w:val="baseline"/>
        </w:rPr>
        <w:t>“</w:t>
      </w:r>
      <w:r>
        <w:rPr>
          <w:rFonts w:hint="default" w:ascii="Times New Roman" w:hAnsi="Times New Roman" w:cs="Times New Roman"/>
          <w:b/>
          <w:i w:val="0"/>
          <w:color w:val="000000"/>
          <w:w w:val="100"/>
          <w:sz w:val="32"/>
          <w:szCs w:val="32"/>
          <w:u w:val="none"/>
          <w:vertAlign w:val="baseline"/>
        </w:rPr>
        <w:t> </w:t>
      </w:r>
      <w:r>
        <w:rPr>
          <w:rFonts w:hint="default" w:cs="Times New Roman"/>
          <w:b/>
          <w:i w:val="0"/>
          <w:color w:val="000000"/>
          <w:w w:val="100"/>
          <w:sz w:val="24"/>
          <w:szCs w:val="24"/>
          <w:u w:val="none"/>
          <w:vertAlign w:val="baseline"/>
          <w:lang w:val="en-US"/>
        </w:rPr>
        <w:t>SOLVIN</w:t>
      </w:r>
      <w:r>
        <w:rPr>
          <w:rFonts w:hint="default" w:ascii="Times New Roman" w:hAnsi="Times New Roman" w:cs="Times New Roman"/>
          <w:b/>
          <w:i w:val="0"/>
          <w:color w:val="000000"/>
          <w:w w:val="100"/>
          <w:sz w:val="24"/>
          <w:szCs w:val="24"/>
          <w:u w:val="none"/>
          <w:vertAlign w:val="baseline"/>
        </w:rPr>
        <w:t>G</w:t>
      </w:r>
      <w:r>
        <w:rPr>
          <w:rFonts w:hint="default" w:cs="Times New Roman"/>
          <w:b/>
          <w:i w:val="0"/>
          <w:color w:val="000000"/>
          <w:w w:val="100"/>
          <w:sz w:val="24"/>
          <w:szCs w:val="24"/>
          <w:u w:val="none"/>
          <w:vertAlign w:val="baseline"/>
          <w:lang w:val="en-US"/>
        </w:rPr>
        <w:t xml:space="preserve"> VARIOUS PROBLEMS USING C LANGUAGE</w:t>
      </w:r>
      <w:r>
        <w:rPr>
          <w:rFonts w:hint="default" w:ascii="Times New Roman" w:hAnsi="Times New Roman" w:cs="Times New Roman"/>
          <w:i w:val="0"/>
          <w:color w:val="000000"/>
          <w:w w:val="100"/>
          <w:sz w:val="24"/>
          <w:szCs w:val="24"/>
          <w:u w:val="none"/>
          <w:vertAlign w:val="baseline"/>
        </w:rPr>
        <w:t>” to GITAM (Deemed To Be University), Hyderabad in partial fulfillment of the requirements for the award of the degree of “</w:t>
      </w:r>
      <w:r>
        <w:rPr>
          <w:rFonts w:hint="default" w:ascii="Times New Roman" w:hAnsi="Times New Roman" w:cs="Times New Roman"/>
          <w:b/>
          <w:i w:val="0"/>
          <w:color w:val="000000"/>
          <w:w w:val="100"/>
          <w:sz w:val="24"/>
          <w:szCs w:val="24"/>
          <w:u w:val="none"/>
          <w:vertAlign w:val="baseline"/>
        </w:rPr>
        <w:t>Bachelor of Technology</w:t>
      </w:r>
      <w:r>
        <w:rPr>
          <w:rFonts w:hint="default" w:ascii="Times New Roman" w:hAnsi="Times New Roman" w:cs="Times New Roman"/>
          <w:i w:val="0"/>
          <w:color w:val="000000"/>
          <w:w w:val="100"/>
          <w:sz w:val="24"/>
          <w:szCs w:val="24"/>
          <w:u w:val="none"/>
          <w:vertAlign w:val="baseline"/>
        </w:rPr>
        <w:t>” in “</w:t>
      </w:r>
      <w:r>
        <w:rPr>
          <w:rFonts w:hint="default" w:cs="Times New Roman"/>
          <w:b/>
          <w:bCs w:val="0"/>
          <w:i w:val="0"/>
          <w:color w:val="000000"/>
          <w:w w:val="100"/>
          <w:sz w:val="24"/>
          <w:szCs w:val="24"/>
          <w:u w:val="none"/>
          <w:vertAlign w:val="baseline"/>
          <w:lang w:val="en-US"/>
        </w:rPr>
        <w:t>Computer science and</w:t>
      </w:r>
      <w:r>
        <w:rPr>
          <w:rFonts w:hint="default" w:ascii="Times New Roman" w:hAnsi="Times New Roman" w:cs="Times New Roman"/>
          <w:b/>
          <w:bCs w:val="0"/>
          <w:i w:val="0"/>
          <w:color w:val="000000"/>
          <w:w w:val="100"/>
          <w:sz w:val="24"/>
          <w:szCs w:val="24"/>
          <w:u w:val="none"/>
          <w:vertAlign w:val="baseline"/>
        </w:rPr>
        <w:t xml:space="preserve"> Engineering</w:t>
      </w:r>
      <w:r>
        <w:rPr>
          <w:rFonts w:hint="default" w:ascii="Times New Roman" w:hAnsi="Times New Roman" w:cs="Times New Roman"/>
          <w:i w:val="0"/>
          <w:color w:val="000000"/>
          <w:w w:val="100"/>
          <w:sz w:val="24"/>
          <w:szCs w:val="24"/>
          <w:u w:val="none"/>
          <w:vertAlign w:val="baseline"/>
        </w:rPr>
        <w:t>”. I declare that it was carried out independently by me under the guidance of </w:t>
      </w:r>
      <w:r>
        <w:rPr>
          <w:rFonts w:hint="default" w:cs="Times New Roman"/>
          <w:i w:val="0"/>
          <w:color w:val="000000"/>
          <w:w w:val="100"/>
          <w:sz w:val="24"/>
          <w:szCs w:val="24"/>
          <w:u w:val="none"/>
          <w:vertAlign w:val="baseline"/>
          <w:lang w:val="en-US"/>
        </w:rPr>
        <w:t>----------</w:t>
      </w:r>
      <w:r>
        <w:rPr>
          <w:rFonts w:hint="default" w:ascii="Times New Roman" w:hAnsi="Times New Roman" w:cs="Times New Roman"/>
          <w:i w:val="0"/>
          <w:color w:val="000000"/>
          <w:w w:val="100"/>
          <w:sz w:val="24"/>
          <w:szCs w:val="24"/>
          <w:u w:val="none"/>
          <w:vertAlign w:val="baseline"/>
        </w:rPr>
        <w:t>, Asst. Professor, GITAM (Deemed To Be University), Hyderabad, India.</w:t>
      </w:r>
    </w:p>
    <w:p>
      <w:pPr>
        <w:keepNext w:val="0"/>
        <w:keepLines w:val="0"/>
        <w:widowControl/>
        <w:suppressLineNumbers w:val="0"/>
        <w:spacing w:line="360" w:lineRule="auto"/>
        <w:jc w:val="both"/>
      </w:pPr>
    </w:p>
    <w:p>
      <w:pPr>
        <w:pStyle w:val="8"/>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 results embodied in this report have not been submitted to any other University or Institute for the award of any degree or diploma.</w:t>
      </w:r>
    </w:p>
    <w:p>
      <w:pPr>
        <w:pStyle w:val="8"/>
        <w:keepNext w:val="0"/>
        <w:keepLines w:val="0"/>
        <w:widowControl/>
        <w:suppressLineNumbers w:val="0"/>
        <w:bidi w:val="0"/>
        <w:spacing w:before="0" w:beforeAutospacing="0" w:after="0" w:afterAutospacing="0" w:line="360" w:lineRule="auto"/>
        <w:ind w:left="0" w:firstLine="720"/>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22" w:lineRule="atLeast"/>
        <w:ind w:left="0" w:firstLine="720"/>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22" w:lineRule="atLeast"/>
        <w:ind w:left="0" w:firstLine="720"/>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22" w:lineRule="atLeast"/>
        <w:ind w:left="0" w:firstLine="720"/>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22" w:lineRule="atLeast"/>
        <w:ind w:left="0" w:firstLine="720"/>
        <w:jc w:val="both"/>
        <w:rPr>
          <w:rFonts w:hint="default" w:ascii="Times New Roman" w:hAnsi="Times New Roman" w:cs="Times New Roman"/>
          <w:i w:val="0"/>
          <w:color w:val="000000"/>
          <w:sz w:val="24"/>
          <w:szCs w:val="24"/>
          <w:u w:val="none"/>
          <w:vertAlign w:val="baseline"/>
        </w:rPr>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rPr>
        <w:t>Place: HYDERABAD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lang w:val="en-US"/>
        </w:rPr>
        <w:t xml:space="preserve">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lang w:val="en-US"/>
        </w:rPr>
        <w:t xml:space="preserve">  </w:t>
      </w:r>
      <w:r>
        <w:rPr>
          <w:rFonts w:hint="default" w:cs="Times New Roman"/>
          <w:i w:val="0"/>
          <w:color w:val="000000"/>
          <w:sz w:val="24"/>
          <w:szCs w:val="24"/>
          <w:u w:val="none"/>
          <w:vertAlign w:val="baseline"/>
          <w:lang w:val="en-US"/>
        </w:rPr>
        <w:t>B.NARESH</w:t>
      </w:r>
    </w:p>
    <w:p>
      <w:pPr>
        <w:pStyle w:val="8"/>
        <w:keepNext w:val="0"/>
        <w:keepLines w:val="0"/>
        <w:widowControl/>
        <w:suppressLineNumbers w:val="0"/>
        <w:bidi w:val="0"/>
        <w:spacing w:before="0" w:beforeAutospacing="0" w:after="200" w:afterAutospacing="0" w:line="17" w:lineRule="atLeast"/>
        <w:jc w:val="both"/>
      </w:pPr>
      <w:r>
        <w:rPr>
          <w:rFonts w:hint="default" w:ascii="Times New Roman" w:hAnsi="Times New Roman" w:cs="Times New Roman"/>
          <w:i w:val="0"/>
          <w:color w:val="000000"/>
          <w:sz w:val="24"/>
          <w:szCs w:val="24"/>
          <w:u w:val="none"/>
          <w:vertAlign w:val="baseline"/>
        </w:rPr>
        <w:t xml:space="preserve">Date: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221</w:t>
      </w:r>
      <w:r>
        <w:rPr>
          <w:rFonts w:hint="default" w:cs="Times New Roman"/>
          <w:i w:val="0"/>
          <w:color w:val="000000"/>
          <w:sz w:val="24"/>
          <w:szCs w:val="24"/>
          <w:u w:val="none"/>
          <w:vertAlign w:val="baseline"/>
          <w:lang w:val="en-US"/>
        </w:rPr>
        <w:t>7103130004</w:t>
      </w:r>
      <w:r>
        <w:rPr>
          <w:rFonts w:hint="default" w:ascii="Times New Roman" w:hAnsi="Times New Roman" w:cs="Times New Roman"/>
          <w:i w:val="0"/>
          <w:color w:val="000000"/>
          <w:sz w:val="24"/>
          <w:szCs w:val="24"/>
          <w:u w:val="none"/>
          <w:vertAlign w:val="baseline"/>
        </w:rPr>
        <w:t xml:space="preserve">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r>
        <w:rPr>
          <w:rFonts w:ascii="SimSun" w:hAnsi="SimSun" w:eastAsia="SimSun" w:cs="SimSun"/>
          <w:b w:val="0"/>
          <w:kern w:val="0"/>
          <w:sz w:val="24"/>
          <w:szCs w:val="24"/>
          <w:lang w:val="en-US" w:eastAsia="zh-CN"/>
        </w:rPr>
        <w:br w:type="textWrapping"/>
      </w: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both"/>
        <w:rPr>
          <w:rFonts w:ascii="SimSun" w:hAnsi="SimSun" w:eastAsia="SimSun" w:cs="SimSun"/>
          <w:b w:val="0"/>
          <w:kern w:val="0"/>
          <w:sz w:val="24"/>
          <w:szCs w:val="24"/>
          <w:lang w:val="en-US" w:eastAsia="zh-CN"/>
        </w:rPr>
      </w:pPr>
    </w:p>
    <w:p>
      <w:pPr>
        <w:sectPr>
          <w:footerReference r:id="rId4" w:type="default"/>
          <w:pgSz w:w="11906" w:h="16838"/>
          <w:pgMar w:top="1440" w:right="1800" w:bottom="1440" w:left="1800" w:header="720" w:footer="720" w:gutter="0"/>
          <w:pgNumType w:fmt="upperRoman" w:start="1"/>
          <w:cols w:space="720" w:num="1"/>
          <w:docGrid w:linePitch="360" w:charSpace="0"/>
        </w:sectPr>
      </w:pP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4" w:lineRule="atLeast"/>
        <w:jc w:val="center"/>
      </w:pPr>
    </w:p>
    <w:p>
      <w:pPr>
        <w:keepNext w:val="0"/>
        <w:keepLines w:val="0"/>
        <w:widowControl/>
        <w:suppressLineNumbers w:val="0"/>
        <w:jc w:val="left"/>
        <w:rPr>
          <w:rFonts w:hint="default" w:cs="Times New Roman"/>
          <w:i w:val="0"/>
          <w:color w:val="000000"/>
          <w:sz w:val="24"/>
          <w:szCs w:val="24"/>
          <w:u w:val="none"/>
          <w:vertAlign w:val="baseline"/>
          <w:lang w:val="en-US"/>
        </w:rPr>
      </w:pPr>
      <w:r>
        <w:rPr>
          <w:rFonts w:hint="default" w:cs="Times New Roman"/>
          <w:i w:val="0"/>
          <w:color w:val="000000"/>
          <w:sz w:val="24"/>
          <w:szCs w:val="24"/>
          <w:u w:val="none"/>
          <w:vertAlign w:val="baseline"/>
          <w:lang w:val="en-US"/>
        </w:rPr>
        <w:t xml:space="preserve">                         </w:t>
      </w:r>
    </w:p>
    <w:p>
      <w:pPr>
        <w:keepNext w:val="0"/>
        <w:keepLines w:val="0"/>
        <w:widowControl/>
        <w:suppressLineNumbers w:val="0"/>
        <w:jc w:val="left"/>
        <w:rPr>
          <w:rFonts w:hint="default" w:cs="Times New Roman"/>
          <w:i w:val="0"/>
          <w:color w:val="000000"/>
          <w:sz w:val="24"/>
          <w:szCs w:val="24"/>
          <w:u w:val="none"/>
          <w:vertAlign w:val="baseline"/>
          <w:lang w:val="en-US"/>
        </w:rPr>
      </w:pPr>
      <w:r>
        <w:rPr>
          <w:rFonts w:hint="default" w:cs="Times New Roman"/>
          <w:i w:val="0"/>
          <w:color w:val="000000"/>
          <w:sz w:val="24"/>
          <w:szCs w:val="24"/>
          <w:u w:val="none"/>
          <w:vertAlign w:val="baseline"/>
          <w:lang w:val="en-US"/>
        </w:rPr>
        <w:drawing>
          <wp:anchor distT="0" distB="0" distL="114300" distR="114300" simplePos="0" relativeHeight="251658240" behindDoc="0" locked="0" layoutInCell="1" allowOverlap="1">
            <wp:simplePos x="0" y="0"/>
            <wp:positionH relativeFrom="column">
              <wp:posOffset>349250</wp:posOffset>
            </wp:positionH>
            <wp:positionV relativeFrom="paragraph">
              <wp:posOffset>170815</wp:posOffset>
            </wp:positionV>
            <wp:extent cx="1256665" cy="1146810"/>
            <wp:effectExtent l="0" t="0" r="8255" b="11430"/>
            <wp:wrapSquare wrapText="bothSides"/>
            <wp:docPr id="33" name="Picture 33"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nnamed"/>
                    <pic:cNvPicPr>
                      <a:picLocks noChangeAspect="1"/>
                    </pic:cNvPicPr>
                  </pic:nvPicPr>
                  <pic:blipFill>
                    <a:blip r:embed="rId10"/>
                    <a:stretch>
                      <a:fillRect/>
                    </a:stretch>
                  </pic:blipFill>
                  <pic:spPr>
                    <a:xfrm>
                      <a:off x="0" y="0"/>
                      <a:ext cx="1256665" cy="1146810"/>
                    </a:xfrm>
                    <a:prstGeom prst="rect">
                      <a:avLst/>
                    </a:prstGeom>
                  </pic:spPr>
                </pic:pic>
              </a:graphicData>
            </a:graphic>
          </wp:anchor>
        </w:drawing>
      </w:r>
      <w:r>
        <w:rPr>
          <w:rFonts w:hint="default" w:cs="Times New Roman"/>
          <w:i w:val="0"/>
          <w:color w:val="000000"/>
          <w:sz w:val="24"/>
          <w:szCs w:val="24"/>
          <w:u w:val="none"/>
          <w:vertAlign w:val="baseline"/>
          <w:lang w:val="en-US"/>
        </w:rPr>
        <w:t xml:space="preserve">       </w:t>
      </w:r>
    </w:p>
    <w:p>
      <w:pPr>
        <w:keepNext w:val="0"/>
        <w:keepLines w:val="0"/>
        <w:widowControl/>
        <w:suppressLineNumbers w:val="0"/>
        <w:jc w:val="left"/>
        <w:rPr>
          <w:rFonts w:hint="default" w:cs="Times New Roman"/>
          <w:i w:val="0"/>
          <w:color w:val="000000"/>
          <w:sz w:val="24"/>
          <w:szCs w:val="24"/>
          <w:u w:val="none"/>
          <w:vertAlign w:val="baseline"/>
          <w:lang w:val="en-US"/>
        </w:rPr>
      </w:pPr>
      <w:r>
        <w:rPr>
          <w:rFonts w:hint="default" w:ascii="Times New Roman" w:hAnsi="Times New Roman" w:cs="Times New Roman"/>
          <w:b/>
          <w:i w:val="0"/>
          <w:color w:val="000000"/>
          <w:sz w:val="32"/>
          <w:szCs w:val="32"/>
          <w:u w:val="none"/>
          <w:vertAlign w:val="baseline"/>
        </w:rPr>
        <w:t> </w:t>
      </w:r>
      <w:r>
        <w:rPr>
          <w:rFonts w:hint="default" w:ascii="Times New Roman" w:hAnsi="Times New Roman" w:cs="Times New Roman"/>
          <w:b/>
          <w:i w:val="0"/>
          <w:color w:val="000000"/>
          <w:sz w:val="32"/>
          <w:szCs w:val="32"/>
          <w:u w:val="none"/>
          <w:vertAlign w:val="baseline"/>
          <w:lang w:val="en-US"/>
        </w:rPr>
        <w:t xml:space="preserve">         </w:t>
      </w:r>
      <w:r>
        <w:rPr>
          <w:rFonts w:hint="default" w:ascii="Times New Roman" w:hAnsi="Times New Roman" w:cs="Times New Roman"/>
          <w:i w:val="0"/>
          <w:color w:val="000000"/>
          <w:sz w:val="24"/>
          <w:szCs w:val="24"/>
          <w:u w:val="none"/>
          <w:vertAlign w:val="baseline"/>
        </w:rPr>
        <w:t>GITAM (DEEMED TO BE UNIVERSITY)</w:t>
      </w:r>
      <w:r>
        <w:rPr>
          <w:rFonts w:hint="default" w:cs="Times New Roman"/>
          <w:i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0" w:afterAutospacing="0" w:line="22" w:lineRule="atLeast"/>
        <w:ind w:firstLine="480" w:firstLineChars="200"/>
        <w:jc w:val="both"/>
        <w:rPr>
          <w:rFonts w:hint="default" w:cs="Times New Roman"/>
          <w:i w:val="0"/>
          <w:color w:val="000000"/>
          <w:sz w:val="24"/>
          <w:szCs w:val="24"/>
          <w:u w:val="none"/>
          <w:vertAlign w:val="baseline"/>
          <w:lang w:val="en-US"/>
        </w:rPr>
      </w:pPr>
      <w:r>
        <w:rPr>
          <w:rFonts w:hint="default" w:cs="Times New Roman"/>
          <w:i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0" w:afterAutospacing="0" w:line="22" w:lineRule="atLeast"/>
        <w:ind w:firstLine="3000" w:firstLineChars="12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Hyderabad-502329, India</w:t>
      </w:r>
    </w:p>
    <w:p>
      <w:pPr>
        <w:pStyle w:val="8"/>
        <w:keepNext w:val="0"/>
        <w:keepLines w:val="0"/>
        <w:widowControl/>
        <w:suppressLineNumbers w:val="0"/>
        <w:bidi w:val="0"/>
        <w:spacing w:before="0" w:beforeAutospacing="0" w:after="0" w:afterAutospacing="0" w:line="22" w:lineRule="atLeast"/>
        <w:ind w:firstLine="2280" w:firstLineChars="950"/>
        <w:jc w:val="both"/>
      </w:pPr>
      <w:r>
        <w:rPr>
          <w:rFonts w:hint="default" w:cs="Times New Roman"/>
          <w:i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240" w:afterAutospacing="0" w:line="22" w:lineRule="atLeast"/>
      </w:pPr>
      <w:r>
        <w:rPr>
          <w:rFonts w:hint="default" w:ascii="Times New Roman" w:hAnsi="Times New Roman" w:cs="Times New Roman"/>
          <w:i w:val="0"/>
          <w:color w:val="000000"/>
          <w:sz w:val="24"/>
          <w:szCs w:val="24"/>
          <w:u w:val="none"/>
          <w:vertAlign w:val="baseline"/>
        </w:rPr>
        <w:t>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xml:space="preserve">Dated: </w:t>
      </w:r>
    </w:p>
    <w:p>
      <w:pPr>
        <w:keepNext w:val="0"/>
        <w:keepLines w:val="0"/>
        <w:widowControl/>
        <w:suppressLineNumbers w:val="0"/>
        <w:jc w:val="left"/>
      </w:pPr>
      <w:r>
        <w:rPr>
          <w:rFonts w:hint="default" w:cs="Times New Roman"/>
          <w:i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240" w:afterAutospacing="0" w:line="22" w:lineRule="atLeast"/>
      </w:pPr>
      <w:r>
        <w:rPr>
          <w:rFonts w:hint="default" w:ascii="Times New Roman" w:hAnsi="Times New Roman" w:cs="Times New Roman"/>
          <w:b/>
          <w:i w:val="0"/>
          <w:color w:val="000000"/>
          <w:sz w:val="32"/>
          <w:szCs w:val="32"/>
          <w:u w:val="none"/>
          <w:vertAlign w:val="baseline"/>
        </w:rPr>
        <w:t> </w:t>
      </w:r>
    </w:p>
    <w:p>
      <w:pPr>
        <w:pStyle w:val="8"/>
        <w:keepNext w:val="0"/>
        <w:keepLines w:val="0"/>
        <w:widowControl/>
        <w:suppressLineNumbers w:val="0"/>
        <w:bidi w:val="0"/>
        <w:spacing w:before="0" w:beforeAutospacing="0" w:after="0" w:afterAutospacing="0" w:line="22"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40" w:afterAutospacing="0" w:line="22" w:lineRule="atLeast"/>
      </w:pPr>
      <w:r>
        <w:rPr>
          <w:rFonts w:hint="default" w:ascii="Times New Roman" w:hAnsi="Times New Roman" w:cs="Times New Roman"/>
          <w:i w:val="0"/>
          <w:color w:val="000000"/>
          <w:sz w:val="24"/>
          <w:szCs w:val="24"/>
          <w:u w:val="none"/>
          <w:vertAlign w:val="baseline"/>
        </w:rPr>
        <w:t>                  </w:t>
      </w:r>
      <w:r>
        <w:rPr>
          <w:rFonts w:hint="default" w:ascii="Times New Roman" w:hAnsi="Times New Roman" w:cs="Times New Roman"/>
          <w:b/>
          <w:i w:val="0"/>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                </w:t>
      </w:r>
      <w:r>
        <w:rPr>
          <w:rFonts w:hint="default" w:ascii="Times New Roman" w:hAnsi="Times New Roman" w:cs="Times New Roman"/>
          <w:b/>
          <w:i w:val="0"/>
          <w:color w:val="000000"/>
          <w:sz w:val="24"/>
          <w:szCs w:val="24"/>
          <w:u w:val="none"/>
          <w:vertAlign w:val="baseline"/>
        </w:rPr>
        <w:t xml:space="preserve"> </w:t>
      </w:r>
    </w:p>
    <w:p>
      <w:pPr>
        <w:pStyle w:val="8"/>
        <w:keepNext w:val="0"/>
        <w:keepLines w:val="0"/>
        <w:widowControl/>
        <w:suppressLineNumbers w:val="0"/>
        <w:bidi w:val="0"/>
        <w:spacing w:before="0" w:beforeAutospacing="0" w:after="200" w:afterAutospacing="0" w:line="22" w:lineRule="atLeast"/>
        <w:jc w:val="center"/>
        <w:rPr>
          <w:rFonts w:hint="default" w:ascii="Times New Roman" w:hAnsi="Times New Roman" w:cs="Times New Roman"/>
          <w:b/>
          <w:i w:val="0"/>
          <w:color w:val="000000"/>
          <w:sz w:val="24"/>
          <w:szCs w:val="24"/>
          <w:u w:val="single"/>
          <w:vertAlign w:val="baseline"/>
        </w:rPr>
      </w:pPr>
      <w:r>
        <w:rPr>
          <w:rFonts w:hint="default" w:ascii="Times New Roman" w:hAnsi="Times New Roman" w:cs="Times New Roman"/>
          <w:b/>
          <w:i w:val="0"/>
          <w:color w:val="000000"/>
          <w:sz w:val="24"/>
          <w:szCs w:val="24"/>
          <w:u w:val="single"/>
          <w:vertAlign w:val="baseline"/>
        </w:rPr>
        <w:t>CERTIFICATE</w:t>
      </w:r>
    </w:p>
    <w:p>
      <w:pPr>
        <w:pStyle w:val="8"/>
        <w:keepNext w:val="0"/>
        <w:keepLines w:val="0"/>
        <w:widowControl/>
        <w:suppressLineNumbers w:val="0"/>
        <w:bidi w:val="0"/>
        <w:spacing w:before="0" w:beforeAutospacing="0" w:after="200" w:afterAutospacing="0" w:line="22" w:lineRule="atLeast"/>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200" w:afterAutospacing="0" w:line="360" w:lineRule="auto"/>
        <w:ind w:firstLine="420" w:firstLineChars="0"/>
        <w:jc w:val="both"/>
        <w:rPr>
          <w:rFonts w:hint="default"/>
          <w:lang w:val="en-US"/>
        </w:rPr>
      </w:pPr>
      <w:r>
        <w:rPr>
          <w:rFonts w:hint="default" w:ascii="Times New Roman" w:hAnsi="Times New Roman" w:cs="Times New Roman"/>
          <w:i w:val="0"/>
          <w:color w:val="000000"/>
          <w:sz w:val="24"/>
          <w:szCs w:val="24"/>
          <w:u w:val="none"/>
          <w:vertAlign w:val="baseline"/>
        </w:rPr>
        <w:t xml:space="preserve">This is to certify that the Industrial Training Report entitled </w:t>
      </w:r>
      <w:r>
        <w:rPr>
          <w:rFonts w:hint="default" w:ascii="Times New Roman" w:hAnsi="Times New Roman" w:cs="Times New Roman"/>
          <w:b/>
          <w:i w:val="0"/>
          <w:color w:val="000000"/>
          <w:sz w:val="24"/>
          <w:szCs w:val="24"/>
          <w:u w:val="none"/>
          <w:vertAlign w:val="baseline"/>
        </w:rPr>
        <w:t>“PR</w:t>
      </w:r>
      <w:r>
        <w:rPr>
          <w:rFonts w:hint="default" w:cs="Times New Roman"/>
          <w:b/>
          <w:i w:val="0"/>
          <w:color w:val="000000"/>
          <w:sz w:val="24"/>
          <w:szCs w:val="24"/>
          <w:u w:val="none"/>
          <w:vertAlign w:val="baseline"/>
          <w:lang w:val="en-US"/>
        </w:rPr>
        <w:t>OBLEM SOLVING</w:t>
      </w:r>
      <w:r>
        <w:rPr>
          <w:rFonts w:hint="default" w:ascii="Times New Roman" w:hAnsi="Times New Roman" w:cs="Times New Roman"/>
          <w:b/>
          <w:i w:val="0"/>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 xml:space="preserve">is being submitted by </w:t>
      </w:r>
      <w:r>
        <w:rPr>
          <w:rFonts w:hint="default" w:cs="Times New Roman"/>
          <w:i w:val="0"/>
          <w:color w:val="000000"/>
          <w:sz w:val="24"/>
          <w:szCs w:val="24"/>
          <w:u w:val="none"/>
          <w:vertAlign w:val="baseline"/>
          <w:lang w:val="en-US"/>
        </w:rPr>
        <w:t>B.NARESH</w:t>
      </w:r>
      <w:r>
        <w:rPr>
          <w:rFonts w:hint="default" w:ascii="Times New Roman" w:hAnsi="Times New Roman" w:cs="Times New Roman"/>
          <w:i w:val="0"/>
          <w:color w:val="000000"/>
          <w:sz w:val="24"/>
          <w:szCs w:val="24"/>
          <w:u w:val="none"/>
          <w:vertAlign w:val="baseline"/>
        </w:rPr>
        <w:t>(221</w:t>
      </w:r>
      <w:r>
        <w:rPr>
          <w:rFonts w:hint="default" w:cs="Times New Roman"/>
          <w:i w:val="0"/>
          <w:color w:val="000000"/>
          <w:sz w:val="24"/>
          <w:szCs w:val="24"/>
          <w:u w:val="none"/>
          <w:vertAlign w:val="baseline"/>
          <w:lang w:val="en-US"/>
        </w:rPr>
        <w:t>7103130</w:t>
      </w:r>
      <w:r>
        <w:rPr>
          <w:rFonts w:hint="default" w:ascii="Times New Roman" w:hAnsi="Times New Roman" w:cs="Times New Roman"/>
          <w:i w:val="0"/>
          <w:color w:val="000000"/>
          <w:sz w:val="24"/>
          <w:szCs w:val="24"/>
          <w:u w:val="none"/>
          <w:vertAlign w:val="baseline"/>
        </w:rPr>
        <w:t>0</w:t>
      </w:r>
      <w:r>
        <w:rPr>
          <w:rFonts w:hint="default" w:cs="Times New Roman"/>
          <w:i w:val="0"/>
          <w:color w:val="000000"/>
          <w:sz w:val="24"/>
          <w:szCs w:val="24"/>
          <w:u w:val="none"/>
          <w:vertAlign w:val="baseline"/>
          <w:lang w:val="en-US"/>
        </w:rPr>
        <w:t>4</w:t>
      </w:r>
      <w:r>
        <w:rPr>
          <w:rFonts w:hint="default" w:ascii="Times New Roman" w:hAnsi="Times New Roman" w:cs="Times New Roman"/>
          <w:i w:val="0"/>
          <w:color w:val="000000"/>
          <w:sz w:val="24"/>
          <w:szCs w:val="24"/>
          <w:u w:val="none"/>
          <w:vertAlign w:val="baseline"/>
        </w:rPr>
        <w:t xml:space="preserve">) in partial fulfillment of the requirement for the award of </w:t>
      </w:r>
      <w:r>
        <w:rPr>
          <w:rFonts w:hint="default" w:ascii="Times New Roman" w:hAnsi="Times New Roman" w:cs="Times New Roman"/>
          <w:b/>
          <w:i w:val="0"/>
          <w:color w:val="000000"/>
          <w:sz w:val="24"/>
          <w:szCs w:val="24"/>
          <w:u w:val="none"/>
          <w:vertAlign w:val="baseline"/>
        </w:rPr>
        <w:t>Bachelor of Technology</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 xml:space="preserve">in </w:t>
      </w:r>
      <w:r>
        <w:rPr>
          <w:rFonts w:hint="default" w:cs="Times New Roman"/>
          <w:b/>
          <w:bCs w:val="0"/>
          <w:i w:val="0"/>
          <w:color w:val="000000"/>
          <w:sz w:val="24"/>
          <w:szCs w:val="24"/>
          <w:u w:val="none"/>
          <w:vertAlign w:val="baseline"/>
          <w:lang w:val="en-US"/>
        </w:rPr>
        <w:t>Computer science and</w:t>
      </w:r>
      <w:r>
        <w:rPr>
          <w:rFonts w:hint="default" w:ascii="Times New Roman" w:hAnsi="Times New Roman" w:cs="Times New Roman"/>
          <w:b/>
          <w:bCs w:val="0"/>
          <w:i w:val="0"/>
          <w:color w:val="000000"/>
          <w:sz w:val="24"/>
          <w:szCs w:val="24"/>
          <w:u w:val="none"/>
          <w:vertAlign w:val="baseline"/>
        </w:rPr>
        <w:t xml:space="preserve"> Engineering</w:t>
      </w:r>
      <w:r>
        <w:rPr>
          <w:rFonts w:hint="default" w:cs="Times New Roman"/>
          <w:b/>
          <w:bCs w:val="0"/>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at GITAM (Deemed To Be University), Hyderabad during the academic year 20</w:t>
      </w:r>
      <w:r>
        <w:rPr>
          <w:rFonts w:hint="default" w:cs="Times New Roman"/>
          <w:i w:val="0"/>
          <w:color w:val="000000"/>
          <w:sz w:val="24"/>
          <w:szCs w:val="24"/>
          <w:u w:val="none"/>
          <w:vertAlign w:val="baseline"/>
          <w:lang w:val="en-US"/>
        </w:rPr>
        <w:t>20-21</w:t>
      </w:r>
    </w:p>
    <w:p>
      <w:pPr>
        <w:pStyle w:val="8"/>
        <w:keepNext w:val="0"/>
        <w:keepLines w:val="0"/>
        <w:widowControl/>
        <w:suppressLineNumbers w:val="0"/>
        <w:bidi w:val="0"/>
        <w:spacing w:before="0" w:beforeAutospacing="0" w:after="200" w:afterAutospacing="0" w:line="360" w:lineRule="auto"/>
        <w:ind w:firstLine="420" w:firstLineChars="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It is faithful record work carried out by h</w:t>
      </w:r>
      <w:r>
        <w:rPr>
          <w:rFonts w:hint="default" w:cs="Times New Roman"/>
          <w:i w:val="0"/>
          <w:color w:val="000000"/>
          <w:sz w:val="24"/>
          <w:szCs w:val="24"/>
          <w:u w:val="none"/>
          <w:vertAlign w:val="baseline"/>
          <w:lang w:val="en-US"/>
        </w:rPr>
        <w:t>im</w:t>
      </w:r>
      <w:r>
        <w:rPr>
          <w:rFonts w:hint="default" w:ascii="Times New Roman" w:hAnsi="Times New Roman" w:cs="Times New Roman"/>
          <w:i w:val="0"/>
          <w:color w:val="000000"/>
          <w:sz w:val="24"/>
          <w:szCs w:val="24"/>
          <w:u w:val="none"/>
          <w:vertAlign w:val="baseline"/>
        </w:rPr>
        <w:t xml:space="preserve"> at the </w:t>
      </w:r>
      <w:r>
        <w:rPr>
          <w:rFonts w:hint="default" w:cs="Times New Roman"/>
          <w:b/>
          <w:bCs w:val="0"/>
          <w:i w:val="0"/>
          <w:color w:val="000000"/>
          <w:sz w:val="24"/>
          <w:szCs w:val="24"/>
          <w:u w:val="none"/>
          <w:vertAlign w:val="baseline"/>
          <w:lang w:val="en-US"/>
        </w:rPr>
        <w:t>Computer science and</w:t>
      </w:r>
      <w:r>
        <w:rPr>
          <w:rFonts w:hint="default" w:ascii="Times New Roman" w:hAnsi="Times New Roman" w:cs="Times New Roman"/>
          <w:b/>
          <w:bCs w:val="0"/>
          <w:i w:val="0"/>
          <w:color w:val="000000"/>
          <w:sz w:val="24"/>
          <w:szCs w:val="24"/>
          <w:u w:val="none"/>
          <w:vertAlign w:val="baseline"/>
        </w:rPr>
        <w:t xml:space="preserve"> Engineering</w:t>
      </w:r>
      <w:r>
        <w:rPr>
          <w:rFonts w:hint="default" w:ascii="Times New Roman" w:hAnsi="Times New Roman" w:cs="Times New Roman"/>
          <w:b/>
          <w:i w:val="0"/>
          <w:color w:val="000000"/>
          <w:sz w:val="24"/>
          <w:szCs w:val="24"/>
          <w:u w:val="none"/>
          <w:vertAlign w:val="baseline"/>
        </w:rPr>
        <w:t xml:space="preserve"> Department</w:t>
      </w:r>
      <w:r>
        <w:rPr>
          <w:rFonts w:hint="default" w:ascii="Times New Roman" w:hAnsi="Times New Roman" w:cs="Times New Roman"/>
          <w:i w:val="0"/>
          <w:color w:val="000000"/>
          <w:sz w:val="24"/>
          <w:szCs w:val="24"/>
          <w:u w:val="none"/>
          <w:vertAlign w:val="baseline"/>
        </w:rPr>
        <w:t>, GITAM University Hyderabad Campus under my guidance and supervision.</w:t>
      </w:r>
    </w:p>
    <w:p>
      <w:pPr>
        <w:pStyle w:val="8"/>
        <w:keepNext w:val="0"/>
        <w:keepLines w:val="0"/>
        <w:widowControl/>
        <w:suppressLineNumbers w:val="0"/>
        <w:bidi w:val="0"/>
        <w:spacing w:before="0" w:beforeAutospacing="0" w:after="200" w:afterAutospacing="0" w:line="22" w:lineRule="atLeast"/>
        <w:ind w:firstLine="420" w:firstLineChars="0"/>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200" w:afterAutospacing="0" w:line="22" w:lineRule="atLeast"/>
        <w:ind w:firstLine="420" w:firstLineChars="0"/>
        <w:jc w:val="both"/>
        <w:rPr>
          <w:rFonts w:hint="default" w:ascii="Times New Roman" w:hAnsi="Times New Roman" w:cs="Times New Roman"/>
          <w:i w:val="0"/>
          <w:color w:val="000000"/>
          <w:sz w:val="24"/>
          <w:szCs w:val="24"/>
          <w:u w:val="none"/>
          <w:vertAlign w:val="baseline"/>
        </w:rPr>
      </w:pPr>
    </w:p>
    <w:p>
      <w:pPr>
        <w:keepNext w:val="0"/>
        <w:keepLines w:val="0"/>
        <w:widowControl/>
        <w:suppressLineNumbers w:val="0"/>
        <w:spacing w:after="240" w:afterAutospacing="0"/>
        <w:jc w:val="left"/>
        <w:rPr>
          <w:rFonts w:ascii="SimSun" w:hAnsi="SimSun" w:eastAsia="SimSun" w:cs="SimSun"/>
          <w:b w:val="0"/>
          <w:kern w:val="0"/>
          <w:sz w:val="24"/>
          <w:szCs w:val="24"/>
          <w:lang w:val="en-US" w:eastAsia="zh-CN"/>
        </w:rPr>
      </w:pPr>
      <w:r>
        <w:rPr>
          <w:rFonts w:ascii="SimSun" w:hAnsi="SimSun" w:eastAsia="SimSun" w:cs="SimSun"/>
          <w:b w:val="0"/>
          <w:kern w:val="0"/>
          <w:sz w:val="24"/>
          <w:szCs w:val="24"/>
          <w:lang w:val="en-US" w:eastAsia="zh-CN"/>
        </w:rPr>
        <w:br w:type="textWrapping"/>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left"/>
        <w:rPr>
          <w:rFonts w:ascii="SimSun" w:hAnsi="SimSun" w:eastAsia="SimSun" w:cs="SimSun"/>
          <w:b w:val="0"/>
          <w:kern w:val="0"/>
          <w:sz w:val="24"/>
          <w:szCs w:val="24"/>
          <w:lang w:val="en-US" w:eastAsia="zh-CN"/>
        </w:rPr>
      </w:pPr>
    </w:p>
    <w:p>
      <w:pPr>
        <w:keepNext w:val="0"/>
        <w:keepLines w:val="0"/>
        <w:widowControl/>
        <w:suppressLineNumbers w:val="0"/>
        <w:spacing w:after="240" w:afterAutospacing="0"/>
        <w:jc w:val="left"/>
        <w:rPr>
          <w:rFonts w:hint="default" w:cs="Times New Roman"/>
          <w:b/>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rPr>
        <w:t> </w:t>
      </w:r>
      <w:r>
        <w:rPr>
          <w:rFonts w:hint="default" w:ascii="Times New Roman" w:hAnsi="Times New Roman" w:cs="Times New Roman"/>
          <w:b/>
          <w:i w:val="0"/>
          <w:color w:val="000000"/>
          <w:sz w:val="24"/>
          <w:szCs w:val="24"/>
          <w:u w:val="none"/>
          <w:vertAlign w:val="baseline"/>
        </w:rPr>
        <w:t xml:space="preserve">Mr. .Venkateswarlu                                     </w:t>
      </w:r>
      <w:r>
        <w:rPr>
          <w:rFonts w:hint="default" w:ascii="Times New Roman" w:hAnsi="Times New Roman" w:cs="Times New Roman"/>
          <w:b/>
          <w:i w:val="0"/>
          <w:color w:val="000000"/>
          <w:sz w:val="24"/>
          <w:szCs w:val="24"/>
          <w:u w:val="none"/>
          <w:vertAlign w:val="baseline"/>
          <w:lang w:val="en-US"/>
        </w:rPr>
        <w:t xml:space="preserve"> </w:t>
      </w:r>
      <w:r>
        <w:rPr>
          <w:rFonts w:hint="default" w:ascii="Times New Roman" w:hAnsi="Times New Roman" w:cs="Times New Roman"/>
          <w:b/>
          <w:i w:val="0"/>
          <w:color w:val="000000"/>
          <w:sz w:val="24"/>
          <w:szCs w:val="24"/>
          <w:u w:val="none"/>
          <w:vertAlign w:val="baseline"/>
        </w:rPr>
        <w:t>Dr.K.Manjunathachari </w:t>
      </w:r>
      <w:r>
        <w:rPr>
          <w:rFonts w:hint="default" w:cs="Times New Roman"/>
          <w:b/>
          <w:i w:val="0"/>
          <w:color w:val="000000"/>
          <w:sz w:val="24"/>
          <w:szCs w:val="24"/>
          <w:u w:val="none"/>
          <w:vertAlign w:val="baseline"/>
          <w:lang w:val="en-US"/>
        </w:rPr>
        <w:t xml:space="preserve">   </w:t>
      </w:r>
      <w:r>
        <w:rPr>
          <w:rFonts w:hint="default" w:ascii="Times New Roman" w:hAnsi="Times New Roman" w:cs="Times New Roman"/>
          <w:b/>
          <w:i w:val="0"/>
          <w:color w:val="000000"/>
          <w:sz w:val="24"/>
          <w:szCs w:val="24"/>
          <w:u w:val="none"/>
          <w:vertAlign w:val="baseline"/>
        </w:rPr>
        <w:t xml:space="preserve"> </w:t>
      </w:r>
      <w:r>
        <w:rPr>
          <w:rFonts w:hint="default" w:cs="Times New Roman"/>
          <w:b/>
          <w:i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0" w:afterAutospacing="0" w:line="22" w:lineRule="atLeast"/>
        <w:rPr>
          <w:rFonts w:hint="default"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rPr>
        <w:t xml:space="preserve">Assistant Professor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Professor  and HOD </w:t>
      </w:r>
      <w:r>
        <w:rPr>
          <w:rFonts w:hint="default" w:cs="Times New Roman"/>
          <w:i w:val="0"/>
          <w:color w:val="000000"/>
          <w:sz w:val="24"/>
          <w:szCs w:val="24"/>
          <w:u w:val="none"/>
          <w:vertAlign w:val="baseline"/>
          <w:lang w:val="en-US"/>
        </w:rPr>
        <w:t xml:space="preserve">  </w:t>
      </w:r>
    </w:p>
    <w:p>
      <w:pPr>
        <w:pStyle w:val="8"/>
        <w:keepNext w:val="0"/>
        <w:keepLines w:val="0"/>
        <w:widowControl/>
        <w:suppressLineNumbers w:val="0"/>
        <w:bidi w:val="0"/>
        <w:spacing w:before="0" w:beforeAutospacing="0" w:after="0" w:afterAutospacing="0" w:line="22" w:lineRule="atLeast"/>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0" w:afterAutospacing="0" w:line="22" w:lineRule="atLeast"/>
      </w:pPr>
      <w:r>
        <w:rPr>
          <w:rFonts w:hint="default" w:ascii="Times New Roman" w:hAnsi="Times New Roman" w:cs="Times New Roman"/>
          <w:i w:val="0"/>
          <w:color w:val="000000"/>
          <w:sz w:val="24"/>
          <w:szCs w:val="24"/>
          <w:u w:val="none"/>
          <w:vertAlign w:val="baseline"/>
        </w:rPr>
        <w:t xml:space="preserve">Department of </w:t>
      </w:r>
      <w:r>
        <w:rPr>
          <w:rFonts w:hint="default" w:cs="Times New Roman"/>
          <w:i w:val="0"/>
          <w:color w:val="000000"/>
          <w:sz w:val="24"/>
          <w:szCs w:val="24"/>
          <w:u w:val="none"/>
          <w:vertAlign w:val="baseline"/>
          <w:lang w:val="en-US"/>
        </w:rPr>
        <w:t>CS</w:t>
      </w:r>
      <w:r>
        <w:rPr>
          <w:rFonts w:hint="default" w:ascii="Times New Roman" w:hAnsi="Times New Roman" w:cs="Times New Roman"/>
          <w:i w:val="0"/>
          <w:color w:val="000000"/>
          <w:sz w:val="24"/>
          <w:szCs w:val="24"/>
          <w:u w:val="none"/>
          <w:vertAlign w:val="baseline"/>
        </w:rPr>
        <w:t>E          </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xml:space="preserve"> Department of </w:t>
      </w:r>
      <w:r>
        <w:rPr>
          <w:rFonts w:hint="default" w:cs="Times New Roman"/>
          <w:i w:val="0"/>
          <w:color w:val="000000"/>
          <w:sz w:val="24"/>
          <w:szCs w:val="24"/>
          <w:u w:val="none"/>
          <w:vertAlign w:val="baseline"/>
          <w:lang w:val="en-US"/>
        </w:rPr>
        <w:t>CS</w:t>
      </w:r>
      <w:r>
        <w:rPr>
          <w:rFonts w:hint="default" w:ascii="Times New Roman" w:hAnsi="Times New Roman" w:cs="Times New Roman"/>
          <w:i w:val="0"/>
          <w:color w:val="000000"/>
          <w:sz w:val="24"/>
          <w:szCs w:val="24"/>
          <w:u w:val="none"/>
          <w:vertAlign w:val="baseline"/>
        </w:rPr>
        <w:t>E</w:t>
      </w:r>
    </w:p>
    <w:p>
      <w:pPr>
        <w:pStyle w:val="8"/>
        <w:keepNext w:val="0"/>
        <w:keepLines w:val="0"/>
        <w:widowControl/>
        <w:suppressLineNumbers w:val="0"/>
        <w:bidi w:val="0"/>
        <w:spacing w:before="0" w:beforeAutospacing="0" w:after="0" w:afterAutospacing="0" w:line="22"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jc w:val="left"/>
      </w:pPr>
    </w:p>
    <w:p>
      <w:pPr>
        <w:sectPr>
          <w:pgSz w:w="11906" w:h="16838"/>
          <w:pgMar w:top="1440" w:right="1800" w:bottom="1440" w:left="1800" w:header="720" w:footer="720" w:gutter="0"/>
          <w:pgNumType w:fmt="upperRoman"/>
          <w:cols w:space="720" w:num="1"/>
          <w:docGrid w:linePitch="360" w:charSpace="0"/>
        </w:sectPr>
      </w:pPr>
    </w:p>
    <w:p>
      <w:pPr>
        <w:sectPr>
          <w:pgSz w:w="11906" w:h="16838"/>
          <w:pgMar w:top="1440" w:right="1800" w:bottom="1440" w:left="1800" w:header="720" w:footer="720" w:gutter="0"/>
          <w:pgNumType w:fmt="upperRoman"/>
          <w:cols w:space="720" w:num="1"/>
          <w:docGrid w:linePitch="360" w:charSpace="0"/>
        </w:sectPr>
      </w:pPr>
    </w:p>
    <w:p>
      <w:pPr>
        <w:pStyle w:val="8"/>
        <w:keepNext w:val="0"/>
        <w:keepLines w:val="0"/>
        <w:widowControl/>
        <w:suppressLineNumbers w:val="0"/>
        <w:bidi w:val="0"/>
        <w:spacing w:before="0" w:beforeAutospacing="0" w:after="0" w:afterAutospacing="0" w:line="14" w:lineRule="atLeast"/>
        <w:rPr>
          <w:rFonts w:hint="default" w:ascii="Times New Roman" w:hAnsi="Times New Roman" w:cs="Times New Roman"/>
          <w:b/>
          <w:i w:val="0"/>
          <w:color w:val="000000"/>
          <w:sz w:val="28"/>
          <w:szCs w:val="28"/>
          <w:u w:val="none"/>
          <w:vertAlign w:val="baseline"/>
        </w:rPr>
      </w:pPr>
      <w:r>
        <w:rPr>
          <w:rFonts w:hint="default" w:ascii="Times New Roman" w:hAnsi="Times New Roman" w:cs="Times New Roman"/>
          <w:b/>
          <w:i w:val="0"/>
          <w:color w:val="000000"/>
          <w:sz w:val="28"/>
          <w:szCs w:val="28"/>
          <w:u w:val="none"/>
          <w:vertAlign w:val="baseline"/>
        </w:rPr>
        <w:t>                                         ACKNOWLEDGEMENT</w:t>
      </w:r>
    </w:p>
    <w:p>
      <w:pPr>
        <w:pStyle w:val="8"/>
        <w:keepNext w:val="0"/>
        <w:keepLines w:val="0"/>
        <w:widowControl/>
        <w:suppressLineNumbers w:val="0"/>
        <w:bidi w:val="0"/>
        <w:spacing w:before="0" w:beforeAutospacing="0" w:after="0" w:afterAutospacing="0" w:line="14" w:lineRule="atLeast"/>
        <w:rPr>
          <w:rFonts w:hint="default" w:ascii="Times New Roman" w:hAnsi="Times New Roman" w:cs="Times New Roman"/>
          <w:b/>
          <w:i w:val="0"/>
          <w:color w:val="000000"/>
          <w:sz w:val="28"/>
          <w:szCs w:val="28"/>
          <w:u w:val="none"/>
          <w:vertAlign w:val="baseline"/>
        </w:rPr>
      </w:pPr>
    </w:p>
    <w:p>
      <w:pPr>
        <w:keepNext w:val="0"/>
        <w:keepLines w:val="0"/>
        <w:widowControl/>
        <w:suppressLineNumbers w:val="0"/>
        <w:spacing w:line="360" w:lineRule="auto"/>
        <w:jc w:val="left"/>
      </w:pPr>
    </w:p>
    <w:p>
      <w:pPr>
        <w:pStyle w:val="8"/>
        <w:keepNext w:val="0"/>
        <w:keepLines w:val="0"/>
        <w:widowControl/>
        <w:suppressLineNumbers w:val="0"/>
        <w:bidi w:val="0"/>
        <w:spacing w:before="0" w:beforeAutospacing="0" w:after="0" w:afterAutospacing="0" w:line="360" w:lineRule="auto"/>
        <w:ind w:left="0" w:firstLine="720"/>
        <w:jc w:val="both"/>
      </w:pPr>
      <w:r>
        <w:rPr>
          <w:rFonts w:hint="default" w:ascii="Times New Roman" w:hAnsi="Times New Roman" w:cs="Times New Roman"/>
          <w:i w:val="0"/>
          <w:color w:val="000000"/>
          <w:sz w:val="24"/>
          <w:szCs w:val="24"/>
          <w:u w:val="none"/>
          <w:vertAlign w:val="baseline"/>
        </w:rPr>
        <w:t>Apart from my effort, the success of this internship largely depends on the encouragement and guidance of many others. I take this opportunity to express my gratitude to the people who have helped me in the successful competition of this internship. </w:t>
      </w:r>
    </w:p>
    <w:p>
      <w:pPr>
        <w:keepNext w:val="0"/>
        <w:keepLines w:val="0"/>
        <w:widowControl/>
        <w:suppressLineNumbers w:val="0"/>
        <w:spacing w:line="360" w:lineRule="auto"/>
        <w:jc w:val="both"/>
      </w:pPr>
    </w:p>
    <w:p>
      <w:pPr>
        <w:pStyle w:val="8"/>
        <w:keepNext w:val="0"/>
        <w:keepLines w:val="0"/>
        <w:widowControl/>
        <w:suppressLineNumbers w:val="0"/>
        <w:bidi w:val="0"/>
        <w:spacing w:before="0" w:beforeAutospacing="0" w:after="0" w:afterAutospacing="0" w:line="360" w:lineRule="auto"/>
        <w:ind w:left="0" w:firstLine="720"/>
        <w:jc w:val="both"/>
        <w:rPr>
          <w:rFonts w:hint="default"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rPr>
        <w:t xml:space="preserve">I would like to thank respected </w:t>
      </w:r>
      <w:r>
        <w:rPr>
          <w:rFonts w:hint="default" w:ascii="Times New Roman" w:hAnsi="Times New Roman" w:cs="Times New Roman"/>
          <w:b/>
          <w:i w:val="0"/>
          <w:color w:val="000000"/>
          <w:sz w:val="24"/>
          <w:szCs w:val="24"/>
          <w:u w:val="none"/>
          <w:vertAlign w:val="baseline"/>
        </w:rPr>
        <w:t xml:space="preserve">Dr. N. Siva Prasad, </w:t>
      </w:r>
      <w:r>
        <w:rPr>
          <w:rFonts w:hint="default" w:ascii="Times New Roman" w:hAnsi="Times New Roman" w:cs="Times New Roman"/>
          <w:i w:val="0"/>
          <w:color w:val="000000"/>
          <w:sz w:val="24"/>
          <w:szCs w:val="24"/>
          <w:u w:val="none"/>
          <w:vertAlign w:val="baseline"/>
        </w:rPr>
        <w:t xml:space="preserve">Pro Vice Chancellor, GITAM Hyderabad and </w:t>
      </w:r>
      <w:r>
        <w:rPr>
          <w:rFonts w:hint="default" w:ascii="Times New Roman" w:hAnsi="Times New Roman" w:cs="Times New Roman"/>
          <w:b/>
          <w:i w:val="0"/>
          <w:color w:val="000000"/>
          <w:sz w:val="24"/>
          <w:szCs w:val="24"/>
          <w:u w:val="none"/>
          <w:vertAlign w:val="baseline"/>
        </w:rPr>
        <w:t xml:space="preserve">Dr. CH. Sanjay, </w:t>
      </w:r>
      <w:r>
        <w:rPr>
          <w:rFonts w:hint="default" w:ascii="Times New Roman" w:hAnsi="Times New Roman" w:cs="Times New Roman"/>
          <w:i w:val="0"/>
          <w:color w:val="000000"/>
          <w:sz w:val="24"/>
          <w:szCs w:val="24"/>
          <w:u w:val="none"/>
          <w:vertAlign w:val="baseline"/>
        </w:rPr>
        <w:t>Principal, GITAM Hyderabad</w:t>
      </w:r>
      <w:r>
        <w:rPr>
          <w:rFonts w:hint="default" w:cs="Times New Roman"/>
          <w:i w:val="0"/>
          <w:color w:val="000000"/>
          <w:sz w:val="24"/>
          <w:szCs w:val="24"/>
          <w:u w:val="none"/>
          <w:vertAlign w:val="baseline"/>
          <w:lang w:val="en-US"/>
        </w:rPr>
        <w:t>.</w:t>
      </w:r>
    </w:p>
    <w:p>
      <w:pPr>
        <w:pStyle w:val="8"/>
        <w:keepNext w:val="0"/>
        <w:keepLines w:val="0"/>
        <w:widowControl/>
        <w:suppressLineNumbers w:val="0"/>
        <w:bidi w:val="0"/>
        <w:spacing w:before="0" w:beforeAutospacing="0" w:after="0" w:afterAutospacing="0" w:line="360" w:lineRule="auto"/>
        <w:ind w:left="0" w:firstLine="720"/>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0" w:afterAutospacing="0" w:line="360" w:lineRule="auto"/>
        <w:ind w:left="0" w:firstLine="720"/>
        <w:jc w:val="both"/>
      </w:pPr>
      <w:r>
        <w:rPr>
          <w:rFonts w:hint="default" w:ascii="Times New Roman" w:hAnsi="Times New Roman" w:cs="Times New Roman"/>
          <w:i w:val="0"/>
          <w:color w:val="000000"/>
          <w:sz w:val="24"/>
          <w:szCs w:val="24"/>
          <w:u w:val="none"/>
          <w:vertAlign w:val="baseline"/>
        </w:rPr>
        <w:t xml:space="preserve">I would like to thank respected </w:t>
      </w:r>
      <w:r>
        <w:rPr>
          <w:rFonts w:hint="default" w:ascii="Times New Roman" w:hAnsi="Times New Roman" w:cs="Times New Roman"/>
          <w:b/>
          <w:i w:val="0"/>
          <w:color w:val="000000"/>
          <w:sz w:val="24"/>
          <w:szCs w:val="24"/>
          <w:u w:val="none"/>
          <w:vertAlign w:val="baseline"/>
        </w:rPr>
        <w:t xml:space="preserve">Dr. K. Manjunathachari, </w:t>
      </w:r>
      <w:r>
        <w:rPr>
          <w:rFonts w:hint="default" w:ascii="Times New Roman" w:hAnsi="Times New Roman" w:cs="Times New Roman"/>
          <w:i w:val="0"/>
          <w:color w:val="000000"/>
          <w:sz w:val="24"/>
          <w:szCs w:val="24"/>
          <w:u w:val="none"/>
          <w:vertAlign w:val="baseline"/>
        </w:rPr>
        <w:t>Head of the Department of Electronics and Communication Engineering for giving me such a wonderful opportunity to expand my knowledge for my own branch and giving me guidelines to present a internship report. It helped me a lot to realize of what we study for. </w:t>
      </w:r>
    </w:p>
    <w:p>
      <w:pPr>
        <w:keepNext w:val="0"/>
        <w:keepLines w:val="0"/>
        <w:widowControl/>
        <w:suppressLineNumbers w:val="0"/>
        <w:spacing w:line="360" w:lineRule="auto"/>
        <w:jc w:val="both"/>
      </w:pPr>
    </w:p>
    <w:p>
      <w:pPr>
        <w:pStyle w:val="8"/>
        <w:keepNext w:val="0"/>
        <w:keepLines w:val="0"/>
        <w:widowControl/>
        <w:suppressLineNumbers w:val="0"/>
        <w:bidi w:val="0"/>
        <w:spacing w:before="0" w:beforeAutospacing="0" w:after="0" w:afterAutospacing="0" w:line="360" w:lineRule="auto"/>
        <w:ind w:left="0" w:firstLine="720"/>
        <w:jc w:val="both"/>
      </w:pPr>
      <w:r>
        <w:rPr>
          <w:rFonts w:hint="default" w:ascii="Times New Roman" w:hAnsi="Times New Roman" w:cs="Times New Roman"/>
          <w:i w:val="0"/>
          <w:color w:val="000000"/>
          <w:sz w:val="24"/>
          <w:szCs w:val="24"/>
          <w:u w:val="none"/>
          <w:vertAlign w:val="baseline"/>
        </w:rPr>
        <w:t xml:space="preserve">I would like to thank the respected faculties </w:t>
      </w:r>
      <w:r>
        <w:rPr>
          <w:rFonts w:hint="default" w:ascii="Times New Roman" w:hAnsi="Times New Roman" w:cs="Times New Roman"/>
          <w:b/>
          <w:i w:val="0"/>
          <w:color w:val="000000"/>
          <w:sz w:val="24"/>
          <w:szCs w:val="24"/>
          <w:u w:val="none"/>
          <w:vertAlign w:val="baseline"/>
        </w:rPr>
        <w:t xml:space="preserve">Mr. M. Venkateswarlu </w:t>
      </w:r>
      <w:r>
        <w:rPr>
          <w:rFonts w:hint="default" w:ascii="Times New Roman" w:hAnsi="Times New Roman" w:cs="Times New Roman"/>
          <w:i w:val="0"/>
          <w:color w:val="000000"/>
          <w:sz w:val="24"/>
          <w:szCs w:val="24"/>
          <w:u w:val="none"/>
          <w:vertAlign w:val="baseline"/>
        </w:rPr>
        <w:t>who helped me to make this internship a successful accomplishment. </w:t>
      </w:r>
    </w:p>
    <w:p>
      <w:pPr>
        <w:keepNext w:val="0"/>
        <w:keepLines w:val="0"/>
        <w:widowControl/>
        <w:suppressLineNumbers w:val="0"/>
        <w:spacing w:line="360" w:lineRule="auto"/>
        <w:jc w:val="both"/>
      </w:pPr>
    </w:p>
    <w:p>
      <w:pPr>
        <w:pStyle w:val="8"/>
        <w:keepNext w:val="0"/>
        <w:keepLines w:val="0"/>
        <w:widowControl/>
        <w:suppressLineNumbers w:val="0"/>
        <w:bidi w:val="0"/>
        <w:spacing w:before="0" w:beforeAutospacing="0" w:after="0" w:afterAutospacing="0" w:line="360" w:lineRule="auto"/>
        <w:ind w:left="0" w:firstLine="720"/>
        <w:jc w:val="both"/>
      </w:pPr>
      <w:r>
        <w:rPr>
          <w:rFonts w:hint="default" w:ascii="Times New Roman" w:hAnsi="Times New Roman" w:cs="Times New Roman"/>
          <w:i w:val="0"/>
          <w:color w:val="000000"/>
          <w:sz w:val="24"/>
          <w:szCs w:val="24"/>
          <w:u w:val="none"/>
          <w:vertAlign w:val="baseline"/>
        </w:rPr>
        <w:t>I would also like to thank my friends who helped me to make my work more organized and well-stacked till the end. </w:t>
      </w:r>
    </w:p>
    <w:p>
      <w:pPr>
        <w:pStyle w:val="8"/>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color w:val="000000"/>
          <w:sz w:val="28"/>
          <w:szCs w:val="28"/>
          <w:u w:val="none"/>
          <w:vertAlign w:val="baseline"/>
        </w:rPr>
        <w:t>                                                                              </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rPr>
        <w:br w:type="textWrapping"/>
      </w:r>
    </w:p>
    <w:p>
      <w:pPr>
        <w:pStyle w:val="8"/>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4" w:lineRule="atLeast"/>
        <w:jc w:val="both"/>
        <w:rPr>
          <w:rFonts w:hint="default"/>
          <w:lang w:val="en-US"/>
        </w:rPr>
      </w:pPr>
      <w:r>
        <w:rPr>
          <w:rFonts w:hint="default" w:ascii="Times New Roman" w:hAnsi="Times New Roman" w:cs="Times New Roman"/>
          <w:i w:val="0"/>
          <w:color w:val="000000"/>
          <w:sz w:val="28"/>
          <w:szCs w:val="28"/>
          <w:u w:val="none"/>
          <w:vertAlign w:val="baseline"/>
        </w:rPr>
        <w:t>                                                                                               </w:t>
      </w:r>
      <w:r>
        <w:rPr>
          <w:rFonts w:hint="default" w:cs="Times New Roman"/>
          <w:i w:val="0"/>
          <w:color w:val="000000"/>
          <w:sz w:val="28"/>
          <w:szCs w:val="28"/>
          <w:u w:val="none"/>
          <w:vertAlign w:val="baseline"/>
          <w:lang w:val="en-US"/>
        </w:rPr>
        <w:t>B.NARESH</w:t>
      </w: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rPr>
        <w:t>                                                                                                              221</w:t>
      </w:r>
      <w:r>
        <w:rPr>
          <w:rFonts w:hint="default" w:cs="Times New Roman"/>
          <w:i w:val="0"/>
          <w:color w:val="000000"/>
          <w:sz w:val="24"/>
          <w:szCs w:val="24"/>
          <w:u w:val="none"/>
          <w:vertAlign w:val="baseline"/>
          <w:lang w:val="en-US"/>
        </w:rPr>
        <w:t>710313004</w:t>
      </w: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pStyle w:val="8"/>
        <w:keepNext w:val="0"/>
        <w:keepLines w:val="0"/>
        <w:widowControl/>
        <w:suppressLineNumbers w:val="0"/>
        <w:bidi w:val="0"/>
        <w:spacing w:before="0" w:beforeAutospacing="0" w:after="200" w:afterAutospacing="0" w:line="17" w:lineRule="atLeast"/>
        <w:jc w:val="both"/>
        <w:rPr>
          <w:rFonts w:hint="default" w:cs="Times New Roman"/>
          <w:i w:val="0"/>
          <w:color w:val="000000"/>
          <w:sz w:val="24"/>
          <w:szCs w:val="24"/>
          <w:u w:val="none"/>
          <w:vertAlign w:val="baseline"/>
          <w:lang w:val="en-US"/>
        </w:rPr>
      </w:pP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b/>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b/>
          <w:i w:val="0"/>
          <w:color w:val="000000"/>
          <w:sz w:val="28"/>
          <w:szCs w:val="28"/>
          <w:u w:val="none"/>
          <w:vertAlign w:val="baseline"/>
        </w:rPr>
        <w:sectPr>
          <w:footerReference r:id="rId5" w:type="default"/>
          <w:pgSz w:w="11906" w:h="16838"/>
          <w:pgMar w:top="1440" w:right="1800" w:bottom="1440" w:left="1800" w:header="720" w:footer="720" w:gutter="0"/>
          <w:pgNumType w:fmt="upperRoman"/>
          <w:cols w:space="720" w:num="1"/>
          <w:docGrid w:linePitch="360" w:charSpace="0"/>
        </w:sect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b/>
          <w:i w:val="0"/>
          <w:color w:val="000000"/>
          <w:sz w:val="32"/>
          <w:szCs w:val="32"/>
          <w:u w:val="none"/>
          <w:vertAlign w:val="baseline"/>
        </w:rPr>
        <w:t>TABLE OF CONTENTS</w:t>
      </w:r>
    </w:p>
    <w:p>
      <w:pPr>
        <w:keepNext w:val="0"/>
        <w:keepLines w:val="0"/>
        <w:widowControl/>
        <w:suppressLineNumbers w:val="0"/>
        <w:jc w:val="left"/>
        <w:rPr>
          <w:rFonts w:hint="default" w:ascii="Times New Roman" w:hAnsi="Times New Roman" w:cs="Times New Roman"/>
          <w:sz w:val="24"/>
          <w:szCs w:val="24"/>
        </w:rPr>
      </w:pPr>
    </w:p>
    <w:p>
      <w:pPr>
        <w:pStyle w:val="8"/>
        <w:keepNext w:val="0"/>
        <w:keepLines w:val="0"/>
        <w:widowControl/>
        <w:suppressLineNumbers w:val="0"/>
        <w:bidi w:val="0"/>
        <w:spacing w:before="8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"heading=h.gjdgxs"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i w:val="0"/>
          <w:color w:val="000000"/>
          <w:sz w:val="24"/>
          <w:szCs w:val="24"/>
          <w:u w:val="none"/>
          <w:vertAlign w:val="baseline"/>
        </w:rPr>
        <w:t xml:space="preserve">1 Introduction to the project </w:t>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rPr>
        <w:t>2</w:t>
      </w:r>
      <w:r>
        <w:rPr>
          <w:rFonts w:hint="default" w:ascii="Times New Roman" w:hAnsi="Times New Roman" w:cs="Times New Roman"/>
          <w:b w:val="0"/>
          <w:sz w:val="24"/>
          <w:szCs w:val="24"/>
          <w:u w:val="none"/>
        </w:rPr>
        <w:fldChar w:fldCharType="end"/>
      </w:r>
    </w:p>
    <w:p>
      <w:pPr>
        <w:pStyle w:val="8"/>
        <w:keepNext w:val="0"/>
        <w:keepLines w:val="0"/>
        <w:widowControl/>
        <w:suppressLineNumbers w:val="0"/>
        <w:bidi w:val="0"/>
        <w:spacing w:before="20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"heading=h.30j0zll"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i w:val="0"/>
          <w:color w:val="000000"/>
          <w:sz w:val="24"/>
          <w:szCs w:val="24"/>
          <w:u w:val="none"/>
          <w:vertAlign w:val="baseline"/>
        </w:rPr>
        <w:t xml:space="preserve">2  Problem 1 </w:t>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rPr>
        <w:t>3</w:t>
      </w:r>
      <w:r>
        <w:rPr>
          <w:rFonts w:hint="default" w:ascii="Times New Roman" w:hAnsi="Times New Roman" w:cs="Times New Roman"/>
          <w:b w:val="0"/>
          <w:sz w:val="24"/>
          <w:szCs w:val="24"/>
          <w:u w:val="none"/>
        </w:rPr>
        <w:fldChar w:fldCharType="end"/>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"heading=h.1fob9te"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2.1 Problem Statement</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 xml:space="preserve">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3</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"heading=h.3znysh7"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2.2 Coding</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6</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"heading=h.2et92p0"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2.3 Output</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8</w:t>
      </w:r>
    </w:p>
    <w:p>
      <w:pPr>
        <w:pStyle w:val="8"/>
        <w:keepNext w:val="0"/>
        <w:keepLines w:val="0"/>
        <w:widowControl/>
        <w:suppressLineNumbers w:val="0"/>
        <w:bidi w:val="0"/>
        <w:spacing w:before="20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"heading=h.tyjcwt"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i w:val="0"/>
          <w:color w:val="000000"/>
          <w:sz w:val="24"/>
          <w:szCs w:val="24"/>
          <w:u w:val="none"/>
          <w:vertAlign w:val="baseline"/>
        </w:rPr>
        <w:t>3  Problem 2</w:t>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 xml:space="preserve">   </w:t>
      </w:r>
      <w:r>
        <w:rPr>
          <w:rStyle w:val="11"/>
          <w:rFonts w:hint="default" w:ascii="Times New Roman" w:hAnsi="Times New Roman" w:cs="Times New Roman"/>
          <w:b/>
          <w:i w:val="0"/>
          <w:color w:val="000000"/>
          <w:sz w:val="24"/>
          <w:szCs w:val="24"/>
          <w:u w:val="none"/>
          <w:vertAlign w:val="baseline"/>
          <w:lang w:val="en-US"/>
        </w:rPr>
        <w:tab/>
        <w:t/>
      </w:r>
      <w:r>
        <w:rPr>
          <w:rStyle w:val="11"/>
          <w:rFonts w:hint="default" w:ascii="Times New Roman" w:hAnsi="Times New Roman" w:cs="Times New Roman"/>
          <w:b/>
          <w:i w:val="0"/>
          <w:color w:val="000000"/>
          <w:sz w:val="24"/>
          <w:szCs w:val="24"/>
          <w:u w:val="none"/>
          <w:vertAlign w:val="baseline"/>
          <w:lang w:val="en-US"/>
        </w:rPr>
        <w:tab/>
        <w:t>11</w:t>
      </w:r>
      <w:r>
        <w:rPr>
          <w:rFonts w:hint="default" w:ascii="Times New Roman" w:hAnsi="Times New Roman" w:cs="Times New Roman"/>
          <w:b w:val="0"/>
          <w:sz w:val="24"/>
          <w:szCs w:val="24"/>
          <w:u w:val="none"/>
        </w:rPr>
        <w:fldChar w:fldCharType="end"/>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"heading=h.3dy6vkm"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3.1 Problem Statement</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 xml:space="preserve">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ab/>
        <w:t>11</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"heading=h.1t3h5sf"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3.2 Coding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14</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"heading=h.4d34og8"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3.3 Output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15</w:t>
      </w:r>
    </w:p>
    <w:p>
      <w:pPr>
        <w:pStyle w:val="8"/>
        <w:keepNext w:val="0"/>
        <w:keepLines w:val="0"/>
        <w:widowControl/>
        <w:suppressLineNumbers w:val="0"/>
        <w:bidi w:val="0"/>
        <w:spacing w:before="200" w:beforeAutospacing="0" w:after="0" w:afterAutospacing="0" w:line="14" w:lineRule="atLeast"/>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"heading=h.2s8eyo1"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i w:val="0"/>
          <w:color w:val="000000"/>
          <w:sz w:val="24"/>
          <w:szCs w:val="24"/>
          <w:u w:val="none"/>
          <w:vertAlign w:val="baseline"/>
        </w:rPr>
        <w:t>4  Problem 3</w:t>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ab/>
      </w:r>
      <w:r>
        <w:rPr>
          <w:rFonts w:hint="default" w:ascii="Times New Roman" w:hAnsi="Times New Roman" w:cs="Times New Roman"/>
          <w:b/>
          <w:bCs/>
          <w:sz w:val="24"/>
          <w:szCs w:val="24"/>
          <w:u w:val="none"/>
          <w:lang w:val="en-US"/>
        </w:rPr>
        <w:t>16</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"heading=h.17dp8vu"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4.1 Problem Statement</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 xml:space="preserve">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ab/>
      </w:r>
      <w:r>
        <w:rPr>
          <w:rFonts w:hint="default" w:ascii="Times New Roman" w:hAnsi="Times New Roman" w:cs="Times New Roman"/>
          <w:b w:val="0"/>
          <w:sz w:val="24"/>
          <w:szCs w:val="24"/>
          <w:u w:val="none"/>
          <w:lang w:val="en-US"/>
        </w:rPr>
        <w:tab/>
        <w:t>16</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"heading=h.3rdcrjn"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4.2 Coding</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18</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"heading=h.26in1rg"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4.3 Output</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19</w:t>
      </w:r>
    </w:p>
    <w:p>
      <w:pPr>
        <w:pStyle w:val="8"/>
        <w:keepNext w:val="0"/>
        <w:keepLines w:val="0"/>
        <w:widowControl/>
        <w:suppressLineNumbers w:val="0"/>
        <w:bidi w:val="0"/>
        <w:spacing w:before="200" w:beforeAutospacing="0" w:after="0" w:afterAutospacing="0" w:line="14" w:lineRule="atLeast"/>
        <w:rPr>
          <w:rFonts w:hint="default" w:ascii="Times New Roman" w:hAnsi="Times New Roman" w:cs="Times New Roman"/>
          <w:b/>
          <w:bCs/>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"heading=h.lnxbz9"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i w:val="0"/>
          <w:color w:val="000000"/>
          <w:sz w:val="24"/>
          <w:szCs w:val="24"/>
          <w:u w:val="none"/>
          <w:vertAlign w:val="baseline"/>
        </w:rPr>
        <w:t xml:space="preserve">5  Problem 4 </w:t>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bCs/>
          <w:sz w:val="24"/>
          <w:szCs w:val="24"/>
          <w:u w:val="none"/>
          <w:lang w:val="en-US"/>
        </w:rPr>
        <w:t>20</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"heading=h.35nkun2"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5.1 Problem Statement</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ab/>
        <w:t>20</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"heading=h.1ksv4uv"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5.2 Coding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22</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"heading=h.44sinio"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5.3 Output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2</w:t>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3</w:t>
      </w:r>
    </w:p>
    <w:p>
      <w:pPr>
        <w:pStyle w:val="8"/>
        <w:keepNext w:val="0"/>
        <w:keepLines w:val="0"/>
        <w:widowControl/>
        <w:suppressLineNumbers w:val="0"/>
        <w:bidi w:val="0"/>
        <w:spacing w:before="200" w:beforeAutospacing="0" w:after="0" w:afterAutospacing="0" w:line="14" w:lineRule="atLeast"/>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"heading=h.z337ya"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i w:val="0"/>
          <w:color w:val="000000"/>
          <w:sz w:val="24"/>
          <w:szCs w:val="24"/>
          <w:u w:val="none"/>
          <w:vertAlign w:val="baseline"/>
        </w:rPr>
        <w:t xml:space="preserve">6  Problem 5 </w:t>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2</w:t>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4</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"heading=h.3j2qqm3"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6.1 Problem Statement</w:t>
      </w:r>
      <w:r>
        <w:rPr>
          <w:rStyle w:val="11"/>
          <w:rFonts w:hint="default" w:ascii="Times New Roman" w:hAnsi="Times New Roman" w:cs="Times New Roman"/>
          <w:i w:val="0"/>
          <w:color w:val="000000"/>
          <w:sz w:val="24"/>
          <w:szCs w:val="24"/>
          <w:u w:val="none"/>
          <w:vertAlign w:val="baseline"/>
          <w:lang w:val="en-US"/>
        </w:rPr>
        <w:t xml:space="preserve">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ab/>
        <w:t>24</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"heading=h.1y810tw"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6.2 Coding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27</w:t>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"heading=h.4i7ojhp"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6.3 Output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28</w:t>
      </w:r>
    </w:p>
    <w:p>
      <w:pPr>
        <w:pStyle w:val="8"/>
        <w:keepNext w:val="0"/>
        <w:keepLines w:val="0"/>
        <w:widowControl/>
        <w:suppressLineNumbers w:val="0"/>
        <w:bidi w:val="0"/>
        <w:spacing w:before="200" w:beforeAutospacing="0" w:after="0" w:afterAutospacing="0" w:line="14" w:lineRule="atLeast"/>
        <w:rPr>
          <w:rFonts w:hint="default" w:ascii="Times New Roman" w:hAnsi="Times New Roman" w:cs="Times New Roman"/>
          <w:sz w:val="24"/>
          <w:szCs w:val="24"/>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"heading=h.ihv636"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b/>
          <w:bCs w:val="0"/>
          <w:i w:val="0"/>
          <w:color w:val="000000"/>
          <w:sz w:val="24"/>
          <w:szCs w:val="24"/>
          <w:u w:val="none"/>
          <w:vertAlign w:val="baseline"/>
          <w:lang w:val="en-US"/>
        </w:rPr>
        <w:t>7</w:t>
      </w:r>
      <w:r>
        <w:rPr>
          <w:rStyle w:val="11"/>
          <w:rFonts w:hint="default" w:ascii="Times New Roman" w:hAnsi="Times New Roman" w:cs="Times New Roman"/>
          <w:b/>
          <w:bCs w:val="0"/>
          <w:i w:val="0"/>
          <w:color w:val="000000"/>
          <w:sz w:val="24"/>
          <w:szCs w:val="24"/>
          <w:u w:val="none"/>
          <w:vertAlign w:val="baseline"/>
        </w:rPr>
        <w:t xml:space="preserve"> </w:t>
      </w:r>
      <w:r>
        <w:rPr>
          <w:rStyle w:val="11"/>
          <w:rFonts w:hint="default" w:cs="Times New Roman"/>
          <w:b/>
          <w:bCs w:val="0"/>
          <w:i w:val="0"/>
          <w:color w:val="000000"/>
          <w:sz w:val="24"/>
          <w:szCs w:val="24"/>
          <w:u w:val="none"/>
          <w:vertAlign w:val="baseline"/>
          <w:lang w:val="en-US"/>
        </w:rPr>
        <w:t xml:space="preserve"> </w:t>
      </w:r>
      <w:r>
        <w:rPr>
          <w:rStyle w:val="11"/>
          <w:rFonts w:hint="default" w:ascii="Times New Roman" w:hAnsi="Times New Roman" w:cs="Times New Roman"/>
          <w:b/>
          <w:bCs w:val="0"/>
          <w:i w:val="0"/>
          <w:color w:val="000000"/>
          <w:sz w:val="24"/>
          <w:szCs w:val="24"/>
          <w:u w:val="none"/>
          <w:vertAlign w:val="baseline"/>
        </w:rPr>
        <w:t xml:space="preserve">Software Requirements </w:t>
      </w:r>
      <w:r>
        <w:rPr>
          <w:rStyle w:val="11"/>
          <w:rFonts w:hint="default" w:ascii="Times New Roman" w:hAnsi="Times New Roman" w:cs="Times New Roman"/>
          <w:b/>
          <w:bCs w:val="0"/>
          <w:i w:val="0"/>
          <w:color w:val="000000"/>
          <w:sz w:val="24"/>
          <w:szCs w:val="24"/>
          <w:u w:val="none"/>
          <w:vertAlign w:val="baseline"/>
          <w:lang w:val="en-US"/>
        </w:rPr>
        <w:tab/>
      </w:r>
      <w:r>
        <w:rPr>
          <w:rStyle w:val="11"/>
          <w:rFonts w:hint="default" w:ascii="Times New Roman" w:hAnsi="Times New Roman" w:cs="Times New Roman"/>
          <w:b/>
          <w:bCs w:val="0"/>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r>
      <w:r>
        <w:rPr>
          <w:rStyle w:val="11"/>
          <w:rFonts w:hint="default" w:ascii="Times New Roman" w:hAnsi="Times New Roman" w:cs="Times New Roman"/>
          <w:b/>
          <w:i w:val="0"/>
          <w:color w:val="000000"/>
          <w:sz w:val="24"/>
          <w:szCs w:val="24"/>
          <w:u w:val="none"/>
          <w:vertAlign w:val="baseline"/>
          <w:lang w:val="en-US"/>
        </w:rPr>
        <w:tab/>
        <w:t>30</w:t>
      </w:r>
      <w:r>
        <w:rPr>
          <w:rFonts w:hint="default" w:ascii="Times New Roman" w:hAnsi="Times New Roman" w:cs="Times New Roman"/>
          <w:b w:val="0"/>
          <w:sz w:val="24"/>
          <w:szCs w:val="24"/>
          <w:u w:val="none"/>
        </w:rPr>
        <w:fldChar w:fldCharType="end"/>
      </w:r>
    </w:p>
    <w:p>
      <w:pPr>
        <w:pStyle w:val="8"/>
        <w:keepNext w:val="0"/>
        <w:keepLines w:val="0"/>
        <w:widowControl/>
        <w:suppressLineNumbers w:val="0"/>
        <w:bidi w:val="0"/>
        <w:spacing w:before="60" w:beforeAutospacing="0" w:after="0" w:afterAutospacing="0" w:line="14" w:lineRule="atLeast"/>
        <w:ind w:left="360"/>
        <w:rPr>
          <w:rFonts w:hint="default" w:ascii="Times New Roman" w:hAnsi="Times New Roman" w:cs="Times New Roman"/>
          <w:sz w:val="24"/>
          <w:szCs w:val="24"/>
          <w:lang w:val="en-US"/>
        </w:rPr>
      </w:pPr>
      <w:r>
        <w:rPr>
          <w:rFonts w:hint="default" w:ascii="Times New Roman" w:hAnsi="Times New Roman" w:cs="Times New Roman"/>
          <w:b w:val="0"/>
          <w:sz w:val="24"/>
          <w:szCs w:val="24"/>
          <w:u w:val="none"/>
          <w:lang w:val="en-US"/>
        </w:rPr>
        <w:t>7</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"heading=h.32hioqz" </w:instrText>
      </w:r>
      <w:r>
        <w:rPr>
          <w:rFonts w:hint="default" w:ascii="Times New Roman" w:hAnsi="Times New Roman" w:cs="Times New Roman"/>
          <w:b w:val="0"/>
          <w:sz w:val="24"/>
          <w:szCs w:val="24"/>
          <w:u w:val="none"/>
        </w:rPr>
        <w:fldChar w:fldCharType="separate"/>
      </w:r>
      <w:r>
        <w:rPr>
          <w:rStyle w:val="11"/>
          <w:rFonts w:hint="default" w:ascii="Times New Roman" w:hAnsi="Times New Roman" w:cs="Times New Roman"/>
          <w:i w:val="0"/>
          <w:color w:val="000000"/>
          <w:sz w:val="24"/>
          <w:szCs w:val="24"/>
          <w:u w:val="none"/>
          <w:vertAlign w:val="baseline"/>
        </w:rPr>
        <w:t xml:space="preserve">.1  Hardware Requirements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30</w:t>
      </w:r>
    </w:p>
    <w:p>
      <w:pPr>
        <w:pStyle w:val="8"/>
        <w:keepNext w:val="0"/>
        <w:keepLines w:val="0"/>
        <w:widowControl/>
        <w:suppressLineNumbers w:val="0"/>
        <w:bidi w:val="0"/>
        <w:spacing w:before="60" w:beforeAutospacing="0" w:after="80" w:afterAutospacing="0" w:line="360" w:lineRule="auto"/>
        <w:ind w:left="360"/>
        <w:rPr>
          <w:rFonts w:hint="default" w:ascii="Times New Roman" w:hAnsi="Times New Roman" w:cs="Times New Roman"/>
          <w:b w:val="0"/>
          <w:sz w:val="24"/>
          <w:szCs w:val="24"/>
          <w:u w:val="none"/>
          <w:lang w:val="en-US"/>
        </w:rPr>
      </w:pP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"https://docs.google.com/document/d/1tjcjW_gBxLXJJ8lcM_zoOmIZgnojR5jVKL0I-zXZKt8/edit" \l "heading=h.1hmsyys" </w:instrText>
      </w:r>
      <w:r>
        <w:rPr>
          <w:rFonts w:hint="default" w:ascii="Times New Roman" w:hAnsi="Times New Roman" w:cs="Times New Roman"/>
          <w:b w:val="0"/>
          <w:sz w:val="24"/>
          <w:szCs w:val="24"/>
          <w:u w:val="none"/>
        </w:rPr>
        <w:fldChar w:fldCharType="separate"/>
      </w:r>
      <w:r>
        <w:rPr>
          <w:rFonts w:hint="default" w:ascii="Times New Roman" w:hAnsi="Times New Roman" w:cs="Times New Roman"/>
          <w:b w:val="0"/>
          <w:sz w:val="24"/>
          <w:szCs w:val="24"/>
          <w:u w:val="none"/>
          <w:lang w:val="en-US"/>
        </w:rPr>
        <w:t>7</w:t>
      </w:r>
      <w:r>
        <w:rPr>
          <w:rStyle w:val="11"/>
          <w:rFonts w:hint="default" w:ascii="Times New Roman" w:hAnsi="Times New Roman" w:cs="Times New Roman"/>
          <w:i w:val="0"/>
          <w:color w:val="000000"/>
          <w:sz w:val="24"/>
          <w:szCs w:val="24"/>
          <w:u w:val="none"/>
          <w:vertAlign w:val="baseline"/>
        </w:rPr>
        <w:t xml:space="preserve">.2 Software Requirements </w:t>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Style w:val="11"/>
          <w:rFonts w:hint="default" w:ascii="Times New Roman" w:hAnsi="Times New Roman" w:cs="Times New Roman"/>
          <w:i w:val="0"/>
          <w:color w:val="000000"/>
          <w:sz w:val="24"/>
          <w:szCs w:val="24"/>
          <w:u w:val="none"/>
          <w:vertAlign w:val="baseline"/>
          <w:lang w:val="en-US"/>
        </w:rPr>
        <w:tab/>
      </w:r>
      <w:r>
        <w:rPr>
          <w:rFonts w:hint="default" w:ascii="Times New Roman" w:hAnsi="Times New Roman" w:cs="Times New Roman"/>
          <w:b w:val="0"/>
          <w:sz w:val="24"/>
          <w:szCs w:val="24"/>
          <w:u w:val="none"/>
        </w:rPr>
        <w:fldChar w:fldCharType="end"/>
      </w:r>
      <w:r>
        <w:rPr>
          <w:rFonts w:hint="default" w:ascii="Times New Roman" w:hAnsi="Times New Roman" w:cs="Times New Roman"/>
          <w:b w:val="0"/>
          <w:sz w:val="24"/>
          <w:szCs w:val="24"/>
          <w:u w:val="none"/>
          <w:lang w:val="en-US"/>
        </w:rPr>
        <w:tab/>
        <w:t>30</w:t>
      </w:r>
    </w:p>
    <w:p>
      <w:pPr>
        <w:keepNext w:val="0"/>
        <w:keepLines w:val="0"/>
        <w:widowControl/>
        <w:suppressLineNumbers w:val="0"/>
        <w:spacing w:after="240" w:afterAutospacing="0" w:line="360" w:lineRule="auto"/>
        <w:jc w:val="left"/>
      </w:pPr>
      <w:r>
        <w:rPr>
          <w:rFonts w:hint="default" w:ascii="Times New Roman" w:hAnsi="Times New Roman" w:cs="Times New Roman"/>
          <w:b/>
          <w:bCs/>
          <w:kern w:val="0"/>
          <w:sz w:val="24"/>
          <w:szCs w:val="24"/>
          <w:lang w:val="en-US" w:eastAsia="zh-CN"/>
        </w:rPr>
        <w:t>8  References                                                      31</w:t>
      </w:r>
      <w:r>
        <w:rPr>
          <w:rFonts w:hint="default" w:ascii="Times New Roman" w:hAnsi="Times New Roman" w:eastAsia="SimSun" w:cs="Times New Roman"/>
          <w:b/>
          <w:bCs/>
          <w:kern w:val="0"/>
          <w:sz w:val="24"/>
          <w:szCs w:val="24"/>
          <w:lang w:val="en-US" w:eastAsia="zh-CN"/>
        </w:rPr>
        <w:br w:type="textWrapping"/>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rPr>
        <w:sectPr>
          <w:footerReference r:id="rId6" w:type="default"/>
          <w:pgSz w:w="11906" w:h="16838"/>
          <w:pgMar w:top="1440" w:right="1800" w:bottom="1440" w:left="1800" w:header="720" w:footer="720" w:gutter="0"/>
          <w:pgNumType w:fmt="decimal" w:start="1"/>
          <w:cols w:space="720" w:num="1"/>
          <w:docGrid w:linePitch="360" w:charSpace="0"/>
        </w:sectPr>
      </w:pPr>
    </w:p>
    <w:p>
      <w:pPr>
        <w:pStyle w:val="2"/>
        <w:keepNext w:val="0"/>
        <w:keepLines w:val="0"/>
        <w:widowControl/>
        <w:suppressLineNumbers w:val="0"/>
        <w:bidi w:val="0"/>
        <w:spacing w:before="0" w:beforeAutospacing="0" w:after="0" w:afterAutospacing="0" w:line="17" w:lineRule="atLeast"/>
        <w:jc w:val="center"/>
        <w:rPr>
          <w:sz w:val="32"/>
          <w:szCs w:val="32"/>
          <w:u w:val="single"/>
        </w:rPr>
      </w:pPr>
      <w:r>
        <w:rPr>
          <w:rFonts w:hint="default" w:ascii="Times New Roman" w:hAnsi="Times New Roman" w:cs="Times New Roman"/>
          <w:b/>
          <w:i w:val="0"/>
          <w:color w:val="000000"/>
          <w:sz w:val="32"/>
          <w:szCs w:val="32"/>
          <w:u w:val="single"/>
          <w:vertAlign w:val="baseline"/>
        </w:rPr>
        <w:t>1 Introduction to the project</w:t>
      </w:r>
    </w:p>
    <w:p>
      <w:pPr>
        <w:keepNext w:val="0"/>
        <w:keepLines w:val="0"/>
        <w:widowControl/>
        <w:suppressLineNumbers w:val="0"/>
        <w:spacing w:after="240" w:afterAutospacing="0"/>
        <w:jc w:val="left"/>
      </w:pPr>
    </w:p>
    <w:p>
      <w:pPr>
        <w:pStyle w:val="8"/>
        <w:keepNext w:val="0"/>
        <w:keepLines w:val="0"/>
        <w:widowControl/>
        <w:suppressLineNumbers w:val="0"/>
        <w:bidi w:val="0"/>
        <w:spacing w:before="0" w:beforeAutospacing="0" w:after="0" w:afterAutospacing="0" w:line="17" w:lineRule="atLeast"/>
        <w:ind w:firstLine="420" w:firstLineChars="0"/>
        <w:jc w:val="both"/>
        <w:rPr>
          <w:rFonts w:hint="default"/>
          <w:lang w:val="en-US"/>
        </w:rPr>
      </w:pPr>
      <w:r>
        <w:rPr>
          <w:rFonts w:hint="default" w:ascii="Times New Roman" w:hAnsi="Times New Roman" w:cs="Times New Roman"/>
          <w:i w:val="0"/>
          <w:color w:val="000000"/>
          <w:sz w:val="24"/>
          <w:szCs w:val="24"/>
          <w:u w:val="none"/>
          <w:vertAlign w:val="baseline"/>
        </w:rPr>
        <w:t xml:space="preserve">Problem Solving is the Process of Designing and carrying out certain steps to reach a Solution. </w:t>
      </w:r>
      <w:r>
        <w:rPr>
          <w:rFonts w:hint="default" w:cs="Times New Roman"/>
          <w:i w:val="0"/>
          <w:color w:val="000000"/>
          <w:sz w:val="24"/>
          <w:szCs w:val="24"/>
          <w:u w:val="none"/>
          <w:vertAlign w:val="baseline"/>
          <w:lang w:val="en-US"/>
        </w:rPr>
        <w:t>There are f</w:t>
      </w:r>
      <w:r>
        <w:rPr>
          <w:rFonts w:hint="default" w:ascii="Times New Roman" w:hAnsi="Times New Roman" w:cs="Times New Roman"/>
          <w:i w:val="0"/>
          <w:color w:val="000000"/>
          <w:sz w:val="24"/>
          <w:szCs w:val="24"/>
          <w:u w:val="none"/>
          <w:vertAlign w:val="baseline"/>
          <w:lang w:val="en-US"/>
        </w:rPr>
        <w:t xml:space="preserve">ive </w:t>
      </w:r>
      <w:r>
        <w:rPr>
          <w:rFonts w:hint="default" w:ascii="Times New Roman" w:hAnsi="Times New Roman" w:cs="Times New Roman"/>
          <w:i w:val="0"/>
          <w:color w:val="000000"/>
          <w:sz w:val="24"/>
          <w:szCs w:val="24"/>
          <w:u w:val="none"/>
          <w:vertAlign w:val="baseline"/>
        </w:rPr>
        <w:t>problems which are listed below are of different complexity and require different approach and logic in order to achieve desired Output/ Solution</w:t>
      </w:r>
      <w:r>
        <w:rPr>
          <w:rFonts w:hint="default" w:cs="Times New Roman"/>
          <w:i w:val="0"/>
          <w:color w:val="000000"/>
          <w:sz w:val="24"/>
          <w:szCs w:val="24"/>
          <w:u w:val="none"/>
          <w:vertAlign w:val="baseline"/>
          <w:lang w:val="en-US"/>
        </w:rPr>
        <w:t>.</w:t>
      </w:r>
    </w:p>
    <w:p>
      <w:pPr>
        <w:keepNext w:val="0"/>
        <w:keepLines w:val="0"/>
        <w:widowControl/>
        <w:suppressLineNumbers w:val="0"/>
        <w:jc w:val="both"/>
      </w:pPr>
    </w:p>
    <w:p>
      <w:pPr>
        <w:keepNext w:val="0"/>
        <w:keepLines w:val="0"/>
        <w:widowControl/>
        <w:suppressLineNumbers w:val="0"/>
        <w:jc w:val="both"/>
      </w:pPr>
    </w:p>
    <w:p>
      <w:pPr>
        <w:numPr>
          <w:ilvl w:val="0"/>
          <w:numId w:val="1"/>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Library management system -</w:t>
      </w:r>
      <w:r>
        <w:rPr>
          <w:rFonts w:hint="default" w:ascii="Times New Roman" w:hAnsi="Times New Roman" w:eastAsia="SimSun" w:cs="Times New Roman"/>
          <w:b/>
          <w:i w:val="0"/>
          <w:color w:val="000000"/>
          <w:sz w:val="24"/>
          <w:szCs w:val="24"/>
          <w:u w:val="none"/>
          <w:vertAlign w:val="baseline"/>
        </w:rPr>
        <w:t> </w:t>
      </w:r>
      <w:r>
        <w:rPr>
          <w:rFonts w:hint="default" w:ascii="Times New Roman" w:hAnsi="Times New Roman" w:eastAsia="SimSun" w:cs="Times New Roman"/>
          <w:i w:val="0"/>
          <w:color w:val="000000"/>
          <w:sz w:val="24"/>
          <w:szCs w:val="24"/>
          <w:u w:val="none"/>
          <w:vertAlign w:val="baseline"/>
        </w:rPr>
        <w:t>In this problem we</w:t>
      </w:r>
      <w:r>
        <w:rPr>
          <w:rFonts w:hint="default" w:ascii="Times New Roman" w:hAnsi="Times New Roman" w:eastAsia="SimSun" w:cs="Times New Roman"/>
          <w:i w:val="0"/>
          <w:color w:val="000000"/>
          <w:sz w:val="24"/>
          <w:szCs w:val="24"/>
          <w:u w:val="none"/>
          <w:vertAlign w:val="baseline"/>
          <w:lang w:val="en-US"/>
        </w:rPr>
        <w:t xml:space="preserve"> a</w:t>
      </w:r>
      <w:r>
        <w:rPr>
          <w:rFonts w:hint="default" w:ascii="Times New Roman" w:hAnsi="Times New Roman" w:cs="Times New Roman"/>
          <w:sz w:val="24"/>
          <w:szCs w:val="24"/>
          <w:lang w:val="en-US"/>
        </w:rPr>
        <w:t>dd book information about the books such as author name,book name and finally we will display the information about books.</w:t>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pStyle w:val="4"/>
        <w:keepNext w:val="0"/>
        <w:keepLines w:val="0"/>
        <w:widowControl/>
        <w:numPr>
          <w:ilvl w:val="0"/>
          <w:numId w:val="1"/>
        </w:numPr>
        <w:suppressLineNumbers w:val="0"/>
        <w:spacing w:before="0" w:beforeAutospacing="0" w:after="0" w:afterAutospacing="0" w:line="13" w:lineRule="atLeast"/>
        <w:ind w:left="425" w:leftChars="0" w:right="0" w:rightChars="0" w:hanging="425" w:firstLineChars="0"/>
        <w:jc w:val="both"/>
        <w:outlineLvl w:val="2"/>
        <w:rPr>
          <w:rFonts w:hint="default" w:ascii="Times New Roman" w:hAnsi="Times New Roman" w:cs="Times New Roman"/>
          <w:b/>
          <w:bCs/>
          <w:sz w:val="24"/>
          <w:szCs w:val="24"/>
        </w:rPr>
      </w:pPr>
      <w:r>
        <w:rPr>
          <w:rStyle w:val="12"/>
          <w:rFonts w:hint="default" w:ascii="Times New Roman" w:hAnsi="Times New Roman" w:cs="Times New Roman"/>
          <w:b/>
          <w:bCs/>
          <w:sz w:val="24"/>
          <w:szCs w:val="24"/>
          <w:lang w:val="en-US"/>
        </w:rPr>
        <w:t>C</w:t>
      </w:r>
      <w:r>
        <w:rPr>
          <w:rStyle w:val="12"/>
          <w:rFonts w:hint="default" w:ascii="Times New Roman" w:hAnsi="Times New Roman" w:cs="Times New Roman"/>
          <w:b/>
          <w:bCs/>
          <w:sz w:val="24"/>
          <w:szCs w:val="24"/>
        </w:rPr>
        <w:t>ounting Rock Samples</w:t>
      </w:r>
      <w:r>
        <w:rPr>
          <w:rStyle w:val="12"/>
          <w:rFonts w:hint="default" w:ascii="Times New Roman" w:hAnsi="Times New Roman" w:cs="Times New Roman"/>
          <w:b/>
          <w:bCs/>
          <w:sz w:val="24"/>
          <w:szCs w:val="24"/>
          <w:lang w:val="en-US"/>
        </w:rPr>
        <w:t xml:space="preserve"> -</w:t>
      </w:r>
      <w:r>
        <w:rPr>
          <w:rFonts w:hint="default" w:ascii="Times New Roman" w:hAnsi="Times New Roman" w:eastAsia="SimSun" w:cs="Times New Roman"/>
          <w:b w:val="0"/>
          <w:bCs w:val="0"/>
          <w:i w:val="0"/>
          <w:color w:val="000000"/>
          <w:sz w:val="24"/>
          <w:szCs w:val="24"/>
          <w:u w:val="none"/>
          <w:vertAlign w:val="baseline"/>
        </w:rPr>
        <w:t>In this problem</w:t>
      </w:r>
      <w:r>
        <w:rPr>
          <w:rFonts w:hint="default" w:ascii="Times New Roman" w:hAnsi="Times New Roman" w:cs="Times New Roman"/>
          <w:b w:val="0"/>
          <w:bCs w:val="0"/>
          <w:i w:val="0"/>
          <w:color w:val="000000"/>
          <w:sz w:val="24"/>
          <w:szCs w:val="24"/>
          <w:u w:val="none"/>
          <w:vertAlign w:val="baseline"/>
          <w:lang w:val="en-US"/>
        </w:rPr>
        <w:t xml:space="preserve"> we find the</w:t>
      </w:r>
      <w:r>
        <w:rPr>
          <w:rFonts w:hint="default" w:ascii="Times New Roman" w:hAnsi="Times New Roman" w:cs="Times New Roman"/>
          <w:b w:val="0"/>
          <w:spacing w:val="0"/>
          <w:sz w:val="24"/>
          <w:szCs w:val="24"/>
        </w:rPr>
        <w:t xml:space="preserve"> number of rocks in each of the ranges accepted by the laboratory</w:t>
      </w:r>
      <w:r>
        <w:rPr>
          <w:rFonts w:hint="default" w:ascii="Times New Roman" w:hAnsi="Times New Roman" w:cs="Times New Roman"/>
          <w:b w:val="0"/>
          <w:spacing w:val="0"/>
          <w:sz w:val="24"/>
          <w:szCs w:val="24"/>
          <w:lang w:val="en-US"/>
        </w:rPr>
        <w:t>.</w:t>
      </w:r>
    </w:p>
    <w:p>
      <w:pPr>
        <w:jc w:val="both"/>
        <w:rPr>
          <w:rStyle w:val="12"/>
          <w:rFonts w:hint="default" w:ascii="Times New Roman" w:hAnsi="Times New Roman" w:cs="Times New Roman"/>
          <w:b/>
          <w:bCs/>
          <w:sz w:val="24"/>
          <w:szCs w:val="24"/>
          <w:lang w:val="en-US"/>
        </w:rPr>
      </w:pPr>
    </w:p>
    <w:p>
      <w:pPr>
        <w:jc w:val="both"/>
        <w:rPr>
          <w:rStyle w:val="12"/>
          <w:rFonts w:hint="default" w:ascii="Times New Roman" w:hAnsi="Times New Roman" w:cs="Times New Roman"/>
          <w:b/>
          <w:bCs/>
          <w:sz w:val="24"/>
          <w:szCs w:val="24"/>
          <w:lang w:val="en-US"/>
        </w:rPr>
      </w:pPr>
    </w:p>
    <w:p>
      <w:pPr>
        <w:numPr>
          <w:ilvl w:val="0"/>
          <w:numId w:val="1"/>
        </w:numPr>
        <w:ind w:left="425" w:leftChars="0" w:hanging="425" w:firstLineChars="0"/>
        <w:jc w:val="both"/>
        <w:rPr>
          <w:rFonts w:hint="default" w:ascii="Times New Roman" w:hAnsi="Times New Roman" w:eastAsia="Arial" w:cs="Times New Roman"/>
          <w:b w:val="0"/>
          <w:i w:val="0"/>
          <w:caps w:val="0"/>
          <w:color w:val="000000"/>
          <w:spacing w:val="0"/>
          <w:sz w:val="28"/>
          <w:szCs w:val="28"/>
        </w:rPr>
      </w:pPr>
      <w:r>
        <w:rPr>
          <w:rFonts w:hint="default" w:ascii="Times New Roman" w:hAnsi="Times New Roman" w:eastAsia="Arial" w:cs="Times New Roman"/>
          <w:b/>
          <w:bCs/>
          <w:i w:val="0"/>
          <w:caps w:val="0"/>
          <w:color w:val="000000"/>
          <w:spacing w:val="0"/>
          <w:kern w:val="0"/>
          <w:sz w:val="24"/>
          <w:szCs w:val="24"/>
          <w:shd w:val="clear" w:color="auto" w:fill="FFFFFF"/>
          <w:lang w:val="en-US" w:eastAsia="zh-CN"/>
        </w:rPr>
        <w:t>Milk Man and His Bottles - </w:t>
      </w:r>
      <w:r>
        <w:rPr>
          <w:rFonts w:hint="default" w:ascii="Times New Roman" w:hAnsi="Times New Roman" w:eastAsia="SimSun" w:cs="Times New Roman"/>
          <w:i w:val="0"/>
          <w:color w:val="000000"/>
          <w:sz w:val="24"/>
          <w:szCs w:val="24"/>
          <w:u w:val="none"/>
          <w:vertAlign w:val="baseline"/>
        </w:rPr>
        <w:t>In this problem</w:t>
      </w:r>
      <w:r>
        <w:rPr>
          <w:rFonts w:hint="default" w:ascii="Times New Roman" w:hAnsi="Times New Roman" w:eastAsia="SimSun" w:cs="Times New Roman"/>
          <w:i w:val="0"/>
          <w:color w:val="000000"/>
          <w:sz w:val="24"/>
          <w:szCs w:val="24"/>
          <w:u w:val="none"/>
          <w:vertAlign w:val="baseline"/>
          <w:lang w:val="en-US"/>
        </w:rPr>
        <w:t xml:space="preserve"> we find out the </w:t>
      </w:r>
      <w:r>
        <w:rPr>
          <w:rFonts w:hint="default" w:ascii="Times New Roman" w:hAnsi="Times New Roman" w:eastAsia="Arial" w:cs="Times New Roman"/>
          <w:b w:val="0"/>
          <w:i w:val="0"/>
          <w:caps w:val="0"/>
          <w:color w:val="000000"/>
          <w:spacing w:val="0"/>
          <w:kern w:val="0"/>
          <w:sz w:val="24"/>
          <w:szCs w:val="24"/>
          <w:shd w:val="clear" w:color="auto" w:fill="FFFFFF"/>
          <w:lang w:val="en-US" w:eastAsia="zh-CN"/>
        </w:rPr>
        <w:t>minimum number of bottles required to supply the given demand of milk</w:t>
      </w:r>
      <w:r>
        <w:rPr>
          <w:rFonts w:hint="default" w:ascii="Times New Roman" w:hAnsi="Times New Roman" w:eastAsia="Arial" w:cs="Times New Roman"/>
          <w:b w:val="0"/>
          <w:i w:val="0"/>
          <w:caps w:val="0"/>
          <w:color w:val="000000"/>
          <w:spacing w:val="0"/>
          <w:kern w:val="0"/>
          <w:sz w:val="28"/>
          <w:szCs w:val="28"/>
          <w:shd w:val="clear" w:color="auto" w:fill="FFFFFF"/>
          <w:lang w:val="en-US" w:eastAsia="zh-CN"/>
        </w:rPr>
        <w:t>.</w:t>
      </w:r>
    </w:p>
    <w:p>
      <w:pPr>
        <w:numPr>
          <w:ilvl w:val="0"/>
          <w:numId w:val="0"/>
        </w:numPr>
        <w:jc w:val="both"/>
        <w:rPr>
          <w:b/>
          <w:bCs/>
          <w:color w:val="000000"/>
          <w:sz w:val="24"/>
          <w:szCs w:val="24"/>
        </w:rPr>
      </w:pPr>
    </w:p>
    <w:p>
      <w:pPr>
        <w:numPr>
          <w:ilvl w:val="0"/>
          <w:numId w:val="0"/>
        </w:numPr>
        <w:jc w:val="both"/>
        <w:rPr>
          <w:b/>
          <w:bCs/>
          <w:color w:val="000000"/>
          <w:sz w:val="24"/>
          <w:szCs w:val="24"/>
        </w:rPr>
      </w:pPr>
    </w:p>
    <w:p>
      <w:pPr>
        <w:pStyle w:val="4"/>
        <w:keepNext w:val="0"/>
        <w:keepLines w:val="0"/>
        <w:widowControl/>
        <w:numPr>
          <w:ilvl w:val="0"/>
          <w:numId w:val="1"/>
        </w:numPr>
        <w:suppressLineNumbers w:val="0"/>
        <w:shd w:val="clear" w:color="auto" w:fill="FFFFFF"/>
        <w:spacing w:before="0" w:beforeAutospacing="0" w:after="0" w:afterAutospacing="0" w:line="13" w:lineRule="atLeast"/>
        <w:ind w:left="425" w:leftChars="0" w:right="0" w:hanging="425" w:firstLineChars="0"/>
        <w:jc w:val="both"/>
        <w:rPr>
          <w:rFonts w:hint="default" w:ascii="Times New Roman" w:hAnsi="Times New Roman" w:eastAsia="sans-serif" w:cs="Times New Roman"/>
          <w:b w:val="0"/>
          <w:bCs w:val="0"/>
          <w:i w:val="0"/>
          <w:caps w:val="0"/>
          <w:color w:val="333333"/>
          <w:spacing w:val="0"/>
          <w:sz w:val="24"/>
          <w:szCs w:val="24"/>
        </w:rPr>
      </w:pPr>
      <w:r>
        <w:rPr>
          <w:rStyle w:val="12"/>
          <w:rFonts w:hint="default" w:ascii="Times New Roman" w:hAnsi="Times New Roman" w:eastAsia="sans-serif" w:cs="Times New Roman"/>
          <w:b/>
          <w:bCs/>
          <w:i w:val="0"/>
          <w:caps w:val="0"/>
          <w:color w:val="000000"/>
          <w:spacing w:val="0"/>
          <w:sz w:val="24"/>
          <w:szCs w:val="24"/>
          <w:shd w:val="clear" w:color="auto" w:fill="FFFFFF"/>
        </w:rPr>
        <w:t>Consecutive Prime Sum</w:t>
      </w:r>
      <w:r>
        <w:rPr>
          <w:rStyle w:val="12"/>
          <w:rFonts w:hint="default" w:ascii="Times New Roman" w:hAnsi="Times New Roman" w:eastAsia="sans-serif" w:cs="Times New Roman"/>
          <w:b/>
          <w:bCs/>
          <w:i w:val="0"/>
          <w:caps w:val="0"/>
          <w:color w:val="000000"/>
          <w:spacing w:val="0"/>
          <w:sz w:val="24"/>
          <w:szCs w:val="24"/>
          <w:shd w:val="clear" w:color="auto" w:fill="FFFFFF"/>
          <w:lang w:val="en-US"/>
        </w:rPr>
        <w:t xml:space="preserve"> - </w:t>
      </w:r>
      <w:r>
        <w:rPr>
          <w:rFonts w:hint="default" w:ascii="Times New Roman" w:hAnsi="Times New Roman" w:eastAsia="SimSun" w:cs="Times New Roman"/>
          <w:b w:val="0"/>
          <w:bCs w:val="0"/>
          <w:i w:val="0"/>
          <w:color w:val="000000"/>
          <w:sz w:val="24"/>
          <w:szCs w:val="24"/>
          <w:u w:val="none"/>
          <w:vertAlign w:val="baseline"/>
        </w:rPr>
        <w:t>In this problem</w:t>
      </w:r>
      <w:r>
        <w:rPr>
          <w:rFonts w:hint="default" w:ascii="Times New Roman" w:hAnsi="Times New Roman" w:cs="Times New Roman"/>
          <w:b w:val="0"/>
          <w:bCs w:val="0"/>
          <w:i w:val="0"/>
          <w:color w:val="000000"/>
          <w:sz w:val="24"/>
          <w:szCs w:val="24"/>
          <w:u w:val="none"/>
          <w:vertAlign w:val="baseline"/>
          <w:lang w:val="en-US"/>
        </w:rPr>
        <w:t xml:space="preserve"> we </w:t>
      </w:r>
      <w:r>
        <w:rPr>
          <w:rFonts w:hint="default" w:ascii="Times New Roman" w:hAnsi="Times New Roman" w:eastAsia="sans-serif" w:cs="Times New Roman"/>
          <w:b w:val="0"/>
          <w:bCs w:val="0"/>
          <w:i w:val="0"/>
          <w:caps w:val="0"/>
          <w:color w:val="000000"/>
          <w:spacing w:val="0"/>
          <w:sz w:val="24"/>
          <w:szCs w:val="24"/>
          <w:shd w:val="clear" w:color="auto" w:fill="FFFFFF"/>
        </w:rPr>
        <w:t>find out the number of prime numbers that satisfy the mentioned property in a given range.</w:t>
      </w:r>
    </w:p>
    <w:p>
      <w:pPr>
        <w:jc w:val="both"/>
        <w:rPr>
          <w:rFonts w:hint="default"/>
          <w:b w:val="0"/>
          <w:bCs w:val="0"/>
          <w:sz w:val="24"/>
          <w:szCs w:val="24"/>
        </w:rPr>
      </w:pPr>
      <w:r>
        <w:rPr>
          <w:rFonts w:hint="default" w:ascii="Times New Roman" w:hAnsi="Times New Roman" w:eastAsia="sans-serif" w:cs="Times New Roman"/>
          <w:b w:val="0"/>
          <w:bCs w:val="0"/>
          <w:i w:val="0"/>
          <w:caps w:val="0"/>
          <w:color w:val="000000"/>
          <w:spacing w:val="0"/>
          <w:sz w:val="24"/>
          <w:szCs w:val="24"/>
          <w:shd w:val="clear" w:color="auto" w:fill="FFFFFF"/>
          <w:lang w:val="en-US"/>
        </w:rPr>
        <w:t xml:space="preserve">       (</w:t>
      </w:r>
      <w:r>
        <w:rPr>
          <w:rFonts w:hint="default" w:ascii="Times New Roman" w:hAnsi="Times New Roman" w:eastAsia="sans-serif" w:cs="Times New Roman"/>
          <w:i w:val="0"/>
          <w:caps w:val="0"/>
          <w:color w:val="000000"/>
          <w:spacing w:val="0"/>
          <w:sz w:val="24"/>
          <w:szCs w:val="24"/>
          <w:shd w:val="clear" w:color="auto" w:fill="FFFFFF"/>
        </w:rPr>
        <w:t>5 = 2 + 3, 17 = 2 + 3 + 5 + 7, 41 = 2 + 3 + 5 + 7 + 11 + 13</w:t>
      </w:r>
      <w:r>
        <w:rPr>
          <w:rFonts w:hint="default" w:ascii="Times New Roman" w:hAnsi="Times New Roman" w:eastAsia="sans-serif" w:cs="Times New Roman"/>
          <w:i w:val="0"/>
          <w:caps w:val="0"/>
          <w:color w:val="000000"/>
          <w:spacing w:val="0"/>
          <w:sz w:val="24"/>
          <w:szCs w:val="24"/>
          <w:shd w:val="clear" w:color="auto" w:fill="FFFFFF"/>
          <w:lang w:val="en-US"/>
        </w:rPr>
        <w:t>)</w:t>
      </w:r>
    </w:p>
    <w:p>
      <w:pPr>
        <w:jc w:val="both"/>
        <w:rPr>
          <w:rStyle w:val="12"/>
          <w:rFonts w:hint="default" w:ascii="Times New Roman" w:hAnsi="Times New Roman" w:eastAsia="sans-serif" w:cs="Times New Roman"/>
          <w:b/>
          <w:bCs/>
          <w:i w:val="0"/>
          <w:caps w:val="0"/>
          <w:color w:val="000000"/>
          <w:spacing w:val="0"/>
          <w:sz w:val="24"/>
          <w:szCs w:val="24"/>
          <w:shd w:val="clear" w:color="auto" w:fill="FFFFFF"/>
          <w:lang w:val="en-US"/>
        </w:rPr>
      </w:pPr>
    </w:p>
    <w:p>
      <w:pPr>
        <w:jc w:val="both"/>
        <w:rPr>
          <w:rStyle w:val="12"/>
          <w:rFonts w:hint="default" w:ascii="Times New Roman" w:hAnsi="Times New Roman" w:eastAsia="sans-serif" w:cs="Times New Roman"/>
          <w:b/>
          <w:bCs/>
          <w:i w:val="0"/>
          <w:caps w:val="0"/>
          <w:color w:val="000000"/>
          <w:spacing w:val="0"/>
          <w:sz w:val="24"/>
          <w:szCs w:val="24"/>
          <w:shd w:val="clear" w:color="auto" w:fill="FFFFFF"/>
          <w:lang w:val="en-US"/>
        </w:rPr>
      </w:pPr>
    </w:p>
    <w:p>
      <w:pPr>
        <w:pStyle w:val="4"/>
        <w:keepNext w:val="0"/>
        <w:keepLines w:val="0"/>
        <w:widowControl/>
        <w:numPr>
          <w:ilvl w:val="0"/>
          <w:numId w:val="1"/>
        </w:numPr>
        <w:suppressLineNumbers w:val="0"/>
        <w:spacing w:before="0" w:beforeAutospacing="0" w:after="0" w:afterAutospacing="0" w:line="13" w:lineRule="atLeast"/>
        <w:ind w:left="425" w:leftChars="0" w:right="0" w:hanging="425" w:firstLineChars="0"/>
        <w:jc w:val="both"/>
        <w:rPr>
          <w:rFonts w:hint="default" w:ascii="Times New Roman" w:hAnsi="Times New Roman" w:cs="Times New Roman"/>
          <w:b w:val="0"/>
          <w:spacing w:val="0"/>
          <w:sz w:val="24"/>
          <w:szCs w:val="24"/>
        </w:rPr>
      </w:pPr>
      <w:r>
        <w:rPr>
          <w:rStyle w:val="12"/>
          <w:rFonts w:hint="default" w:ascii="Times New Roman" w:hAnsi="Times New Roman" w:cs="Times New Roman"/>
          <w:b/>
          <w:bCs/>
          <w:sz w:val="24"/>
          <w:szCs w:val="24"/>
        </w:rPr>
        <w:t>Collecting Candies</w:t>
      </w:r>
      <w:r>
        <w:rPr>
          <w:rStyle w:val="12"/>
          <w:rFonts w:hint="default" w:ascii="Times New Roman" w:hAnsi="Times New Roman" w:cs="Times New Roman"/>
          <w:b/>
          <w:bCs/>
          <w:sz w:val="24"/>
          <w:szCs w:val="24"/>
          <w:lang w:val="en-US"/>
        </w:rPr>
        <w:t xml:space="preserve"> - </w:t>
      </w:r>
      <w:r>
        <w:rPr>
          <w:rFonts w:hint="default" w:ascii="Times New Roman" w:hAnsi="Times New Roman" w:eastAsia="SimSun" w:cs="Times New Roman"/>
          <w:b w:val="0"/>
          <w:bCs w:val="0"/>
          <w:i w:val="0"/>
          <w:color w:val="000000"/>
          <w:sz w:val="24"/>
          <w:szCs w:val="24"/>
          <w:u w:val="none"/>
          <w:vertAlign w:val="baseline"/>
        </w:rPr>
        <w:t>In this problem</w:t>
      </w:r>
      <w:r>
        <w:rPr>
          <w:rFonts w:hint="default" w:ascii="Times New Roman" w:hAnsi="Times New Roman" w:cs="Times New Roman"/>
          <w:b w:val="0"/>
          <w:bCs w:val="0"/>
          <w:i w:val="0"/>
          <w:color w:val="000000"/>
          <w:sz w:val="24"/>
          <w:szCs w:val="24"/>
          <w:u w:val="none"/>
          <w:vertAlign w:val="baseline"/>
          <w:lang w:val="en-US"/>
        </w:rPr>
        <w:t xml:space="preserve"> we calculate</w:t>
      </w:r>
      <w:r>
        <w:rPr>
          <w:rFonts w:hint="default" w:ascii="Times New Roman" w:hAnsi="Times New Roman" w:cs="Times New Roman"/>
          <w:b w:val="0"/>
          <w:spacing w:val="0"/>
          <w:sz w:val="28"/>
          <w:szCs w:val="28"/>
        </w:rPr>
        <w:t xml:space="preserve"> </w:t>
      </w:r>
      <w:r>
        <w:rPr>
          <w:rFonts w:hint="default" w:ascii="Times New Roman" w:hAnsi="Times New Roman" w:cs="Times New Roman"/>
          <w:b w:val="0"/>
          <w:spacing w:val="0"/>
          <w:sz w:val="24"/>
          <w:szCs w:val="24"/>
        </w:rPr>
        <w:t>the minimum time in which all the candies can be collected.</w:t>
      </w:r>
    </w:p>
    <w:p>
      <w:pPr>
        <w:jc w:val="both"/>
        <w:rPr>
          <w:rFonts w:hint="default"/>
          <w:sz w:val="24"/>
          <w:szCs w:val="24"/>
          <w:lang w:val="en-US"/>
        </w:rPr>
      </w:pPr>
    </w:p>
    <w:p>
      <w:pPr>
        <w:jc w:val="both"/>
        <w:rPr>
          <w:rFonts w:hint="default"/>
          <w:sz w:val="24"/>
          <w:szCs w:val="24"/>
          <w:lang w:val="en-US"/>
        </w:rPr>
      </w:pPr>
    </w:p>
    <w:p>
      <w:pPr>
        <w:pStyle w:val="8"/>
        <w:keepNext w:val="0"/>
        <w:keepLines w:val="0"/>
        <w:widowControl/>
        <w:suppressLineNumbers w:val="0"/>
        <w:bidi w:val="0"/>
        <w:spacing w:before="0" w:beforeAutospacing="0" w:after="0" w:afterAutospacing="0" w:line="17" w:lineRule="atLeast"/>
        <w:ind w:firstLine="420" w:firstLineChars="0"/>
        <w:jc w:val="both"/>
      </w:pPr>
      <w:r>
        <w:rPr>
          <w:rFonts w:hint="default" w:ascii="Times New Roman" w:hAnsi="Times New Roman" w:cs="Times New Roman"/>
          <w:i w:val="0"/>
          <w:color w:val="000000"/>
          <w:sz w:val="24"/>
          <w:szCs w:val="24"/>
          <w:u w:val="none"/>
          <w:vertAlign w:val="baseline"/>
        </w:rPr>
        <w:t>I have executed projects in C language</w:t>
      </w:r>
      <w:r>
        <w:rPr>
          <w:rFonts w:hint="default" w:cs="Times New Roman"/>
          <w:i w:val="0"/>
          <w:color w:val="000000"/>
          <w:sz w:val="24"/>
          <w:szCs w:val="24"/>
          <w:u w:val="none"/>
          <w:vertAlign w:val="baseline"/>
          <w:lang w:val="en-US"/>
        </w:rPr>
        <w:t>.</w:t>
      </w:r>
      <w:r>
        <w:rPr>
          <w:rFonts w:hint="default" w:ascii="Times New Roman" w:hAnsi="Times New Roman" w:cs="Times New Roman"/>
          <w:i w:val="0"/>
          <w:color w:val="000000"/>
          <w:sz w:val="24"/>
          <w:szCs w:val="24"/>
          <w:u w:val="none"/>
          <w:vertAlign w:val="baseline"/>
        </w:rPr>
        <w:t xml:space="preserve"> For C language, I have used DEV C++ to execute the codes.   </w:t>
      </w:r>
    </w:p>
    <w:p>
      <w:pPr>
        <w:jc w:val="both"/>
        <w:rPr>
          <w:rFonts w:hint="default"/>
          <w:sz w:val="24"/>
          <w:szCs w:val="24"/>
          <w:lang w:val="en-US"/>
        </w:rPr>
      </w:pPr>
    </w:p>
    <w:p>
      <w:pPr>
        <w:jc w:val="both"/>
        <w:rPr>
          <w:rStyle w:val="12"/>
          <w:rFonts w:hint="default" w:ascii="Times New Roman" w:hAnsi="Times New Roman" w:cs="Times New Roman"/>
          <w:b/>
          <w:bCs/>
          <w:sz w:val="24"/>
          <w:szCs w:val="24"/>
        </w:rPr>
      </w:pPr>
    </w:p>
    <w:p>
      <w:pPr>
        <w:jc w:val="both"/>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rPr>
      </w:pPr>
    </w:p>
    <w:p>
      <w:pPr>
        <w:rPr>
          <w:rStyle w:val="12"/>
          <w:rFonts w:hint="default" w:ascii="Times New Roman" w:hAnsi="Times New Roman" w:cs="Times New Roman"/>
          <w:b/>
          <w:bCs/>
          <w:sz w:val="28"/>
          <w:szCs w:val="28"/>
          <w:u w:val="none"/>
        </w:rPr>
      </w:pPr>
    </w:p>
    <w:p>
      <w:pPr>
        <w:numPr>
          <w:ilvl w:val="0"/>
          <w:numId w:val="2"/>
        </w:numPr>
        <w:ind w:left="2520" w:leftChars="0"/>
        <w:jc w:val="both"/>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PROBLEM-1</w:t>
      </w:r>
    </w:p>
    <w:p>
      <w:pPr>
        <w:numPr>
          <w:ilvl w:val="0"/>
          <w:numId w:val="0"/>
        </w:numPr>
        <w:ind w:firstLine="1124" w:firstLineChars="35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LIBRARY </w:t>
      </w:r>
      <w:r>
        <w:rPr>
          <w:rFonts w:hint="default" w:ascii="Times New Roman" w:hAnsi="Times New Roman" w:cs="Times New Roman"/>
          <w:b/>
          <w:bCs/>
          <w:sz w:val="32"/>
          <w:szCs w:val="32"/>
          <w:lang w:val="en-US"/>
        </w:rPr>
        <w:t>MANAGEMENT SYSTEM</w:t>
      </w:r>
    </w:p>
    <w:p>
      <w:pPr>
        <w:numPr>
          <w:ilvl w:val="0"/>
          <w:numId w:val="0"/>
        </w:numPr>
        <w:ind w:leftChars="0" w:firstLine="2409" w:firstLineChars="750"/>
        <w:jc w:val="both"/>
        <w:rPr>
          <w:rFonts w:hint="default" w:ascii="Times New Roman" w:hAnsi="Times New Roman" w:cs="Times New Roman"/>
          <w:b/>
          <w:bCs/>
          <w:sz w:val="32"/>
          <w:szCs w:val="32"/>
          <w:lang w:val="en-US"/>
        </w:rPr>
      </w:pPr>
    </w:p>
    <w:p>
      <w:pPr>
        <w:jc w:val="both"/>
        <w:rPr>
          <w:rFonts w:hint="default" w:ascii="Times New Roman" w:hAnsi="Times New Roman" w:cs="Times New Roman"/>
          <w:b/>
          <w:bCs/>
          <w:sz w:val="28"/>
          <w:szCs w:val="28"/>
          <w:lang w:val="en-US"/>
        </w:rPr>
      </w:pPr>
      <w:r>
        <w:rPr>
          <w:rStyle w:val="11"/>
          <w:rFonts w:hint="default" w:ascii="Times New Roman" w:hAnsi="Times New Roman" w:cs="Times New Roman"/>
          <w:b/>
          <w:bCs/>
          <w:i w:val="0"/>
          <w:color w:val="000000"/>
          <w:sz w:val="28"/>
          <w:szCs w:val="28"/>
          <w:u w:val="none"/>
          <w:vertAlign w:val="baseline"/>
        </w:rPr>
        <w:t>2.1 Problem Statement:-</w:t>
      </w:r>
      <w:r>
        <w:rPr>
          <w:rStyle w:val="11"/>
          <w:rFonts w:hint="default" w:ascii="Times New Roman" w:hAnsi="Times New Roman" w:cs="Times New Roman"/>
          <w:b/>
          <w:bCs/>
          <w:i w:val="0"/>
          <w:color w:val="000000"/>
          <w:sz w:val="28"/>
          <w:szCs w:val="28"/>
          <w:u w:val="none"/>
          <w:vertAlign w:val="baseline"/>
          <w:lang w:val="en-US"/>
        </w:rPr>
        <w:t xml:space="preserve"> </w:t>
      </w:r>
    </w:p>
    <w:p>
      <w:pPr>
        <w:numPr>
          <w:ilvl w:val="0"/>
          <w:numId w:val="0"/>
        </w:numPr>
        <w:jc w:val="both"/>
        <w:rPr>
          <w:rFonts w:hint="default" w:ascii="Times New Roman" w:hAnsi="Times New Roman" w:cs="Times New Roman"/>
          <w:b/>
          <w:bCs/>
          <w:sz w:val="28"/>
          <w:szCs w:val="28"/>
          <w:u w:val="single"/>
          <w:lang w:val="en-US"/>
        </w:rPr>
      </w:pP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b/>
          <w:bCs/>
          <w:sz w:val="24"/>
          <w:szCs w:val="24"/>
          <w:lang w:val="en-US"/>
        </w:rPr>
        <w:t>C PROGRAM ON LIBRARY MANAGEMENT SYSTEM</w:t>
      </w:r>
      <w:r>
        <w:rPr>
          <w:rFonts w:hint="default" w:ascii="Times New Roman" w:hAnsi="Times New Roman" w:cs="Times New Roman"/>
          <w:b/>
          <w:bCs/>
          <w:sz w:val="28"/>
          <w:szCs w:val="28"/>
          <w:lang w:val="en-US"/>
        </w:rPr>
        <w: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 to perform following actions :</w:t>
      </w:r>
    </w:p>
    <w:p>
      <w:pPr>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Add book information.</w:t>
      </w:r>
    </w:p>
    <w:p>
      <w:pPr>
        <w:numPr>
          <w:ilvl w:val="0"/>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Display book information.</w:t>
      </w:r>
    </w:p>
    <w:p>
      <w:pPr>
        <w:numPr>
          <w:ilvl w:val="0"/>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 List all books of given author.</w:t>
      </w:r>
    </w:p>
    <w:p>
      <w:pPr>
        <w:numPr>
          <w:ilvl w:val="0"/>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List the title of specified book.</w:t>
      </w:r>
    </w:p>
    <w:p>
      <w:pPr>
        <w:numPr>
          <w:ilvl w:val="0"/>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 List the count of books in the library.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Concepts used for solving the problem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Structures:</w:t>
      </w:r>
    </w:p>
    <w:p>
      <w:pPr>
        <w:jc w:val="both"/>
        <w:rPr>
          <w:rFonts w:hint="default" w:ascii="Times New Roman" w:hAnsi="Times New Roman" w:cs="Times New Roman"/>
          <w:sz w:val="28"/>
          <w:szCs w:val="28"/>
          <w:lang w:val="en-US"/>
        </w:rPr>
      </w:pPr>
    </w:p>
    <w:p>
      <w:pPr>
        <w:jc w:val="both"/>
        <w:rPr>
          <w:rFonts w:ascii="sans-serif" w:hAnsi="sans-serif" w:eastAsia="sans-serif" w:cs="sans-serif"/>
          <w:i w:val="0"/>
          <w:caps w:val="0"/>
          <w:spacing w:val="0"/>
          <w:sz w:val="19"/>
          <w:szCs w:val="19"/>
          <w:shd w:val="clear" w:color="auto" w:fill="FFFFFF"/>
        </w:rPr>
      </w:pPr>
      <w:r>
        <w:rPr>
          <w:rFonts w:hint="default" w:ascii="Times New Roman" w:hAnsi="Times New Roman" w:eastAsia="sans-serif" w:cs="Times New Roman"/>
          <w:i w:val="0"/>
          <w:caps w:val="0"/>
          <w:spacing w:val="0"/>
          <w:sz w:val="24"/>
          <w:szCs w:val="24"/>
          <w:shd w:val="clear" w:color="auto" w:fill="FFFFFF"/>
        </w:rPr>
        <w:t>A structure is a user defined data type in C/C++. A structure creates a data type that can be used to group items of possibly different types into a single type</w:t>
      </w:r>
      <w:r>
        <w:rPr>
          <w:rFonts w:ascii="sans-serif" w:hAnsi="sans-serif" w:eastAsia="sans-serif" w:cs="sans-serif"/>
          <w:i w:val="0"/>
          <w:caps w:val="0"/>
          <w:spacing w:val="0"/>
          <w:sz w:val="19"/>
          <w:szCs w:val="19"/>
          <w:shd w:val="clear" w:color="auto" w:fill="FFFFFF"/>
        </w:rPr>
        <w:t>.</w:t>
      </w:r>
    </w:p>
    <w:p>
      <w:pPr>
        <w:jc w:val="both"/>
        <w:rPr>
          <w:rFonts w:ascii="sans-serif" w:hAnsi="sans-serif" w:eastAsia="sans-serif" w:cs="sans-serif"/>
          <w:i w:val="0"/>
          <w:caps w:val="0"/>
          <w:spacing w:val="0"/>
          <w:sz w:val="19"/>
          <w:szCs w:val="19"/>
          <w:shd w:val="clear" w:color="auto" w:fill="FFFFFF"/>
        </w:rPr>
      </w:pPr>
    </w:p>
    <w:p>
      <w:pPr>
        <w:jc w:val="both"/>
        <w:rPr>
          <w:rFonts w:hint="default" w:ascii="Times New Roman" w:hAnsi="Times New Roman" w:eastAsia="sans-serif" w:cs="Times New Roman"/>
          <w:b/>
          <w:bCs/>
          <w:i w:val="0"/>
          <w:caps w:val="0"/>
          <w:spacing w:val="0"/>
          <w:sz w:val="28"/>
          <w:szCs w:val="28"/>
          <w:shd w:val="clear" w:color="auto" w:fill="FFFFFF"/>
          <w:lang w:val="en-US"/>
        </w:rPr>
      </w:pPr>
      <w:r>
        <w:rPr>
          <w:rFonts w:hint="default" w:ascii="Times New Roman" w:hAnsi="Times New Roman" w:eastAsia="sans-serif" w:cs="Times New Roman"/>
          <w:b/>
          <w:bCs/>
          <w:i w:val="0"/>
          <w:caps w:val="0"/>
          <w:spacing w:val="0"/>
          <w:sz w:val="28"/>
          <w:szCs w:val="28"/>
          <w:shd w:val="clear" w:color="auto" w:fill="FFFFFF"/>
          <w:lang w:val="en-US"/>
        </w:rPr>
        <w:t>Creation of structures:</w:t>
      </w:r>
    </w:p>
    <w:p>
      <w:pPr>
        <w:jc w:val="both"/>
        <w:rPr>
          <w:rFonts w:hint="default" w:ascii="Times New Roman" w:hAnsi="Times New Roman" w:eastAsia="sans-serif" w:cs="Times New Roman"/>
          <w:i w:val="0"/>
          <w:caps w:val="0"/>
          <w:spacing w:val="0"/>
          <w:sz w:val="24"/>
          <w:szCs w:val="24"/>
          <w:shd w:val="clear" w:color="auto" w:fill="FFFFFF"/>
          <w:lang w:val="en-US"/>
        </w:rPr>
      </w:pPr>
    </w:p>
    <w:p>
      <w:pPr>
        <w:jc w:val="both"/>
        <w:rPr>
          <w:rFonts w:hint="default" w:ascii="Times New Roman" w:hAnsi="Times New Roman" w:eastAsia="sans-serif" w:cs="Times New Roman"/>
          <w:i w:val="0"/>
          <w:caps w:val="0"/>
          <w:spacing w:val="0"/>
          <w:sz w:val="24"/>
          <w:szCs w:val="24"/>
          <w:shd w:val="clear" w:color="auto" w:fill="FFFFFF"/>
        </w:rPr>
      </w:pPr>
      <w:r>
        <w:rPr>
          <w:rFonts w:hint="default" w:ascii="Times New Roman" w:hAnsi="Times New Roman" w:eastAsia="sans-serif" w:cs="Times New Roman"/>
          <w:i w:val="0"/>
          <w:caps w:val="0"/>
          <w:spacing w:val="0"/>
          <w:sz w:val="24"/>
          <w:szCs w:val="24"/>
          <w:shd w:val="clear" w:color="auto" w:fill="FFFFFF"/>
          <w:lang w:val="en-US"/>
        </w:rPr>
        <w:t>‘</w:t>
      </w:r>
      <w:r>
        <w:rPr>
          <w:rFonts w:hint="default" w:ascii="Times New Roman" w:hAnsi="Times New Roman" w:eastAsia="sans-serif" w:cs="Times New Roman"/>
          <w:i w:val="0"/>
          <w:caps w:val="0"/>
          <w:spacing w:val="0"/>
          <w:sz w:val="24"/>
          <w:szCs w:val="24"/>
          <w:shd w:val="clear" w:color="auto" w:fill="FFFFFF"/>
        </w:rPr>
        <w:t>struct’ keyword is used to create a structure. Following is an example.</w:t>
      </w:r>
    </w:p>
    <w:p>
      <w:pPr>
        <w:jc w:val="both"/>
        <w:rPr>
          <w:rFonts w:hint="default" w:ascii="Times New Roman" w:hAnsi="Times New Roman" w:eastAsia="sans-serif" w:cs="Times New Roman"/>
          <w:i w:val="0"/>
          <w:caps w:val="0"/>
          <w:spacing w:val="0"/>
          <w:sz w:val="24"/>
          <w:szCs w:val="24"/>
          <w:shd w:val="clear" w:color="auto" w:fill="FFFFFF"/>
        </w:rPr>
      </w:pPr>
    </w:p>
    <w:p>
      <w:pPr>
        <w:jc w:val="both"/>
        <w:rPr>
          <w:rFonts w:hint="default" w:ascii="Times New Roman" w:hAnsi="Times New Roman" w:eastAsia="sans-serif" w:cs="Times New Roman"/>
          <w:i w:val="0"/>
          <w:caps w:val="0"/>
          <w:spacing w:val="0"/>
          <w:sz w:val="24"/>
          <w:szCs w:val="24"/>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ascii="Consolas" w:hAnsi="Consolas" w:eastAsia="Consolas" w:cs="Consolas"/>
          <w:i w:val="0"/>
          <w:caps w:val="0"/>
          <w:spacing w:val="0"/>
          <w:sz w:val="20"/>
          <w:szCs w:val="20"/>
        </w:rPr>
      </w:pPr>
      <w:r>
        <w:rPr>
          <w:rFonts w:hint="default" w:ascii="Times New Roman" w:hAnsi="Times New Roman" w:eastAsia="sans-serif" w:cs="Times New Roman"/>
          <w:i w:val="0"/>
          <w:caps w:val="0"/>
          <w:spacing w:val="0"/>
          <w:sz w:val="24"/>
          <w:szCs w:val="24"/>
          <w:shd w:val="clear" w:color="auto" w:fill="FFFFFF"/>
          <w:lang w:val="en-US"/>
        </w:rPr>
        <w:t xml:space="preserve">              </w:t>
      </w:r>
      <w:r>
        <w:rPr>
          <w:rStyle w:val="10"/>
          <w:rFonts w:hint="default" w:ascii="Consolas" w:hAnsi="Consolas" w:eastAsia="Consolas" w:cs="Consolas"/>
          <w:b/>
          <w:i w:val="0"/>
          <w:caps w:val="0"/>
          <w:color w:val="006699"/>
          <w:spacing w:val="0"/>
          <w:kern w:val="0"/>
          <w:sz w:val="20"/>
          <w:szCs w:val="20"/>
          <w:shd w:val="clear" w:color="auto" w:fill="FFFFFF"/>
          <w:vertAlign w:val="baseline"/>
          <w:lang w:val="en-US" w:eastAsia="zh-CN"/>
        </w:rPr>
        <w:t>struct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0"/>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name[50];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0"/>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street[100];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city[50];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b/>
          <w:i w:val="0"/>
          <w:caps w:val="0"/>
          <w:color w:val="808080"/>
          <w:spacing w:val="0"/>
          <w:kern w:val="0"/>
          <w:sz w:val="20"/>
          <w:szCs w:val="20"/>
          <w:shd w:val="clear" w:color="auto" w:fill="FFFFFF"/>
          <w:vertAlign w:val="baseline"/>
          <w:lang w:val="en-US" w:eastAsia="zh-CN"/>
        </w:rPr>
        <w:t>char</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state[20];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spacing w:val="0"/>
          <w:kern w:val="0"/>
          <w:sz w:val="20"/>
          <w:szCs w:val="20"/>
          <w:shd w:val="clear" w:color="auto" w:fill="FFFFFF"/>
          <w:vertAlign w:val="baseline"/>
          <w:lang w:val="en-US" w:eastAsia="zh-CN"/>
        </w:rPr>
        <w:t>   </w:t>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ab/>
      </w:r>
      <w:r>
        <w:rPr>
          <w:rStyle w:val="10"/>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b/>
          <w:i w:val="0"/>
          <w:caps w:val="0"/>
          <w:color w:val="808080"/>
          <w:spacing w:val="0"/>
          <w:kern w:val="0"/>
          <w:sz w:val="20"/>
          <w:szCs w:val="20"/>
          <w:shd w:val="clear" w:color="auto" w:fill="FFFFFF"/>
          <w:vertAlign w:val="baseline"/>
          <w:lang w:val="en-US" w:eastAsia="zh-CN"/>
        </w:rPr>
        <w:t>int</w:t>
      </w:r>
      <w:r>
        <w:rPr>
          <w:rFonts w:hint="default" w:ascii="Consolas" w:hAnsi="Consolas" w:eastAsia="Consolas" w:cs="Consolas"/>
          <w:i w:val="0"/>
          <w:caps w:val="0"/>
          <w:spacing w:val="0"/>
          <w:kern w:val="0"/>
          <w:sz w:val="20"/>
          <w:szCs w:val="20"/>
          <w:shd w:val="clear" w:color="auto" w:fill="FFFFFF"/>
          <w:vertAlign w:val="baseline"/>
          <w:lang w:val="en-US" w:eastAsia="zh-CN"/>
        </w:rPr>
        <w:t xml:space="preserve"> </w:t>
      </w: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 xml:space="preserve">pin;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1260" w:leftChars="0" w:right="0" w:firstLine="420" w:firstLineChars="0"/>
        <w:jc w:val="both"/>
        <w:textAlignment w:val="baseline"/>
        <w:rPr>
          <w:rFonts w:hint="default" w:ascii="Consolas" w:hAnsi="Consolas" w:eastAsia="Consolas" w:cs="Consolas"/>
          <w:i w:val="0"/>
          <w:caps w:val="0"/>
          <w:spacing w:val="0"/>
          <w:sz w:val="20"/>
          <w:szCs w:val="20"/>
        </w:rPr>
      </w:pPr>
      <w:r>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t>};</w:t>
      </w:r>
    </w:p>
    <w:p>
      <w:pPr>
        <w:jc w:val="both"/>
        <w:rPr>
          <w:rFonts w:hint="default"/>
          <w:lang w:val="en-US"/>
        </w:rPr>
      </w:pPr>
    </w:p>
    <w:p>
      <w:pPr>
        <w:jc w:val="both"/>
        <w:rPr>
          <w:rFonts w:hint="default" w:ascii="Times New Roman" w:hAnsi="Times New Roman" w:eastAsia="sans-serif" w:cs="Times New Roman"/>
          <w:b/>
          <w:bCs/>
          <w:i w:val="0"/>
          <w:caps w:val="0"/>
          <w:spacing w:val="0"/>
          <w:sz w:val="28"/>
          <w:szCs w:val="28"/>
          <w:shd w:val="clear" w:color="auto" w:fill="FFFFFF"/>
          <w:lang w:val="en-US"/>
        </w:rPr>
      </w:pPr>
    </w:p>
    <w:p>
      <w:pPr>
        <w:jc w:val="both"/>
        <w:rPr>
          <w:rFonts w:hint="default" w:ascii="Times New Roman" w:hAnsi="Times New Roman" w:eastAsia="sans-serif" w:cs="Times New Roman"/>
          <w:b/>
          <w:bCs/>
          <w:i w:val="0"/>
          <w:caps w:val="0"/>
          <w:spacing w:val="0"/>
          <w:sz w:val="28"/>
          <w:szCs w:val="28"/>
          <w:shd w:val="clear" w:color="auto" w:fill="FFFFFF"/>
          <w:lang w:val="en-US"/>
        </w:rPr>
      </w:pPr>
      <w:r>
        <w:rPr>
          <w:rFonts w:hint="default" w:ascii="Times New Roman" w:hAnsi="Times New Roman" w:eastAsia="sans-serif" w:cs="Times New Roman"/>
          <w:b/>
          <w:bCs/>
          <w:i w:val="0"/>
          <w:caps w:val="0"/>
          <w:spacing w:val="0"/>
          <w:sz w:val="28"/>
          <w:szCs w:val="28"/>
          <w:shd w:val="clear" w:color="auto" w:fill="FFFFFF"/>
          <w:lang w:val="en-US"/>
        </w:rPr>
        <w:t>Declaration of structures:</w:t>
      </w:r>
    </w:p>
    <w:p>
      <w:pPr>
        <w:jc w:val="both"/>
        <w:rPr>
          <w:rFonts w:hint="default" w:ascii="Times New Roman" w:hAnsi="Times New Roman" w:eastAsia="sans-serif" w:cs="Times New Roman"/>
          <w:i w:val="0"/>
          <w:caps w:val="0"/>
          <w:spacing w:val="0"/>
          <w:sz w:val="28"/>
          <w:szCs w:val="28"/>
          <w:shd w:val="clear" w:color="auto" w:fill="FFFFFF"/>
          <w:lang w:val="en-US"/>
        </w:rPr>
      </w:pPr>
    </w:p>
    <w:p>
      <w:pPr>
        <w:jc w:val="both"/>
        <w:rPr>
          <w:rFonts w:hint="default" w:ascii="Times New Roman" w:hAnsi="Times New Roman" w:eastAsia="sans-serif" w:cs="Times New Roman"/>
          <w:i w:val="0"/>
          <w:caps w:val="0"/>
          <w:spacing w:val="0"/>
          <w:sz w:val="24"/>
          <w:szCs w:val="24"/>
          <w:shd w:val="clear" w:color="auto" w:fill="FFFFFF"/>
        </w:rPr>
      </w:pPr>
      <w:r>
        <w:rPr>
          <w:rFonts w:hint="default" w:ascii="Times New Roman" w:hAnsi="Times New Roman" w:eastAsia="sans-serif" w:cs="Times New Roman"/>
          <w:i w:val="0"/>
          <w:caps w:val="0"/>
          <w:spacing w:val="0"/>
          <w:sz w:val="24"/>
          <w:szCs w:val="24"/>
          <w:shd w:val="clear" w:color="auto" w:fill="FFFFFF"/>
        </w:rPr>
        <w:t>A structure variable can either be declared with structure declaration or as a separate declaration like basic types.</w:t>
      </w:r>
    </w:p>
    <w:p>
      <w:pPr>
        <w:jc w:val="both"/>
        <w:rPr>
          <w:rFonts w:hint="default" w:ascii="Times New Roman" w:hAnsi="Times New Roman" w:eastAsia="sans-serif" w:cs="Times New Roman"/>
          <w:i w:val="0"/>
          <w:caps w:val="0"/>
          <w:spacing w:val="0"/>
          <w:sz w:val="24"/>
          <w:szCs w:val="24"/>
          <w:shd w:val="clear" w:color="auto" w:fill="FFFFFF"/>
          <w:lang w:val="en-US"/>
        </w:rPr>
      </w:pPr>
    </w:p>
    <w:p>
      <w:pPr>
        <w:jc w:val="both"/>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Style w:val="10"/>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Style w:val="10"/>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Style w:val="10"/>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caps w:val="0"/>
          <w:color w:val="0082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caps w:val="0"/>
          <w:color w:val="0000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A variable declaration with structure declaration.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p1;  // The variable p1 is declared with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A variable declaration like basic data types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p1;  // The variable p1 is declared like a normal variable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cs="Times New Roman"/>
          <w:color w:val="000000"/>
          <w:lang w:val="en-US"/>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w:t>
      </w:r>
    </w:p>
    <w:p>
      <w:pPr>
        <w:rPr>
          <w:rFonts w:hint="default" w:ascii="Times New Roman" w:hAnsi="Times New Roman" w:cs="Times New Roman"/>
          <w:color w:val="000000"/>
          <w:lang w:val="en-US"/>
        </w:rPr>
      </w:pPr>
    </w:p>
    <w:p>
      <w:pPr>
        <w:rPr>
          <w:rFonts w:hint="default" w:ascii="Times New Roman" w:hAnsi="Times New Roman" w:cs="Times New Roman"/>
          <w:color w:val="000000"/>
          <w:lang w:val="en-US"/>
        </w:rPr>
      </w:pPr>
    </w:p>
    <w:p>
      <w:pPr>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Initialization of structure members:</w:t>
      </w:r>
    </w:p>
    <w:p>
      <w:pPr>
        <w:jc w:val="both"/>
        <w:rPr>
          <w:rFonts w:hint="default" w:ascii="Times New Roman" w:hAnsi="Times New Roman" w:cs="Times New Roman"/>
          <w:color w:val="000000"/>
          <w:sz w:val="28"/>
          <w:szCs w:val="28"/>
          <w:lang w:val="en-US"/>
        </w:rPr>
      </w:pPr>
    </w:p>
    <w:p>
      <w:pPr>
        <w:jc w:val="both"/>
        <w:rPr>
          <w:rFonts w:hint="default" w:ascii="Times New Roman" w:hAnsi="Times New Roman" w:cs="Times New Roman"/>
          <w:color w:val="000000"/>
          <w:sz w:val="24"/>
          <w:szCs w:val="24"/>
          <w:lang w:val="en-US"/>
        </w:rPr>
      </w:pPr>
      <w:r>
        <w:rPr>
          <w:rFonts w:hint="default" w:ascii="Times New Roman" w:hAnsi="Times New Roman" w:eastAsia="sans-serif" w:cs="Times New Roman"/>
          <w:i w:val="0"/>
          <w:caps w:val="0"/>
          <w:color w:val="000000"/>
          <w:spacing w:val="0"/>
          <w:sz w:val="24"/>
          <w:szCs w:val="24"/>
          <w:shd w:val="clear" w:color="auto" w:fill="FFFFFF"/>
        </w:rPr>
        <w:t>Structure members </w:t>
      </w:r>
      <w:r>
        <w:rPr>
          <w:rStyle w:val="12"/>
          <w:rFonts w:hint="default" w:ascii="Times New Roman" w:hAnsi="Times New Roman" w:eastAsia="sans-serif" w:cs="Times New Roman"/>
          <w:i w:val="0"/>
          <w:caps w:val="0"/>
          <w:color w:val="000000"/>
          <w:spacing w:val="0"/>
          <w:sz w:val="24"/>
          <w:szCs w:val="24"/>
          <w:shd w:val="clear" w:color="auto" w:fill="FFFFFF"/>
          <w:vertAlign w:val="baseline"/>
        </w:rPr>
        <w:t>cannot be</w:t>
      </w:r>
      <w:r>
        <w:rPr>
          <w:rFonts w:hint="default" w:ascii="Times New Roman" w:hAnsi="Times New Roman" w:eastAsia="sans-serif" w:cs="Times New Roman"/>
          <w:i w:val="0"/>
          <w:caps w:val="0"/>
          <w:color w:val="000000"/>
          <w:spacing w:val="0"/>
          <w:sz w:val="24"/>
          <w:szCs w:val="24"/>
          <w:shd w:val="clear" w:color="auto" w:fill="FFFFFF"/>
        </w:rPr>
        <w:t> initialized with declaration. For example the following C program fails in compilation.</w:t>
      </w:r>
    </w:p>
    <w:p>
      <w:pPr>
        <w:jc w:val="both"/>
        <w:rPr>
          <w:rFonts w:hint="default" w:ascii="Times New Roman" w:hAnsi="Times New Roman" w:cs="Times New Roman"/>
          <w:color w:val="000000"/>
          <w:lang w:val="en-US"/>
        </w:rPr>
      </w:pPr>
    </w:p>
    <w:p>
      <w:pPr>
        <w:jc w:val="both"/>
        <w:rPr>
          <w:rFonts w:hint="default" w:ascii="Times New Roman" w:hAnsi="Times New Roman" w:cs="Times New Roman"/>
          <w:color w:val="000000"/>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Times New Roman" w:hAnsi="Times New Roman" w:eastAsia="Consolas" w:cs="Times New Roman"/>
          <w:i w:val="0"/>
          <w:caps w:val="0"/>
          <w:color w:val="000000"/>
          <w:spacing w:val="0"/>
          <w:sz w:val="20"/>
          <w:szCs w:val="20"/>
        </w:rPr>
      </w:pPr>
      <w:r>
        <w:rPr>
          <w:rFonts w:hint="default" w:ascii="Times New Roman" w:hAnsi="Times New Roman" w:cs="Times New Roman"/>
          <w:color w:val="000000"/>
          <w:lang w:val="en-US"/>
        </w:rPr>
        <w:t xml:space="preserve">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x = 0;  // COMPILER ERROR:  cannot initialize members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y = 0;  // COMPILER ERROR:  cannot initialize members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both"/>
        <w:textAlignment w:val="baseline"/>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jc w:val="both"/>
        <w:rPr>
          <w:rFonts w:hint="default" w:ascii="Times New Roman" w:hAnsi="Times New Roman" w:cs="Times New Roman"/>
          <w:color w:val="000000"/>
          <w:lang w:val="en-US"/>
        </w:rPr>
      </w:pPr>
    </w:p>
    <w:p>
      <w:pPr>
        <w:jc w:val="both"/>
        <w:rPr>
          <w:rFonts w:hint="default" w:ascii="Times New Roman" w:hAnsi="Times New Roman" w:cs="Times New Roman"/>
          <w:color w:val="000000"/>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21" w:lineRule="atLeast"/>
        <w:ind w:left="0" w:right="0" w:firstLine="0"/>
        <w:jc w:val="both"/>
        <w:textAlignment w:val="baseline"/>
        <w:rPr>
          <w:rFonts w:hint="default" w:ascii="Times New Roman" w:hAnsi="Times New Roman" w:eastAsia="sans-serif" w:cs="Times New Roman"/>
          <w:i w:val="0"/>
          <w:caps w:val="0"/>
          <w:color w:val="000000"/>
          <w:spacing w:val="0"/>
          <w:sz w:val="24"/>
          <w:szCs w:val="24"/>
          <w:shd w:val="clear" w:color="auto" w:fill="FFFFFF"/>
          <w:vertAlign w:val="baseline"/>
        </w:rPr>
      </w:pPr>
      <w:r>
        <w:rPr>
          <w:rFonts w:hint="default" w:ascii="Times New Roman" w:hAnsi="Times New Roman" w:eastAsia="sans-serif" w:cs="Times New Roman"/>
          <w:i w:val="0"/>
          <w:caps w:val="0"/>
          <w:color w:val="000000"/>
          <w:spacing w:val="0"/>
          <w:sz w:val="24"/>
          <w:szCs w:val="24"/>
          <w:shd w:val="clear" w:color="auto" w:fill="FFFFFF"/>
          <w:vertAlign w:val="baseline"/>
        </w:rPr>
        <w:t>The reason for above error is simple, when a datatype is declared, no memory is allocated for it. Memory is allocated only when variables are created.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21" w:lineRule="atLeast"/>
        <w:ind w:left="0" w:right="0" w:firstLine="0"/>
        <w:jc w:val="both"/>
        <w:textAlignment w:val="baseline"/>
        <w:rPr>
          <w:rFonts w:hint="default" w:ascii="Times New Roman" w:hAnsi="Times New Roman" w:eastAsia="sans-serif" w:cs="Times New Roman"/>
          <w:i w:val="0"/>
          <w:caps w:val="0"/>
          <w:color w:val="000000"/>
          <w:spacing w:val="0"/>
          <w:sz w:val="24"/>
          <w:szCs w:val="24"/>
          <w:shd w:val="clear" w:color="auto"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20" w:afterAutospacing="0" w:line="21" w:lineRule="atLeast"/>
        <w:ind w:left="0" w:right="0" w:firstLine="0"/>
        <w:jc w:val="both"/>
        <w:textAlignment w:val="baseline"/>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color="auto" w:fill="FFFFFF"/>
          <w:vertAlign w:val="baseline"/>
        </w:rPr>
        <w:t>Structure members </w:t>
      </w:r>
      <w:r>
        <w:rPr>
          <w:rStyle w:val="12"/>
          <w:rFonts w:hint="default" w:ascii="Times New Roman" w:hAnsi="Times New Roman" w:eastAsia="sans-serif" w:cs="Times New Roman"/>
          <w:i w:val="0"/>
          <w:caps w:val="0"/>
          <w:color w:val="000000"/>
          <w:spacing w:val="0"/>
          <w:sz w:val="24"/>
          <w:szCs w:val="24"/>
          <w:shd w:val="clear" w:color="auto" w:fill="FFFFFF"/>
          <w:vertAlign w:val="baseline"/>
        </w:rPr>
        <w:t>can be</w:t>
      </w:r>
      <w:r>
        <w:rPr>
          <w:rFonts w:hint="default" w:ascii="Times New Roman" w:hAnsi="Times New Roman" w:eastAsia="sans-serif" w:cs="Times New Roman"/>
          <w:i w:val="0"/>
          <w:caps w:val="0"/>
          <w:color w:val="000000"/>
          <w:spacing w:val="0"/>
          <w:sz w:val="24"/>
          <w:szCs w:val="24"/>
          <w:shd w:val="clear" w:color="auto" w:fill="FFFFFF"/>
          <w:vertAlign w:val="baseline"/>
        </w:rPr>
        <w:t> initialized using curly braces ‘{}’. For example, following is a valid initialization.</w:t>
      </w:r>
    </w:p>
    <w:p>
      <w:pPr>
        <w:jc w:val="both"/>
        <w:rPr>
          <w:rFonts w:hint="default" w:ascii="Times New Roman" w:hAnsi="Times New Roman" w:cs="Times New Roman"/>
          <w:color w:val="000000"/>
          <w:sz w:val="24"/>
          <w:szCs w:val="24"/>
        </w:rPr>
      </w:pPr>
    </w:p>
    <w:p>
      <w:pPr>
        <w:jc w:val="both"/>
        <w:rPr>
          <w:rFonts w:hint="default" w:ascii="Times New Roman" w:hAnsi="Times New Roman" w:cs="Times New Roman"/>
          <w:color w:val="00000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 A valid initialization. member x gets value 0 and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 gets value 1.  The order of declaration is followed.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Point p1 =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420" w:leftChars="0" w:right="0" w:firstLine="420" w:firstLineChars="0"/>
        <w:jc w:val="both"/>
        <w:textAlignment w:val="baseline"/>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right="0"/>
        <w:jc w:val="left"/>
        <w:textAlignment w:val="baseline"/>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Accessing structure elements:</w:t>
      </w:r>
    </w:p>
    <w:p>
      <w:pPr>
        <w:rPr>
          <w:rFonts w:hint="default" w:ascii="Times New Roman" w:hAnsi="Times New Roman" w:cs="Times New Roman"/>
          <w:color w:val="000000"/>
          <w:sz w:val="28"/>
          <w:szCs w:val="28"/>
          <w:lang w:val="en-US"/>
        </w:rPr>
      </w:pPr>
    </w:p>
    <w:p>
      <w:pPr>
        <w:rPr>
          <w:rFonts w:hint="default" w:ascii="Times New Roman" w:hAnsi="Times New Roman" w:eastAsia="sans-serif" w:cs="Times New Roman"/>
          <w:i w:val="0"/>
          <w:caps w:val="0"/>
          <w:color w:val="000000"/>
          <w:spacing w:val="0"/>
          <w:sz w:val="24"/>
          <w:szCs w:val="24"/>
          <w:shd w:val="clear" w:color="auto" w:fill="FFFFFF"/>
        </w:rPr>
      </w:pPr>
      <w:r>
        <w:rPr>
          <w:rFonts w:hint="default" w:ascii="Times New Roman" w:hAnsi="Times New Roman" w:eastAsia="sans-serif" w:cs="Times New Roman"/>
          <w:i w:val="0"/>
          <w:caps w:val="0"/>
          <w:color w:val="000000"/>
          <w:spacing w:val="0"/>
          <w:sz w:val="24"/>
          <w:szCs w:val="24"/>
          <w:shd w:val="clear" w:color="auto" w:fill="FFFFFF"/>
        </w:rPr>
        <w:t>Structure members are accessed using dot (.) operator.</w:t>
      </w:r>
    </w:p>
    <w:p>
      <w:pPr>
        <w:rPr>
          <w:rFonts w:hint="default" w:ascii="Times New Roman" w:hAnsi="Times New Roman" w:eastAsia="sans-serif" w:cs="Times New Roman"/>
          <w:i w:val="0"/>
          <w:caps w:val="0"/>
          <w:color w:val="000000"/>
          <w:spacing w:val="0"/>
          <w:sz w:val="24"/>
          <w:szCs w:val="24"/>
          <w:shd w:val="clear" w:color="auto" w:fill="FFFFFF"/>
        </w:rPr>
      </w:pPr>
    </w:p>
    <w:p>
      <w:pPr>
        <w:rPr>
          <w:rFonts w:hint="default" w:ascii="Times New Roman" w:hAnsi="Times New Roman" w:eastAsia="sans-serif" w:cs="Times New Roman"/>
          <w:i w:val="0"/>
          <w:caps w:val="0"/>
          <w:color w:val="000000"/>
          <w:spacing w:val="0"/>
          <w:sz w:val="24"/>
          <w:szCs w:val="24"/>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#include&lt;stdio.h&gt;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int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struct</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Point p1 =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 Accessing members of point 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p1.x = 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printf</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("x = %d, y = %d", p1.x, p1.y);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ab/>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w:t>
      </w:r>
      <w:r>
        <w:rPr>
          <w:rStyle w:val="10"/>
          <w:rFonts w:hint="default" w:ascii="Times New Roman" w:hAnsi="Times New Roman" w:eastAsia="Consolas" w:cs="Times New Roman"/>
          <w:b/>
          <w:i w:val="0"/>
          <w:caps w:val="0"/>
          <w:color w:val="000000"/>
          <w:spacing w:val="0"/>
          <w:kern w:val="0"/>
          <w:sz w:val="20"/>
          <w:szCs w:val="20"/>
          <w:shd w:val="clear" w:color="auto" w:fill="FFFFFF"/>
          <w:vertAlign w:val="baseline"/>
          <w:lang w:val="en-US" w:eastAsia="zh-CN"/>
        </w:rPr>
        <w:t>return</w:t>
      </w:r>
      <w:r>
        <w:rPr>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 </w:t>
      </w: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252" w:lineRule="atLeast"/>
        <w:ind w:left="0" w:right="0" w:firstLine="420" w:firstLineChars="0"/>
        <w:jc w:val="left"/>
        <w:textAlignment w:val="baseline"/>
        <w:rPr>
          <w:rFonts w:hint="default" w:ascii="Times New Roman" w:hAnsi="Times New Roman" w:eastAsia="Consolas" w:cs="Times New Roman"/>
          <w:i w:val="0"/>
          <w:caps w:val="0"/>
          <w:color w:val="000000"/>
          <w:spacing w:val="0"/>
          <w:sz w:val="20"/>
          <w:szCs w:val="20"/>
        </w:rPr>
      </w:pPr>
      <w:r>
        <w:rPr>
          <w:rStyle w:val="10"/>
          <w:rFonts w:hint="default" w:ascii="Times New Roman" w:hAnsi="Times New Roman" w:eastAsia="Consolas" w:cs="Times New Roman"/>
          <w:i w:val="0"/>
          <w:caps w:val="0"/>
          <w:color w:val="000000"/>
          <w:spacing w:val="0"/>
          <w:kern w:val="0"/>
          <w:sz w:val="20"/>
          <w:szCs w:val="20"/>
          <w:shd w:val="clear" w:color="auto" w:fill="FFFFFF"/>
          <w:vertAlign w:val="baseline"/>
          <w:lang w:val="en-US" w:eastAsia="zh-CN"/>
        </w:rPr>
        <w:t>}</w:t>
      </w:r>
    </w:p>
    <w:p>
      <w:pPr>
        <w:rPr>
          <w:rFonts w:hint="default" w:ascii="Times New Roman" w:hAnsi="Times New Roman" w:eastAsia="sans-serif" w:cs="Times New Roman"/>
          <w:i w:val="0"/>
          <w:caps w:val="0"/>
          <w:color w:val="000000"/>
          <w:spacing w:val="0"/>
          <w:sz w:val="24"/>
          <w:szCs w:val="24"/>
          <w:shd w:val="clear" w:color="auto" w:fill="FFFFFF"/>
          <w:lang w:val="en-US"/>
        </w:rPr>
      </w:pPr>
    </w:p>
    <w:p>
      <w:pPr>
        <w:rPr>
          <w:rFonts w:hint="default" w:ascii="Times New Roman" w:hAnsi="Times New Roman" w:eastAsia="sans-serif" w:cs="Times New Roman"/>
          <w:i w:val="0"/>
          <w:caps w:val="0"/>
          <w:color w:val="000000"/>
          <w:spacing w:val="0"/>
          <w:sz w:val="24"/>
          <w:szCs w:val="24"/>
          <w:shd w:val="clear" w:color="auto" w:fill="FFFFFF"/>
          <w:lang w:val="en-US"/>
        </w:rPr>
      </w:pPr>
    </w:p>
    <w:p>
      <w:pPr>
        <w:keepNext w:val="0"/>
        <w:keepLines w:val="0"/>
        <w:widowControl/>
        <w:suppressLineNumbers w:val="0"/>
        <w:jc w:val="left"/>
        <w:rPr>
          <w:rFonts w:hint="default" w:ascii="Times New Roman" w:hAnsi="Times New Roman" w:eastAsia="sans-serif" w:cs="Times New Roman"/>
          <w:b/>
          <w:i w:val="0"/>
          <w:caps w:val="0"/>
          <w:color w:val="000000"/>
          <w:spacing w:val="0"/>
          <w:kern w:val="0"/>
          <w:sz w:val="24"/>
          <w:szCs w:val="24"/>
          <w:shd w:val="clear" w:color="auto" w:fill="FFFFFF"/>
          <w:vertAlign w:val="baseline"/>
          <w:lang w:val="en-US" w:eastAsia="zh-CN"/>
        </w:rPr>
      </w:pPr>
      <w:r>
        <w:rPr>
          <w:rFonts w:hint="default" w:ascii="Times New Roman" w:hAnsi="Times New Roman" w:eastAsia="sans-serif" w:cs="Times New Roman"/>
          <w:b/>
          <w:i w:val="0"/>
          <w:caps w:val="0"/>
          <w:color w:val="000000"/>
          <w:spacing w:val="0"/>
          <w:kern w:val="0"/>
          <w:sz w:val="24"/>
          <w:szCs w:val="24"/>
          <w:shd w:val="clear" w:color="auto" w:fill="FFFFFF"/>
          <w:vertAlign w:val="baseline"/>
          <w:lang w:val="en-US" w:eastAsia="zh-CN"/>
        </w:rPr>
        <w:t>Output:</w:t>
      </w:r>
    </w:p>
    <w:p>
      <w:pPr>
        <w:keepNext w:val="0"/>
        <w:keepLines w:val="0"/>
        <w:widowControl/>
        <w:suppressLineNumbers w:val="0"/>
        <w:jc w:val="left"/>
        <w:rPr>
          <w:rFonts w:hint="default" w:ascii="Times New Roman" w:hAnsi="Times New Roman" w:eastAsia="sans-serif" w:cs="Times New Roman"/>
          <w:b/>
          <w:i w:val="0"/>
          <w:caps w:val="0"/>
          <w:color w:val="000000"/>
          <w:spacing w:val="0"/>
          <w:kern w:val="0"/>
          <w:sz w:val="24"/>
          <w:szCs w:val="24"/>
          <w:shd w:val="clear" w:color="auto"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spacing w:val="0"/>
          <w:sz w:val="24"/>
          <w:szCs w:val="24"/>
        </w:rPr>
      </w:pPr>
      <w:r>
        <w:rPr>
          <w:rFonts w:hint="default" w:ascii="Times New Roman" w:hAnsi="Times New Roman" w:eastAsia="Consolas" w:cs="Times New Roman"/>
          <w:i w:val="0"/>
          <w:caps w:val="0"/>
          <w:color w:val="000000"/>
          <w:spacing w:val="0"/>
          <w:sz w:val="24"/>
          <w:szCs w:val="24"/>
          <w:shd w:val="clear" w:color="auto" w:fill="E0E0E0"/>
          <w:vertAlign w:val="baseline"/>
        </w:rPr>
        <w:t>x = 20, y = 1</w:t>
      </w:r>
    </w:p>
    <w:p>
      <w:pPr>
        <w:rPr>
          <w:rFonts w:hint="default" w:ascii="Times New Roman" w:hAnsi="Times New Roman" w:eastAsia="sans-serif" w:cs="Times New Roman"/>
          <w:i w:val="0"/>
          <w:caps w:val="0"/>
          <w:color w:val="000000"/>
          <w:spacing w:val="0"/>
          <w:sz w:val="24"/>
          <w:szCs w:val="24"/>
          <w:shd w:val="clear" w:color="auto" w:fill="FFFFFF"/>
          <w:lang w:val="en-US"/>
        </w:rPr>
      </w:pPr>
    </w:p>
    <w:p>
      <w:pPr>
        <w:rPr>
          <w:rFonts w:hint="default" w:ascii="Times New Roman" w:hAnsi="Times New Roman" w:eastAsia="sans-serif" w:cs="Times New Roman"/>
          <w:i w:val="0"/>
          <w:caps w:val="0"/>
          <w:color w:val="000000"/>
          <w:spacing w:val="0"/>
          <w:sz w:val="24"/>
          <w:szCs w:val="24"/>
          <w:shd w:val="clear" w:color="auto" w:fill="FFFFFF"/>
          <w:lang w:val="en-US"/>
        </w:rPr>
      </w:pPr>
    </w:p>
    <w:p>
      <w:pPr>
        <w:rPr>
          <w:rFonts w:hint="default" w:ascii="Times New Roman" w:hAnsi="Times New Roman" w:eastAsia="sans-serif" w:cs="Times New Roman"/>
          <w:i w:val="0"/>
          <w:caps w:val="0"/>
          <w:color w:val="000000"/>
          <w:spacing w:val="0"/>
          <w:sz w:val="24"/>
          <w:szCs w:val="24"/>
          <w:shd w:val="clear" w:color="auto" w:fill="FFFFFF"/>
          <w:lang w:val="en-US"/>
        </w:rPr>
      </w:pPr>
    </w:p>
    <w:p>
      <w:pPr>
        <w:rPr>
          <w:rFonts w:hint="default" w:ascii="Times New Roman" w:hAnsi="Times New Roman" w:eastAsia="sans-serif" w:cs="Times New Roman"/>
          <w:b/>
          <w:bCs/>
          <w:i w:val="0"/>
          <w:caps w:val="0"/>
          <w:color w:val="000000"/>
          <w:spacing w:val="0"/>
          <w:sz w:val="28"/>
          <w:szCs w:val="28"/>
          <w:shd w:val="clear" w:color="auto" w:fill="FFFFFF"/>
          <w:lang w:val="en-US"/>
        </w:rPr>
      </w:pPr>
      <w:r>
        <w:rPr>
          <w:rFonts w:hint="default" w:ascii="Times New Roman" w:hAnsi="Times New Roman" w:eastAsia="sans-serif" w:cs="Times New Roman"/>
          <w:b/>
          <w:bCs/>
          <w:i w:val="0"/>
          <w:caps w:val="0"/>
          <w:color w:val="000000"/>
          <w:spacing w:val="0"/>
          <w:sz w:val="28"/>
          <w:szCs w:val="28"/>
          <w:shd w:val="clear" w:color="auto" w:fill="FFFFFF"/>
          <w:lang w:val="en-US"/>
        </w:rPr>
        <w:t>Arrays:</w:t>
      </w:r>
    </w:p>
    <w:p>
      <w:pPr>
        <w:rPr>
          <w:rFonts w:hint="default" w:ascii="Times New Roman" w:hAnsi="Times New Roman" w:eastAsia="sans-serif" w:cs="Times New Roman"/>
          <w:i w:val="0"/>
          <w:caps w:val="0"/>
          <w:color w:val="000000"/>
          <w:spacing w:val="0"/>
          <w:sz w:val="28"/>
          <w:szCs w:val="28"/>
          <w:shd w:val="clear" w:color="auto" w:fill="FFFFFF"/>
          <w:lang w:val="en-US"/>
        </w:rPr>
      </w:pPr>
    </w:p>
    <w:p>
      <w:pPr>
        <w:rPr>
          <w:rFonts w:hint="default" w:ascii="Times New Roman" w:hAnsi="Times New Roman" w:eastAsia="sans-serif" w:cs="Times New Roman"/>
          <w:i w:val="0"/>
          <w:caps w:val="0"/>
          <w:color w:val="000000"/>
          <w:spacing w:val="0"/>
          <w:sz w:val="24"/>
          <w:szCs w:val="24"/>
          <w:shd w:val="clear" w:color="auto" w:fill="FFFFFF"/>
          <w:lang w:val="en-US"/>
        </w:rPr>
      </w:pPr>
    </w:p>
    <w:p>
      <w:pPr>
        <w:ind w:firstLine="420" w:firstLineChars="0"/>
        <w:jc w:val="both"/>
        <w:rPr>
          <w:rFonts w:hint="default" w:ascii="Times New Roman" w:hAnsi="Times New Roman" w:eastAsia="sans-serif" w:cs="Times New Roman"/>
          <w:i w:val="0"/>
          <w:caps w:val="0"/>
          <w:color w:val="000000"/>
          <w:spacing w:val="0"/>
          <w:sz w:val="24"/>
          <w:szCs w:val="24"/>
          <w:shd w:val="clear" w:color="auto" w:fill="FFFFFF"/>
        </w:rPr>
      </w:pPr>
      <w:r>
        <w:rPr>
          <w:rFonts w:hint="default" w:ascii="Times New Roman" w:hAnsi="Times New Roman" w:eastAsia="sans-serif" w:cs="Times New Roman"/>
          <w:i w:val="0"/>
          <w:caps w:val="0"/>
          <w:color w:val="000000"/>
          <w:spacing w:val="0"/>
          <w:sz w:val="24"/>
          <w:szCs w:val="24"/>
          <w:shd w:val="clear" w:color="auto" w:fill="FFFFFF"/>
        </w:rPr>
        <w:t>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 Given below is the picturesque representation of an array.</w:t>
      </w:r>
    </w:p>
    <w:p>
      <w:pPr>
        <w:jc w:val="both"/>
        <w:rPr>
          <w:rFonts w:hint="default" w:ascii="Times New Roman" w:hAnsi="Times New Roman" w:eastAsia="sans-serif" w:cs="Times New Roman"/>
          <w:i w:val="0"/>
          <w:caps w:val="0"/>
          <w:color w:val="000000"/>
          <w:spacing w:val="0"/>
          <w:sz w:val="24"/>
          <w:szCs w:val="24"/>
          <w:shd w:val="clear" w:color="auto" w:fill="FFFFFF"/>
        </w:rPr>
      </w:pPr>
    </w:p>
    <w:p>
      <w:pPr>
        <w:ind w:left="2760" w:hanging="2760" w:hangingChars="1150"/>
        <w:jc w:val="both"/>
        <w:rPr>
          <w:rFonts w:hint="default" w:ascii="Times New Roman" w:hAnsi="Times New Roman" w:eastAsia="sans-serif" w:cs="Times New Roman"/>
          <w:b/>
          <w:bCs/>
          <w:i w:val="0"/>
          <w:caps w:val="0"/>
          <w:spacing w:val="0"/>
          <w:sz w:val="24"/>
          <w:szCs w:val="24"/>
          <w:shd w:val="clear" w:color="auto" w:fill="FFFFFF"/>
          <w:lang w:val="en-US"/>
        </w:rPr>
      </w:pPr>
      <w:r>
        <w:rPr>
          <w:rFonts w:hint="default" w:ascii="Times New Roman" w:hAnsi="Times New Roman" w:eastAsia="SimSun" w:cs="Times New Roman"/>
          <w:color w:val="000000"/>
          <w:sz w:val="24"/>
          <w:szCs w:val="24"/>
        </w:rPr>
        <w:drawing>
          <wp:inline distT="0" distB="0" distL="0" distR="0">
            <wp:extent cx="5638800" cy="1647825"/>
            <wp:effectExtent l="0" t="0" r="0" b="13334"/>
            <wp:docPr id="1028" name="Picture 1" descr="IMG_256"/>
            <wp:cNvGraphicFramePr/>
            <a:graphic xmlns:a="http://schemas.openxmlformats.org/drawingml/2006/main">
              <a:graphicData uri="http://schemas.openxmlformats.org/drawingml/2006/picture">
                <pic:pic xmlns:pic="http://schemas.openxmlformats.org/drawingml/2006/picture">
                  <pic:nvPicPr>
                    <pic:cNvPr id="1028" name="Picture 1" descr="IMG_256"/>
                    <pic:cNvPicPr/>
                  </pic:nvPicPr>
                  <pic:blipFill>
                    <a:blip r:embed="rId11" cstate="print"/>
                    <a:srcRect/>
                    <a:stretch>
                      <a:fillRect/>
                    </a:stretch>
                  </pic:blipFill>
                  <pic:spPr>
                    <a:xfrm>
                      <a:off x="0" y="0"/>
                      <a:ext cx="5638800" cy="1647825"/>
                    </a:xfrm>
                    <a:prstGeom prst="rect">
                      <a:avLst/>
                    </a:prstGeom>
                    <a:ln>
                      <a:noFill/>
                    </a:ln>
                  </pic:spPr>
                </pic:pic>
              </a:graphicData>
            </a:graphic>
          </wp:inline>
        </w:drawing>
      </w:r>
      <w:r>
        <w:rPr>
          <w:rFonts w:hint="default" w:ascii="Times New Roman" w:hAnsi="Times New Roman" w:eastAsia="SimSun" w:cs="Times New Roman"/>
          <w:b/>
          <w:bCs/>
          <w:sz w:val="24"/>
          <w:szCs w:val="24"/>
          <w:lang w:val="en-US"/>
        </w:rPr>
        <w:t>Fig 2.1.1</w:t>
      </w:r>
    </w:p>
    <w:p>
      <w:pPr>
        <w:jc w:val="both"/>
        <w:rPr>
          <w:rFonts w:ascii="SimSun" w:hAnsi="SimSun" w:eastAsia="SimSun" w:cs="SimSun"/>
          <w:sz w:val="24"/>
          <w:szCs w:val="24"/>
        </w:rPr>
      </w:pPr>
    </w:p>
    <w:p>
      <w:pPr>
        <w:jc w:val="both"/>
        <w:rPr>
          <w:rFonts w:ascii="SimSun" w:hAnsi="SimSun" w:eastAsia="SimSun" w:cs="SimSun"/>
          <w:sz w:val="24"/>
          <w:szCs w:val="24"/>
        </w:rPr>
      </w:pPr>
    </w:p>
    <w:p>
      <w:pP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2.2 Coding:</w:t>
      </w:r>
    </w:p>
    <w:p>
      <w:pPr>
        <w:rPr>
          <w:rFonts w:hint="default" w:ascii="Times New Roman" w:hAnsi="Times New Roman" w:cs="Times New Roman"/>
          <w:b/>
          <w:bCs/>
          <w:sz w:val="32"/>
          <w:szCs w:val="32"/>
          <w:lang w:val="en-US"/>
        </w:rPr>
      </w:pPr>
    </w:p>
    <w:p/>
    <w:p>
      <w:pPr>
        <w:rPr>
          <w:rFonts w:hint="default" w:ascii="Times New Roman" w:hAnsi="Times New Roman" w:cs="Times New Roman"/>
          <w:b/>
          <w:bCs/>
          <w:sz w:val="32"/>
          <w:szCs w:val="32"/>
          <w:lang w:val="en-US"/>
        </w:rPr>
      </w:pPr>
      <w:r>
        <w:drawing>
          <wp:inline distT="0" distB="0" distL="0" distR="0">
            <wp:extent cx="5267960" cy="4297680"/>
            <wp:effectExtent l="0" t="0" r="5080" b="0"/>
            <wp:docPr id="1029" name="Picture 1"/>
            <wp:cNvGraphicFramePr/>
            <a:graphic xmlns:a="http://schemas.openxmlformats.org/drawingml/2006/main">
              <a:graphicData uri="http://schemas.openxmlformats.org/drawingml/2006/picture">
                <pic:pic xmlns:pic="http://schemas.openxmlformats.org/drawingml/2006/picture">
                  <pic:nvPicPr>
                    <pic:cNvPr id="1029" name="Picture 1"/>
                    <pic:cNvPicPr/>
                  </pic:nvPicPr>
                  <pic:blipFill>
                    <a:blip r:embed="rId12" cstate="print"/>
                    <a:srcRect/>
                    <a:stretch>
                      <a:fillRect/>
                    </a:stretch>
                  </pic:blipFill>
                  <pic:spPr>
                    <a:xfrm>
                      <a:off x="0" y="0"/>
                      <a:ext cx="5267960" cy="4297680"/>
                    </a:xfrm>
                    <a:prstGeom prst="rect">
                      <a:avLst/>
                    </a:prstGeom>
                    <a:ln>
                      <a:noFill/>
                    </a:ln>
                  </pic:spPr>
                </pic:pic>
              </a:graphicData>
            </a:graphic>
          </wp:inline>
        </w:drawing>
      </w:r>
    </w:p>
    <w:p/>
    <w:p/>
    <w:p/>
    <w:p>
      <w:r>
        <w:drawing>
          <wp:inline distT="0" distB="0" distL="0" distR="0">
            <wp:extent cx="5268595" cy="4148455"/>
            <wp:effectExtent l="0" t="0" r="4445" b="12065"/>
            <wp:docPr id="1030" name="Picture 2"/>
            <wp:cNvGraphicFramePr/>
            <a:graphic xmlns:a="http://schemas.openxmlformats.org/drawingml/2006/main">
              <a:graphicData uri="http://schemas.openxmlformats.org/drawingml/2006/picture">
                <pic:pic xmlns:pic="http://schemas.openxmlformats.org/drawingml/2006/picture">
                  <pic:nvPicPr>
                    <pic:cNvPr id="1030" name="Picture 2"/>
                    <pic:cNvPicPr/>
                  </pic:nvPicPr>
                  <pic:blipFill>
                    <a:blip r:embed="rId13" cstate="print"/>
                    <a:srcRect/>
                    <a:stretch>
                      <a:fillRect/>
                    </a:stretch>
                  </pic:blipFill>
                  <pic:spPr>
                    <a:xfrm>
                      <a:off x="0" y="0"/>
                      <a:ext cx="5268595" cy="4148455"/>
                    </a:xfrm>
                    <a:prstGeom prst="rect">
                      <a:avLst/>
                    </a:prstGeom>
                    <a:ln>
                      <a:noFill/>
                    </a:ln>
                  </pic:spPr>
                </pic:pic>
              </a:graphicData>
            </a:graphic>
          </wp:inline>
        </w:drawing>
      </w:r>
    </w:p>
    <w:p/>
    <w:p>
      <w:r>
        <w:drawing>
          <wp:inline distT="0" distB="0" distL="0" distR="0">
            <wp:extent cx="5270500" cy="3841750"/>
            <wp:effectExtent l="0" t="0" r="2540" b="13970"/>
            <wp:docPr id="1031" name="Picture 3"/>
            <wp:cNvGraphicFramePr/>
            <a:graphic xmlns:a="http://schemas.openxmlformats.org/drawingml/2006/main">
              <a:graphicData uri="http://schemas.openxmlformats.org/drawingml/2006/picture">
                <pic:pic xmlns:pic="http://schemas.openxmlformats.org/drawingml/2006/picture">
                  <pic:nvPicPr>
                    <pic:cNvPr id="1031" name="Picture 3"/>
                    <pic:cNvPicPr/>
                  </pic:nvPicPr>
                  <pic:blipFill>
                    <a:blip r:embed="rId14" cstate="print"/>
                    <a:srcRect/>
                    <a:stretch>
                      <a:fillRect/>
                    </a:stretch>
                  </pic:blipFill>
                  <pic:spPr>
                    <a:xfrm>
                      <a:off x="0" y="0"/>
                      <a:ext cx="5270500" cy="3841750"/>
                    </a:xfrm>
                    <a:prstGeom prst="rect">
                      <a:avLst/>
                    </a:prstGeom>
                    <a:ln>
                      <a:noFill/>
                    </a:ln>
                  </pic:spPr>
                </pic:pic>
              </a:graphicData>
            </a:graphic>
          </wp:inline>
        </w:drawing>
      </w:r>
    </w:p>
    <w:p>
      <w:pPr>
        <w:rPr>
          <w:rFonts w:hint="default"/>
          <w:lang w:val="en-US"/>
        </w:rPr>
      </w:pPr>
      <w:r>
        <w:drawing>
          <wp:inline distT="0" distB="0" distL="0" distR="0">
            <wp:extent cx="5525770" cy="3237865"/>
            <wp:effectExtent l="0" t="0" r="6350" b="8255"/>
            <wp:docPr id="1032" name="Picture 4"/>
            <wp:cNvGraphicFramePr/>
            <a:graphic xmlns:a="http://schemas.openxmlformats.org/drawingml/2006/main">
              <a:graphicData uri="http://schemas.openxmlformats.org/drawingml/2006/picture">
                <pic:pic xmlns:pic="http://schemas.openxmlformats.org/drawingml/2006/picture">
                  <pic:nvPicPr>
                    <pic:cNvPr id="1032" name="Picture 4"/>
                    <pic:cNvPicPr/>
                  </pic:nvPicPr>
                  <pic:blipFill>
                    <a:blip r:embed="rId15" cstate="print"/>
                    <a:srcRect/>
                    <a:stretch>
                      <a:fillRect/>
                    </a:stretch>
                  </pic:blipFill>
                  <pic:spPr>
                    <a:xfrm>
                      <a:off x="0" y="0"/>
                      <a:ext cx="5525770" cy="3237865"/>
                    </a:xfrm>
                    <a:prstGeom prst="rect">
                      <a:avLst/>
                    </a:prstGeom>
                    <a:ln>
                      <a:noFill/>
                    </a:ln>
                  </pic:spPr>
                </pic:pic>
              </a:graphicData>
            </a:graphic>
          </wp:inline>
        </w:drawing>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2.3 OUTPUT:</w:t>
      </w:r>
    </w:p>
    <w:p>
      <w:pPr>
        <w:rPr>
          <w:rFonts w:hint="default" w:ascii="Times New Roman" w:hAnsi="Times New Roman" w:cs="Times New Roman"/>
          <w:b w:val="0"/>
          <w:bCs w:val="0"/>
          <w:sz w:val="28"/>
          <w:szCs w:val="28"/>
          <w:lang w:val="en-US"/>
        </w:rPr>
      </w:pPr>
    </w:p>
    <w:p>
      <w:r>
        <w:drawing>
          <wp:inline distT="0" distB="0" distL="0" distR="0">
            <wp:extent cx="3863340" cy="4396740"/>
            <wp:effectExtent l="0" t="0" r="7620" b="7620"/>
            <wp:docPr id="1033" name="Picture 4"/>
            <wp:cNvGraphicFramePr/>
            <a:graphic xmlns:a="http://schemas.openxmlformats.org/drawingml/2006/main">
              <a:graphicData uri="http://schemas.openxmlformats.org/drawingml/2006/picture">
                <pic:pic xmlns:pic="http://schemas.openxmlformats.org/drawingml/2006/picture">
                  <pic:nvPicPr>
                    <pic:cNvPr id="1033" name="Picture 4"/>
                    <pic:cNvPicPr/>
                  </pic:nvPicPr>
                  <pic:blipFill>
                    <a:blip r:embed="rId16" cstate="print"/>
                    <a:srcRect/>
                    <a:stretch>
                      <a:fillRect/>
                    </a:stretch>
                  </pic:blipFill>
                  <pic:spPr>
                    <a:xfrm>
                      <a:off x="0" y="0"/>
                      <a:ext cx="3863340" cy="4396740"/>
                    </a:xfrm>
                    <a:prstGeom prst="rect">
                      <a:avLst/>
                    </a:prstGeom>
                    <a:ln>
                      <a:noFill/>
                    </a:ln>
                  </pic:spPr>
                </pic:pic>
              </a:graphicData>
            </a:graphic>
          </wp:inline>
        </w:drawing>
      </w:r>
    </w:p>
    <w:p/>
    <w:p>
      <w:pPr>
        <w:rPr>
          <w:rFonts w:hint="default" w:ascii="Times New Roman" w:hAnsi="Times New Roman" w:cs="Times New Roman"/>
          <w:b/>
          <w:bCs/>
          <w:sz w:val="24"/>
          <w:szCs w:val="24"/>
          <w:lang w:val="en-US"/>
        </w:rPr>
      </w:pPr>
      <w:r>
        <w:rPr>
          <w:rFonts w:hint="default"/>
          <w:lang w:val="en-US"/>
        </w:rPr>
        <w:t xml:space="preserve">              </w:t>
      </w:r>
      <w:r>
        <w:rPr>
          <w:rFonts w:hint="default" w:ascii="Times New Roman" w:hAnsi="Times New Roman" w:cs="Times New Roman"/>
          <w:b/>
          <w:bCs/>
          <w:sz w:val="24"/>
          <w:szCs w:val="24"/>
          <w:lang w:val="en-US"/>
        </w:rPr>
        <w:t xml:space="preserve"> Fig-2.3.1</w:t>
      </w:r>
    </w:p>
    <w:p>
      <w:pPr>
        <w:rPr>
          <w:rFonts w:hint="default"/>
          <w:lang w:val="en-US"/>
        </w:rPr>
      </w:pPr>
      <w:r>
        <w:drawing>
          <wp:inline distT="0" distB="0" distL="0" distR="0">
            <wp:extent cx="3855720" cy="4808220"/>
            <wp:effectExtent l="0" t="0" r="0" b="7620"/>
            <wp:docPr id="1034" name="Picture 5"/>
            <wp:cNvGraphicFramePr/>
            <a:graphic xmlns:a="http://schemas.openxmlformats.org/drawingml/2006/main">
              <a:graphicData uri="http://schemas.openxmlformats.org/drawingml/2006/picture">
                <pic:pic xmlns:pic="http://schemas.openxmlformats.org/drawingml/2006/picture">
                  <pic:nvPicPr>
                    <pic:cNvPr id="1034" name="Picture 5"/>
                    <pic:cNvPicPr/>
                  </pic:nvPicPr>
                  <pic:blipFill>
                    <a:blip r:embed="rId17" cstate="print"/>
                    <a:srcRect/>
                    <a:stretch>
                      <a:fillRect/>
                    </a:stretch>
                  </pic:blipFill>
                  <pic:spPr>
                    <a:xfrm>
                      <a:off x="0" y="0"/>
                      <a:ext cx="3855720" cy="4808220"/>
                    </a:xfrm>
                    <a:prstGeom prst="rect">
                      <a:avLst/>
                    </a:prstGeom>
                    <a:ln>
                      <a:noFill/>
                    </a:ln>
                  </pic:spPr>
                </pic:pic>
              </a:graphicData>
            </a:graphic>
          </wp:inline>
        </w:drawing>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24"/>
          <w:szCs w:val="24"/>
          <w:lang w:val="en-US"/>
        </w:rPr>
        <w:t xml:space="preserve"> Fig-2.3.2</w:t>
      </w:r>
    </w:p>
    <w:p>
      <w:pPr>
        <w:rPr>
          <w:rFonts w:hint="default" w:ascii="Times New Roman" w:hAnsi="Times New Roman" w:cs="Times New Roman"/>
          <w:b/>
          <w:bCs/>
          <w:sz w:val="32"/>
          <w:szCs w:val="32"/>
          <w:lang w:val="en-US"/>
        </w:rPr>
      </w:pPr>
    </w:p>
    <w:p>
      <w:r>
        <w:drawing>
          <wp:inline distT="0" distB="0" distL="0" distR="0">
            <wp:extent cx="3962400" cy="4602480"/>
            <wp:effectExtent l="0" t="0" r="0" b="0"/>
            <wp:docPr id="1035" name="Picture 6"/>
            <wp:cNvGraphicFramePr/>
            <a:graphic xmlns:a="http://schemas.openxmlformats.org/drawingml/2006/main">
              <a:graphicData uri="http://schemas.openxmlformats.org/drawingml/2006/picture">
                <pic:pic xmlns:pic="http://schemas.openxmlformats.org/drawingml/2006/picture">
                  <pic:nvPicPr>
                    <pic:cNvPr id="1035" name="Picture 6"/>
                    <pic:cNvPicPr/>
                  </pic:nvPicPr>
                  <pic:blipFill>
                    <a:blip r:embed="rId18" cstate="print"/>
                    <a:srcRect/>
                    <a:stretch>
                      <a:fillRect/>
                    </a:stretch>
                  </pic:blipFill>
                  <pic:spPr>
                    <a:xfrm>
                      <a:off x="0" y="0"/>
                      <a:ext cx="3962400" cy="4602480"/>
                    </a:xfrm>
                    <a:prstGeom prst="rect">
                      <a:avLst/>
                    </a:prstGeom>
                    <a:ln>
                      <a:noFill/>
                    </a:ln>
                  </pic:spPr>
                </pic:pic>
              </a:graphicData>
            </a:graphic>
          </wp:inline>
        </w:drawing>
      </w:r>
    </w:p>
    <w:p>
      <w:pPr>
        <w:rPr>
          <w:rFonts w:hint="default"/>
          <w:lang w:val="en-US"/>
        </w:rPr>
      </w:pPr>
      <w:r>
        <w:rPr>
          <w:rFonts w:hint="default"/>
          <w:lang w:val="en-US"/>
        </w:rPr>
        <w:t xml:space="preserve">              </w:t>
      </w:r>
    </w:p>
    <w:p>
      <w:pPr>
        <w:rPr>
          <w:rFonts w:hint="default" w:ascii="Times New Roman" w:hAnsi="Times New Roman" w:cs="Times New Roman"/>
          <w:b/>
          <w:bCs/>
          <w:sz w:val="24"/>
          <w:szCs w:val="24"/>
          <w:lang w:val="en-US"/>
        </w:rPr>
      </w:pPr>
      <w:r>
        <w:rPr>
          <w:rFonts w:hint="default"/>
          <w:lang w:val="en-US"/>
        </w:rPr>
        <w:t xml:space="preserve">                     </w:t>
      </w:r>
      <w:r>
        <w:rPr>
          <w:rFonts w:hint="default" w:ascii="Times New Roman" w:hAnsi="Times New Roman" w:cs="Times New Roman"/>
          <w:b/>
          <w:bCs/>
          <w:sz w:val="24"/>
          <w:szCs w:val="24"/>
          <w:lang w:val="en-US"/>
        </w:rPr>
        <w:t xml:space="preserve"> Fig-2.3.3</w:t>
      </w:r>
    </w:p>
    <w:p>
      <w:pPr>
        <w:rPr>
          <w:rFonts w:hint="default" w:ascii="Times New Roman" w:hAnsi="Times New Roman" w:cs="Times New Roman"/>
          <w:b/>
          <w:bCs/>
          <w:sz w:val="24"/>
          <w:szCs w:val="24"/>
          <w:lang w:val="en-US"/>
        </w:rPr>
      </w:pPr>
    </w:p>
    <w:p/>
    <w:p>
      <w:r>
        <w:drawing>
          <wp:inline distT="0" distB="0" distL="0" distR="0">
            <wp:extent cx="3930015" cy="1104900"/>
            <wp:effectExtent l="0" t="0" r="1905" b="7620"/>
            <wp:docPr id="1036" name="Picture 7"/>
            <wp:cNvGraphicFramePr/>
            <a:graphic xmlns:a="http://schemas.openxmlformats.org/drawingml/2006/main">
              <a:graphicData uri="http://schemas.openxmlformats.org/drawingml/2006/picture">
                <pic:pic xmlns:pic="http://schemas.openxmlformats.org/drawingml/2006/picture">
                  <pic:nvPicPr>
                    <pic:cNvPr id="1036" name="Picture 7"/>
                    <pic:cNvPicPr/>
                  </pic:nvPicPr>
                  <pic:blipFill>
                    <a:blip r:embed="rId19" cstate="print"/>
                    <a:srcRect/>
                    <a:stretch>
                      <a:fillRect/>
                    </a:stretch>
                  </pic:blipFill>
                  <pic:spPr>
                    <a:xfrm>
                      <a:off x="0" y="0"/>
                      <a:ext cx="3930015" cy="1104900"/>
                    </a:xfrm>
                    <a:prstGeom prst="rect">
                      <a:avLst/>
                    </a:prstGeom>
                    <a:ln>
                      <a:noFill/>
                    </a:ln>
                  </pic:spPr>
                </pic:pic>
              </a:graphicData>
            </a:graphic>
          </wp:inline>
        </w:drawing>
      </w:r>
    </w:p>
    <w:p/>
    <w:p>
      <w:pPr>
        <w:rPr>
          <w:rFonts w:hint="default" w:ascii="Times New Roman" w:hAnsi="Times New Roman" w:cs="Times New Roman"/>
          <w:b/>
          <w:bCs/>
          <w:sz w:val="24"/>
          <w:szCs w:val="24"/>
          <w:lang w:val="en-US"/>
        </w:rPr>
      </w:pPr>
      <w:r>
        <w:rPr>
          <w:rFonts w:hint="default"/>
          <w:lang w:val="en-US"/>
        </w:rPr>
        <w:t xml:space="preserve">                      </w:t>
      </w:r>
      <w:r>
        <w:rPr>
          <w:rFonts w:hint="default" w:ascii="Times New Roman" w:hAnsi="Times New Roman" w:cs="Times New Roman"/>
          <w:b/>
          <w:bCs/>
          <w:sz w:val="24"/>
          <w:szCs w:val="24"/>
          <w:lang w:val="en-US"/>
        </w:rPr>
        <w:t>Fig-2.3.4</w:t>
      </w:r>
    </w:p>
    <w:p>
      <w:pPr>
        <w:rPr>
          <w:rFonts w:hint="default"/>
          <w:lang w:val="en-US"/>
        </w:rPr>
      </w:pPr>
    </w:p>
    <w:p>
      <w:pPr>
        <w:rPr>
          <w:rFonts w:hint="default"/>
          <w:lang w:val="en-US"/>
        </w:rPr>
        <w:sectPr>
          <w:footerReference r:id="rId7" w:type="default"/>
          <w:pgSz w:w="11906" w:h="16838"/>
          <w:pgMar w:top="1440" w:right="1800" w:bottom="1440" w:left="1800" w:header="720" w:footer="720" w:gutter="0"/>
          <w:pgNumType w:fmt="decimal"/>
          <w:cols w:space="720" w:num="1"/>
          <w:docGrid w:linePitch="360" w:charSpace="0"/>
        </w:sectPr>
      </w:pPr>
    </w:p>
    <w:p>
      <w:pPr>
        <w:numPr>
          <w:ilvl w:val="0"/>
          <w:numId w:val="3"/>
        </w:numPr>
        <w:ind w:left="2520" w:leftChars="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PROBLEM-2</w:t>
      </w:r>
    </w:p>
    <w:p>
      <w:pPr>
        <w:pStyle w:val="4"/>
        <w:keepNext w:val="0"/>
        <w:keepLines w:val="0"/>
        <w:widowControl/>
        <w:numPr>
          <w:ilvl w:val="0"/>
          <w:numId w:val="0"/>
        </w:numPr>
        <w:suppressLineNumbers w:val="0"/>
        <w:spacing w:before="0" w:beforeAutospacing="0" w:after="0" w:afterAutospacing="0" w:line="13" w:lineRule="atLeast"/>
        <w:ind w:right="0" w:rightChars="0" w:firstLine="2088" w:firstLineChars="650"/>
        <w:outlineLvl w:val="2"/>
        <w:rPr>
          <w:rFonts w:hint="default" w:ascii="Times New Roman" w:hAnsi="Times New Roman" w:cs="Times New Roman"/>
          <w:sz w:val="32"/>
          <w:szCs w:val="32"/>
        </w:rPr>
      </w:pPr>
      <w:r>
        <w:rPr>
          <w:rStyle w:val="12"/>
          <w:rFonts w:hint="default" w:ascii="Times New Roman" w:hAnsi="Times New Roman" w:cs="Times New Roman"/>
          <w:b/>
          <w:bCs/>
          <w:sz w:val="32"/>
          <w:szCs w:val="32"/>
          <w:lang w:val="en-US"/>
        </w:rPr>
        <w:t>C</w:t>
      </w:r>
      <w:r>
        <w:rPr>
          <w:rStyle w:val="12"/>
          <w:rFonts w:hint="default" w:ascii="Times New Roman" w:hAnsi="Times New Roman" w:cs="Times New Roman"/>
          <w:b/>
          <w:bCs/>
          <w:sz w:val="32"/>
          <w:szCs w:val="32"/>
        </w:rPr>
        <w:t>ounting Rock Samples</w:t>
      </w:r>
    </w:p>
    <w:p>
      <w:pPr>
        <w:numPr>
          <w:ilvl w:val="0"/>
          <w:numId w:val="0"/>
        </w:numPr>
        <w:rPr>
          <w:rFonts w:hint="default" w:ascii="Times New Roman" w:hAnsi="Times New Roman" w:cs="Times New Roman"/>
          <w:b/>
          <w:bCs/>
          <w:sz w:val="28"/>
          <w:szCs w:val="28"/>
          <w:u w:val="single"/>
          <w:lang w:val="en-US"/>
        </w:rPr>
      </w:pPr>
    </w:p>
    <w:p>
      <w:pPr>
        <w:pStyle w:val="4"/>
        <w:keepNext w:val="0"/>
        <w:keepLines w:val="0"/>
        <w:widowControl/>
        <w:numPr>
          <w:ilvl w:val="0"/>
          <w:numId w:val="0"/>
        </w:numPr>
        <w:suppressLineNumbers w:val="0"/>
        <w:spacing w:before="0" w:beforeAutospacing="0" w:after="0" w:afterAutospacing="0" w:line="13" w:lineRule="atLeast"/>
        <w:ind w:right="0" w:rightChars="0"/>
        <w:outlineLvl w:val="2"/>
        <w:rPr>
          <w:rStyle w:val="11"/>
          <w:rFonts w:hint="default" w:ascii="Times New Roman" w:hAnsi="Times New Roman" w:cs="Times New Roman"/>
          <w:i w:val="0"/>
          <w:color w:val="000000"/>
          <w:sz w:val="28"/>
          <w:szCs w:val="28"/>
          <w:u w:val="none"/>
          <w:vertAlign w:val="baseline"/>
        </w:rPr>
      </w:pPr>
      <w:r>
        <w:rPr>
          <w:rStyle w:val="11"/>
          <w:rFonts w:hint="default" w:ascii="Times New Roman" w:hAnsi="Times New Roman" w:cs="Times New Roman"/>
          <w:i w:val="0"/>
          <w:color w:val="000000"/>
          <w:sz w:val="28"/>
          <w:szCs w:val="28"/>
          <w:u w:val="none"/>
          <w:vertAlign w:val="baseline"/>
          <w:lang w:val="en-US"/>
        </w:rPr>
        <w:t xml:space="preserve">3.1 </w:t>
      </w:r>
      <w:r>
        <w:rPr>
          <w:rStyle w:val="11"/>
          <w:rFonts w:hint="default" w:ascii="Times New Roman" w:hAnsi="Times New Roman" w:cs="Times New Roman"/>
          <w:i w:val="0"/>
          <w:color w:val="000000"/>
          <w:sz w:val="28"/>
          <w:szCs w:val="28"/>
          <w:u w:val="none"/>
          <w:vertAlign w:val="baseline"/>
        </w:rPr>
        <w:t xml:space="preserve">Problem Statement:- </w:t>
      </w:r>
    </w:p>
    <w:p>
      <w:pPr>
        <w:pStyle w:val="8"/>
        <w:keepNext w:val="0"/>
        <w:keepLines w:val="0"/>
        <w:widowControl/>
        <w:suppressLineNumbers w:val="0"/>
        <w:spacing w:before="0" w:beforeAutospacing="0" w:after="120" w:afterAutospacing="0" w:line="240" w:lineRule="auto"/>
        <w:ind w:left="0" w:right="0"/>
        <w:jc w:val="both"/>
        <w:rPr>
          <w:rFonts w:hint="default" w:cs="Times New Roman"/>
          <w:b/>
          <w:bCs/>
          <w:spacing w:val="0"/>
          <w:sz w:val="28"/>
          <w:szCs w:val="28"/>
          <w:lang w:val="en-US"/>
        </w:rPr>
      </w:pPr>
    </w:p>
    <w:p>
      <w:pPr>
        <w:pStyle w:val="8"/>
        <w:keepNext w:val="0"/>
        <w:keepLines w:val="0"/>
        <w:widowControl/>
        <w:suppressLineNumbers w:val="0"/>
        <w:spacing w:before="0" w:beforeAutospacing="0" w:after="120" w:afterAutospacing="0" w:line="240" w:lineRule="auto"/>
        <w:ind w:left="0" w:right="0"/>
        <w:jc w:val="both"/>
        <w:rPr>
          <w:rFonts w:hint="default" w:cs="Times New Roman"/>
          <w:b/>
          <w:bCs/>
          <w:spacing w:val="0"/>
          <w:sz w:val="28"/>
          <w:szCs w:val="28"/>
          <w:lang w:val="en-US"/>
        </w:rPr>
      </w:pPr>
      <w:r>
        <w:rPr>
          <w:rFonts w:hint="default" w:cs="Times New Roman"/>
          <w:b/>
          <w:bCs/>
          <w:spacing w:val="0"/>
          <w:sz w:val="28"/>
          <w:szCs w:val="28"/>
          <w:lang w:val="en-US"/>
        </w:rPr>
        <w:t>Explanation :</w:t>
      </w:r>
    </w:p>
    <w:p>
      <w:pPr>
        <w:pStyle w:val="8"/>
        <w:keepNext w:val="0"/>
        <w:keepLines w:val="0"/>
        <w:widowControl/>
        <w:suppressLineNumbers w:val="0"/>
        <w:spacing w:before="0" w:beforeAutospacing="0" w:after="120" w:afterAutospacing="0" w:line="240" w:lineRule="auto"/>
        <w:ind w:left="0" w:right="0"/>
        <w:jc w:val="both"/>
        <w:rPr>
          <w:rFonts w:hint="default" w:cs="Times New Roman"/>
          <w:b/>
          <w:bCs/>
          <w:spacing w:val="0"/>
          <w:sz w:val="28"/>
          <w:szCs w:val="28"/>
          <w:lang w:val="en-US"/>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 xml:space="preserve">Juan </w:t>
      </w:r>
      <w:r>
        <w:rPr>
          <w:rFonts w:hint="default" w:cs="Times New Roman"/>
          <w:b w:val="0"/>
          <w:spacing w:val="0"/>
          <w:sz w:val="24"/>
          <w:szCs w:val="24"/>
          <w:lang w:val="en-US"/>
        </w:rPr>
        <w:t>M</w:t>
      </w:r>
      <w:r>
        <w:rPr>
          <w:rFonts w:hint="default" w:ascii="Times New Roman" w:hAnsi="Times New Roman" w:cs="Times New Roman"/>
          <w:b w:val="0"/>
          <w:spacing w:val="0"/>
          <w:sz w:val="24"/>
          <w:szCs w:val="24"/>
        </w:rPr>
        <w:t>arquinho is a geologist and he needs to count rock samples in order to send it to a chemical laboratory. He has a problem: The laboratory only accepts rock samples by a range of its size in ppm (parts per million).</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Juan Marquinho receives the rock samples one by one and he classifies the rock samples according to the range of the laboratory. This process is very hard because the number of rock samples may be in millions.</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Juan Marquinh</w:t>
      </w:r>
      <w:r>
        <w:rPr>
          <w:rFonts w:hint="default" w:cs="Times New Roman"/>
          <w:b w:val="0"/>
          <w:spacing w:val="0"/>
          <w:sz w:val="24"/>
          <w:szCs w:val="24"/>
          <w:lang w:val="en-US"/>
        </w:rPr>
        <w:t>o</w:t>
      </w:r>
      <w:r>
        <w:rPr>
          <w:rFonts w:hint="default" w:ascii="Times New Roman" w:hAnsi="Times New Roman" w:cs="Times New Roman"/>
          <w:b w:val="0"/>
          <w:spacing w:val="0"/>
          <w:sz w:val="24"/>
          <w:szCs w:val="24"/>
        </w:rPr>
        <w:t xml:space="preserve"> needs your help, your task is to develop a program to get the number of rocks in each of the ranges accepted by the laboratory.</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Style w:val="12"/>
          <w:rFonts w:hint="default" w:ascii="Times New Roman" w:hAnsi="Times New Roman" w:cs="Times New Roman"/>
          <w:b/>
          <w:spacing w:val="0"/>
          <w:sz w:val="28"/>
          <w:szCs w:val="28"/>
        </w:rPr>
        <w:t>Input Format:</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An positive integer S (the number of rock samples) separated by a blank space, and a positive integer R (the number of ranges of the laboratory); A list of the sizes of S samples (in ppm), as positive integers separated by space R lines where the ith line containing two positive integers, space separated, indicating the minimum size and maximum size respectively of the ith range.</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Style w:val="12"/>
          <w:rFonts w:hint="default" w:ascii="Times New Roman" w:hAnsi="Times New Roman" w:cs="Times New Roman"/>
          <w:b/>
          <w:spacing w:val="0"/>
          <w:sz w:val="28"/>
          <w:szCs w:val="28"/>
        </w:rPr>
        <w:t>Output Format:</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R lines where the ith line containing a single non-negative integer indicating the number of the samples which lie in the ith range.</w:t>
      </w:r>
    </w:p>
    <w:p>
      <w:pPr>
        <w:pStyle w:val="8"/>
        <w:keepNext w:val="0"/>
        <w:keepLines w:val="0"/>
        <w:widowControl/>
        <w:suppressLineNumbers w:val="0"/>
        <w:spacing w:before="0" w:beforeAutospacing="0" w:after="120" w:afterAutospacing="0" w:line="240" w:lineRule="auto"/>
        <w:ind w:left="0" w:right="0"/>
        <w:jc w:val="both"/>
        <w:rPr>
          <w:rStyle w:val="12"/>
          <w:rFonts w:hint="default" w:ascii="Times New Roman" w:hAnsi="Times New Roman" w:cs="Times New Roman"/>
          <w:b/>
          <w:spacing w:val="0"/>
          <w:sz w:val="24"/>
          <w:szCs w:val="24"/>
        </w:rPr>
      </w:pPr>
    </w:p>
    <w:p>
      <w:pPr>
        <w:pStyle w:val="8"/>
        <w:keepNext w:val="0"/>
        <w:keepLines w:val="0"/>
        <w:widowControl/>
        <w:suppressLineNumbers w:val="0"/>
        <w:spacing w:before="0" w:beforeAutospacing="0" w:after="120" w:afterAutospacing="0" w:line="240" w:lineRule="auto"/>
        <w:ind w:left="0" w:right="0"/>
        <w:jc w:val="both"/>
        <w:rPr>
          <w:rStyle w:val="12"/>
          <w:rFonts w:hint="default" w:ascii="Times New Roman" w:hAnsi="Times New Roman" w:cs="Times New Roman"/>
          <w:b/>
          <w:spacing w:val="0"/>
          <w:sz w:val="28"/>
          <w:szCs w:val="28"/>
        </w:rPr>
      </w:pPr>
      <w:r>
        <w:rPr>
          <w:rStyle w:val="12"/>
          <w:rFonts w:hint="default" w:ascii="Times New Roman" w:hAnsi="Times New Roman" w:cs="Times New Roman"/>
          <w:b/>
          <w:spacing w:val="0"/>
          <w:sz w:val="28"/>
          <w:szCs w:val="28"/>
        </w:rPr>
        <w:t>Constraints:</w:t>
      </w:r>
    </w:p>
    <w:p>
      <w:pPr>
        <w:pStyle w:val="8"/>
        <w:keepNext w:val="0"/>
        <w:keepLines w:val="0"/>
        <w:widowControl/>
        <w:suppressLineNumbers w:val="0"/>
        <w:spacing w:before="0" w:beforeAutospacing="0" w:after="120" w:afterAutospacing="0" w:line="240" w:lineRule="auto"/>
        <w:ind w:left="0" w:right="0"/>
        <w:jc w:val="both"/>
        <w:rPr>
          <w:rStyle w:val="12"/>
          <w:rFonts w:hint="default" w:ascii="Times New Roman" w:hAnsi="Times New Roman" w:cs="Times New Roman"/>
          <w:b/>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Style w:val="12"/>
          <w:rFonts w:hint="default" w:ascii="Times New Roman" w:hAnsi="Times New Roman" w:cs="Times New Roman"/>
          <w:b/>
          <w:spacing w:val="0"/>
          <w:sz w:val="24"/>
          <w:szCs w:val="24"/>
        </w:rPr>
        <w:t> </w:t>
      </w:r>
      <w:r>
        <w:rPr>
          <w:rFonts w:hint="default" w:ascii="Times New Roman" w:hAnsi="Times New Roman" w:cs="Times New Roman"/>
          <w:b w:val="0"/>
          <w:spacing w:val="0"/>
          <w:sz w:val="24"/>
          <w:szCs w:val="24"/>
        </w:rPr>
        <w:t>10 ? S ? 10000 1 ? R ? 1000000 1?size of each sample (in ppm) ? 1000</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bCs/>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cs="Times New Roman"/>
          <w:b/>
          <w:bCs/>
          <w:spacing w:val="0"/>
          <w:sz w:val="28"/>
          <w:szCs w:val="28"/>
          <w:lang w:val="en-US"/>
        </w:rPr>
      </w:pPr>
      <w:r>
        <w:rPr>
          <w:rFonts w:hint="default" w:ascii="Times New Roman" w:hAnsi="Times New Roman" w:cs="Times New Roman"/>
          <w:b/>
          <w:bCs/>
          <w:spacing w:val="0"/>
          <w:sz w:val="28"/>
          <w:szCs w:val="28"/>
        </w:rPr>
        <w:t>E</w:t>
      </w:r>
      <w:r>
        <w:rPr>
          <w:rFonts w:hint="default" w:cs="Times New Roman"/>
          <w:b/>
          <w:bCs/>
          <w:spacing w:val="0"/>
          <w:sz w:val="28"/>
          <w:szCs w:val="28"/>
          <w:lang w:val="en-US"/>
        </w:rPr>
        <w:t>xpected Output:</w:t>
      </w:r>
    </w:p>
    <w:p>
      <w:pPr>
        <w:pStyle w:val="8"/>
        <w:keepNext w:val="0"/>
        <w:keepLines w:val="0"/>
        <w:widowControl/>
        <w:suppressLineNumbers w:val="0"/>
        <w:spacing w:before="0" w:beforeAutospacing="0" w:after="120" w:afterAutospacing="0" w:line="240" w:lineRule="auto"/>
        <w:ind w:left="0" w:right="0"/>
        <w:jc w:val="both"/>
        <w:rPr>
          <w:rFonts w:hint="default" w:cs="Times New Roman"/>
          <w:b/>
          <w:bCs/>
          <w:spacing w:val="0"/>
          <w:sz w:val="28"/>
          <w:szCs w:val="28"/>
          <w:lang w:val="en-US"/>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Fonts w:hint="default" w:ascii="Times New Roman" w:hAnsi="Times New Roman" w:cs="Times New Roman"/>
          <w:b/>
          <w:bCs/>
          <w:spacing w:val="0"/>
          <w:sz w:val="28"/>
          <w:szCs w:val="28"/>
        </w:rPr>
        <w:t>Input:</w:t>
      </w:r>
      <w:r>
        <w:rPr>
          <w:rFonts w:hint="default" w:ascii="Times New Roman" w:hAnsi="Times New Roman" w:cs="Times New Roman"/>
          <w:b w:val="0"/>
          <w:spacing w:val="0"/>
          <w:sz w:val="28"/>
          <w:szCs w:val="28"/>
        </w:rPr>
        <w:t xml:space="preserve"> 10 2</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Fonts w:hint="default" w:ascii="Times New Roman" w:hAnsi="Times New Roman" w:cs="Times New Roman"/>
          <w:b w:val="0"/>
          <w:spacing w:val="0"/>
          <w:sz w:val="28"/>
          <w:szCs w:val="28"/>
        </w:rPr>
        <w:t>345 604 321 433 704 470 808 718 517 811</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Fonts w:hint="default" w:ascii="Times New Roman" w:hAnsi="Times New Roman" w:cs="Times New Roman"/>
          <w:b w:val="0"/>
          <w:spacing w:val="0"/>
          <w:sz w:val="28"/>
          <w:szCs w:val="28"/>
        </w:rPr>
        <w:t>300 350</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Fonts w:hint="default" w:ascii="Times New Roman" w:hAnsi="Times New Roman" w:cs="Times New Roman"/>
          <w:b w:val="0"/>
          <w:spacing w:val="0"/>
          <w:sz w:val="28"/>
          <w:szCs w:val="28"/>
        </w:rPr>
        <w:t>400 700</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Style w:val="12"/>
          <w:rFonts w:hint="default" w:ascii="Times New Roman" w:hAnsi="Times New Roman" w:cs="Times New Roman"/>
          <w:b/>
          <w:spacing w:val="0"/>
          <w:sz w:val="28"/>
          <w:szCs w:val="28"/>
        </w:rPr>
        <w:t>Output</w:t>
      </w:r>
      <w:r>
        <w:rPr>
          <w:rFonts w:hint="default" w:ascii="Times New Roman" w:hAnsi="Times New Roman" w:cs="Times New Roman"/>
          <w:b w:val="0"/>
          <w:spacing w:val="0"/>
          <w:sz w:val="28"/>
          <w:szCs w:val="28"/>
        </w:rPr>
        <w:t>: 2 4</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Style w:val="12"/>
          <w:rFonts w:hint="default" w:ascii="Times New Roman" w:hAnsi="Times New Roman" w:cs="Times New Roman"/>
          <w:b/>
          <w:spacing w:val="0"/>
          <w:sz w:val="28"/>
          <w:szCs w:val="28"/>
        </w:rPr>
        <w:t>Explanation:</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p>
    <w:p>
      <w:pPr>
        <w:pStyle w:val="8"/>
        <w:keepNext w:val="0"/>
        <w:keepLines w:val="0"/>
        <w:widowControl/>
        <w:suppressLineNumbers w:val="0"/>
        <w:spacing w:before="0" w:beforeAutospacing="0" w:after="120" w:afterAutospacing="0" w:line="240" w:lineRule="auto"/>
        <w:ind w:left="0" w:right="0"/>
        <w:jc w:val="both"/>
        <w:rPr>
          <w:rFonts w:hint="default" w:cs="Times New Roman"/>
          <w:b w:val="0"/>
          <w:spacing w:val="0"/>
          <w:sz w:val="24"/>
          <w:szCs w:val="24"/>
          <w:lang w:val="en-US"/>
        </w:rPr>
      </w:pPr>
      <w:r>
        <w:rPr>
          <w:rFonts w:hint="default" w:ascii="Times New Roman" w:hAnsi="Times New Roman" w:cs="Times New Roman"/>
          <w:b w:val="0"/>
          <w:spacing w:val="0"/>
          <w:sz w:val="24"/>
          <w:szCs w:val="24"/>
        </w:rPr>
        <w:t>There are 10 samples (S) and 2 ranges ( R ). The samples are 345, 604,811. The ranges are 300-350 and 400-700. There are 2 samples in the first range (345 and 321) and 4 samples in the second range (604, 433, 470, 517). Hence the two lines of the output are 2 and 4</w:t>
      </w:r>
      <w:r>
        <w:rPr>
          <w:rFonts w:hint="default" w:cs="Times New Roman"/>
          <w:b w:val="0"/>
          <w:spacing w:val="0"/>
          <w:sz w:val="24"/>
          <w:szCs w:val="24"/>
          <w:lang w:val="en-US"/>
        </w:rPr>
        <w:t>.</w:t>
      </w:r>
    </w:p>
    <w:p>
      <w:pPr>
        <w:pStyle w:val="8"/>
        <w:keepNext w:val="0"/>
        <w:keepLines w:val="0"/>
        <w:widowControl/>
        <w:suppressLineNumbers w:val="0"/>
        <w:spacing w:before="0" w:beforeAutospacing="0" w:after="120" w:afterAutospacing="0" w:line="240" w:lineRule="auto"/>
        <w:ind w:left="0" w:right="0"/>
        <w:jc w:val="both"/>
        <w:rPr>
          <w:rFonts w:hint="default" w:cs="Times New Roman"/>
          <w:b w:val="0"/>
          <w:spacing w:val="0"/>
          <w:sz w:val="24"/>
          <w:szCs w:val="24"/>
          <w:lang w:val="en-US"/>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b/>
          <w:bCs/>
          <w:i w:val="0"/>
          <w:caps w:val="0"/>
          <w:color w:val="000000"/>
          <w:spacing w:val="0"/>
          <w:sz w:val="28"/>
          <w:szCs w:val="28"/>
          <w:shd w:val="clear" w:color="auto" w:fill="FFFFFF"/>
          <w:lang w:val="en-US"/>
        </w:rPr>
      </w:pPr>
      <w:r>
        <w:rPr>
          <w:rFonts w:hint="default" w:eastAsia="sans-serif" w:cs="Times New Roman"/>
          <w:b/>
          <w:bCs/>
          <w:i w:val="0"/>
          <w:caps w:val="0"/>
          <w:color w:val="000000"/>
          <w:spacing w:val="0"/>
          <w:sz w:val="28"/>
          <w:szCs w:val="28"/>
          <w:shd w:val="clear" w:color="auto" w:fill="FFFFFF"/>
          <w:lang w:val="en-US"/>
        </w:rPr>
        <w:t>Concepts used to solve :-</w:t>
      </w:r>
    </w:p>
    <w:p>
      <w:pPr>
        <w:rPr>
          <w:rFonts w:hint="default" w:ascii="Times New Roman" w:hAnsi="Times New Roman" w:cs="Times New Roman"/>
          <w:color w:val="000000"/>
          <w:sz w:val="24"/>
          <w:szCs w:val="24"/>
          <w:lang w:val="en-US"/>
        </w:rPr>
      </w:pP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For loop and if else concepts are used.</w:t>
      </w:r>
    </w:p>
    <w:p>
      <w:pPr>
        <w:rPr>
          <w:rFonts w:hint="default" w:ascii="Times New Roman" w:hAnsi="Times New Roman" w:cs="Times New Roman"/>
          <w:color w:val="000000"/>
        </w:rPr>
      </w:pPr>
    </w:p>
    <w:p>
      <w:pPr>
        <w:rPr>
          <w:rFonts w:hint="default" w:ascii="Times New Roman" w:hAnsi="Times New Roman" w:cs="Times New Roman"/>
          <w:color w:val="000000"/>
        </w:rPr>
      </w:pPr>
    </w:p>
    <w:p>
      <w:pPr>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For loop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 </w:t>
      </w:r>
      <w:r>
        <w:rPr>
          <w:rFonts w:hint="default" w:ascii="Times New Roman" w:hAnsi="Times New Roman" w:cs="Times New Roman"/>
          <w:b/>
          <w:i w:val="0"/>
          <w:caps w:val="0"/>
          <w:color w:val="000000"/>
          <w:spacing w:val="0"/>
          <w:sz w:val="24"/>
          <w:szCs w:val="24"/>
        </w:rPr>
        <w:t>for</w:t>
      </w:r>
      <w:r>
        <w:rPr>
          <w:rFonts w:hint="default" w:ascii="Times New Roman" w:hAnsi="Times New Roman" w:cs="Times New Roman"/>
          <w:i w:val="0"/>
          <w:caps w:val="0"/>
          <w:color w:val="000000"/>
          <w:spacing w:val="0"/>
          <w:sz w:val="24"/>
          <w:szCs w:val="24"/>
        </w:rPr>
        <w:t> loop is a repetition control structure that allows you to efficiently write a loop that needs to execute a specific number of times.</w:t>
      </w:r>
    </w:p>
    <w:p>
      <w:pPr>
        <w:pStyle w:val="3"/>
        <w:keepNext w:val="0"/>
        <w:keepLines w:val="0"/>
        <w:widowControl/>
        <w:suppressLineNumbers w:val="0"/>
        <w:ind w:left="0" w:firstLine="0"/>
        <w:jc w:val="both"/>
        <w:rPr>
          <w:rFonts w:hint="default" w:ascii="Times New Roman" w:hAnsi="Times New Roman" w:cs="Times New Roman"/>
          <w:i w:val="0"/>
          <w:caps w:val="0"/>
          <w:spacing w:val="0"/>
          <w:sz w:val="24"/>
          <w:szCs w:val="24"/>
          <w:lang w:val="en-US"/>
        </w:rPr>
      </w:pPr>
      <w:r>
        <w:rPr>
          <w:rFonts w:hint="default" w:ascii="Times New Roman" w:hAnsi="Times New Roman" w:cs="Times New Roman"/>
          <w:i w:val="0"/>
          <w:caps w:val="0"/>
          <w:spacing w:val="0"/>
          <w:sz w:val="24"/>
          <w:szCs w:val="24"/>
        </w:rPr>
        <w:t>Syntax</w:t>
      </w:r>
      <w:r>
        <w:rPr>
          <w:rFonts w:hint="default" w:ascii="Times New Roman" w:hAnsi="Times New Roman" w:cs="Times New Roman"/>
          <w:i w:val="0"/>
          <w:caps w:val="0"/>
          <w:spacing w:val="0"/>
          <w:sz w:val="24"/>
          <w:szCs w:val="24"/>
          <w:lang w:val="en-US"/>
        </w:rPr>
        <w:t xml:space="preserve"> :</w:t>
      </w:r>
    </w:p>
    <w:p>
      <w:pPr>
        <w:pStyle w:val="3"/>
        <w:keepNext w:val="0"/>
        <w:keepLines w:val="0"/>
        <w:widowControl/>
        <w:suppressLineNumbers w:val="0"/>
        <w:ind w:left="0" w:firstLine="0"/>
        <w:jc w:val="both"/>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rPr>
        <w:t>The syntax of a for loop in C programming language is −</w:t>
      </w:r>
    </w:p>
    <w:p>
      <w:pPr>
        <w:rPr>
          <w:rFonts w:hint="default" w:ascii="Times New Roman" w:hAnsi="Times New Roman" w:cs="Times New Roman"/>
          <w:b w:val="0"/>
          <w:bCs w:val="0"/>
          <w:i w:val="0"/>
          <w:caps w:val="0"/>
          <w:color w:val="000000"/>
          <w:spacing w:val="0"/>
          <w:sz w:val="24"/>
          <w:szCs w:val="24"/>
        </w:rPr>
      </w:pPr>
    </w:p>
    <w:p>
      <w:pPr>
        <w:rPr>
          <w:rFonts w:hint="default" w:ascii="Times New Roman" w:hAnsi="Times New Roman" w:cs="Times New Roman"/>
          <w:b w:val="0"/>
          <w:bCs w:val="0"/>
          <w:i w:val="0"/>
          <w:caps w:val="0"/>
          <w:color w:val="000000"/>
          <w:spacing w:val="0"/>
          <w:sz w:val="24"/>
          <w:szCs w:val="24"/>
        </w:rPr>
      </w:pP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Fonts w:hint="default" w:ascii="Consolas" w:hAnsi="Consolas" w:eastAsia="Consolas" w:cs="Consolas"/>
          <w:i w:val="0"/>
          <w:caps w:val="0"/>
          <w:color w:val="A626A4"/>
          <w:spacing w:val="0"/>
          <w:sz w:val="16"/>
          <w:szCs w:val="16"/>
          <w:shd w:val="clear" w:color="auto" w:fill="F5F5F5"/>
        </w:rPr>
        <w:t>for</w:t>
      </w:r>
      <w:r>
        <w:rPr>
          <w:rStyle w:val="10"/>
          <w:rFonts w:hint="default" w:ascii="Consolas" w:hAnsi="Consolas" w:eastAsia="Consolas" w:cs="Consolas"/>
          <w:i w:val="0"/>
          <w:caps w:val="0"/>
          <w:color w:val="383A42"/>
          <w:spacing w:val="0"/>
          <w:sz w:val="16"/>
          <w:szCs w:val="16"/>
          <w:shd w:val="clear" w:color="auto" w:fill="F5F5F5"/>
        </w:rPr>
        <w:t xml:space="preserve"> (initializationStatement; testExpression; updateStatement)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 xml:space="preserve">    </w:t>
      </w:r>
      <w:r>
        <w:rPr>
          <w:rFonts w:hint="default" w:ascii="Consolas" w:hAnsi="Consolas" w:eastAsia="Consolas" w:cs="Consolas"/>
          <w:i w:val="0"/>
          <w:caps w:val="0"/>
          <w:color w:val="A0A1A7"/>
          <w:spacing w:val="0"/>
          <w:sz w:val="16"/>
          <w:szCs w:val="16"/>
          <w:shd w:val="clear" w:color="auto" w:fill="F5F5F5"/>
        </w:rPr>
        <w:t>// statements inside the body of loop</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rPr>
          <w:rFonts w:hint="default"/>
          <w:lang w:val="en-US"/>
        </w:rPr>
      </w:pPr>
    </w:p>
    <w:p>
      <w:pPr>
        <w:rPr>
          <w:rFonts w:hint="default" w:ascii="Times New Roman" w:hAnsi="Times New Roman" w:cs="Times New Roman"/>
          <w:b/>
          <w:bCs/>
          <w:sz w:val="28"/>
          <w:szCs w:val="28"/>
          <w:lang w:val="en-US"/>
        </w:rPr>
      </w:pPr>
    </w:p>
    <w:p>
      <w:pPr>
        <w:pStyle w:val="3"/>
        <w:keepNext w:val="0"/>
        <w:keepLines w:val="0"/>
        <w:widowControl/>
        <w:suppressLineNumbers w:val="0"/>
        <w:shd w:val="clear" w:color="auto" w:fill="FFFFFF"/>
        <w:spacing w:line="273" w:lineRule="atLeast"/>
        <w:ind w:left="0" w:firstLine="0"/>
        <w:rPr>
          <w:rFonts w:hint="default"/>
          <w:sz w:val="28"/>
          <w:szCs w:val="28"/>
        </w:rPr>
      </w:pPr>
      <w:r>
        <w:rPr>
          <w:rFonts w:hint="default" w:ascii="Times New Roman" w:hAnsi="Times New Roman" w:eastAsia="helvetica" w:cs="Times New Roman"/>
          <w:i w:val="0"/>
          <w:caps w:val="0"/>
          <w:color w:val="000000"/>
          <w:spacing w:val="0"/>
          <w:sz w:val="28"/>
          <w:szCs w:val="28"/>
          <w:shd w:val="clear" w:color="auto" w:fill="FFFFFF"/>
        </w:rPr>
        <w:t>If-else Statement</w:t>
      </w:r>
    </w:p>
    <w:p>
      <w:pPr>
        <w:pStyle w:val="8"/>
        <w:keepNext w:val="0"/>
        <w:keepLines w:val="0"/>
        <w:widowControl/>
        <w:suppressLineNumbers w:val="0"/>
        <w:shd w:val="clear" w:color="auto" w:fill="FFFFFF"/>
        <w:ind w:left="0" w:firstLine="420" w:firstLineChars="0"/>
        <w:jc w:val="both"/>
        <w:rPr>
          <w:rFonts w:hint="default" w:cs="Times New Roman"/>
          <w:i w:val="0"/>
          <w:caps w:val="0"/>
          <w:color w:val="000000"/>
          <w:spacing w:val="0"/>
          <w:sz w:val="24"/>
          <w:szCs w:val="24"/>
          <w:shd w:val="clear" w:color="auto" w:fill="FFFFFF"/>
          <w:lang w:val="en-US"/>
        </w:rPr>
      </w:pPr>
      <w:r>
        <w:rPr>
          <w:rFonts w:hint="default" w:ascii="Times New Roman" w:hAnsi="Times New Roman" w:cs="Times New Roman"/>
          <w:i w:val="0"/>
          <w:caps w:val="0"/>
          <w:color w:val="000000"/>
          <w:spacing w:val="0"/>
          <w:sz w:val="24"/>
          <w:szCs w:val="24"/>
          <w:shd w:val="clear" w:color="auto" w:fill="FFFFFF"/>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simult</w:t>
      </w:r>
      <w:r>
        <w:rPr>
          <w:rFonts w:hint="default" w:cs="Times New Roman"/>
          <w:i w:val="0"/>
          <w:caps w:val="0"/>
          <w:color w:val="000000"/>
          <w:spacing w:val="0"/>
          <w:sz w:val="24"/>
          <w:szCs w:val="24"/>
          <w:shd w:val="clear" w:color="auto" w:fill="FFFFFF"/>
          <w:lang w:val="en-US"/>
        </w:rPr>
        <w:t>a</w:t>
      </w:r>
      <w:r>
        <w:rPr>
          <w:rFonts w:hint="default" w:ascii="Times New Roman" w:hAnsi="Times New Roman" w:cs="Times New Roman"/>
          <w:i w:val="0"/>
          <w:caps w:val="0"/>
          <w:color w:val="000000"/>
          <w:spacing w:val="0"/>
          <w:sz w:val="24"/>
          <w:szCs w:val="24"/>
          <w:shd w:val="clear" w:color="auto" w:fill="FFFFFF"/>
        </w:rPr>
        <w:t>neously. Using if-else statement is always preferable since it always invokes an otherwise case with every if condition. The syntax of the if-else statement is given below</w:t>
      </w:r>
      <w:r>
        <w:rPr>
          <w:rFonts w:hint="default" w:cs="Times New Roman"/>
          <w:i w:val="0"/>
          <w:caps w:val="0"/>
          <w:color w:val="000000"/>
          <w:spacing w:val="0"/>
          <w:sz w:val="24"/>
          <w:szCs w:val="24"/>
          <w:shd w:val="clear" w:color="auto"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jc w:val="both"/>
        <w:rPr>
          <w:rFonts w:hint="default" w:ascii="Times New Roman" w:hAnsi="Times New Roman" w:cs="Times New Roman"/>
          <w:b/>
          <w:i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jc w:val="both"/>
        <w:rPr>
          <w:rFonts w:hint="default" w:ascii="Times New Roman" w:hAnsi="Times New Roman" w:cs="Times New Roman"/>
          <w:color w:val="000000"/>
          <w:sz w:val="24"/>
          <w:szCs w:val="24"/>
        </w:rPr>
      </w:pPr>
      <w:r>
        <w:rPr>
          <w:rFonts w:hint="default" w:ascii="Times New Roman" w:hAnsi="Times New Roman" w:cs="Times New Roman"/>
          <w:b/>
          <w:i w:val="0"/>
          <w:caps w:val="0"/>
          <w:color w:val="000000"/>
          <w:spacing w:val="0"/>
          <w:sz w:val="24"/>
          <w:szCs w:val="24"/>
        </w:rPr>
        <w:t>if</w:t>
      </w:r>
      <w:r>
        <w:rPr>
          <w:rFonts w:hint="default" w:ascii="Times New Roman" w:hAnsi="Times New Roman" w:cs="Times New Roman"/>
          <w:i w:val="0"/>
          <w:caps w:val="0"/>
          <w:color w:val="000000"/>
          <w:spacing w:val="0"/>
          <w:sz w:val="24"/>
          <w:szCs w:val="24"/>
        </w:rPr>
        <w:t>(expression){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true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w:t>
      </w:r>
      <w:r>
        <w:rPr>
          <w:rFonts w:hint="default" w:ascii="Times New Roman" w:hAnsi="Times New Roman" w:cs="Times New Roman"/>
          <w:b/>
          <w:i w:val="0"/>
          <w:caps w:val="0"/>
          <w:color w:val="000000"/>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false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pStyle w:val="8"/>
        <w:keepNext w:val="0"/>
        <w:keepLines w:val="0"/>
        <w:widowControl/>
        <w:suppressLineNumbers w:val="0"/>
        <w:spacing w:before="0" w:beforeAutospacing="0" w:after="120" w:afterAutospacing="0" w:line="240" w:lineRule="auto"/>
        <w:ind w:left="0" w:right="0"/>
        <w:jc w:val="left"/>
        <w:rPr>
          <w:rFonts w:hint="default" w:cs="Times New Roman"/>
          <w:b w:val="0"/>
          <w:spacing w:val="0"/>
          <w:sz w:val="28"/>
          <w:szCs w:val="28"/>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none"/>
          <w:lang w:val="en-US"/>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none"/>
          <w:lang w:val="en-US"/>
        </w:rPr>
        <w:t>3.2 Coding:</w:t>
      </w: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single"/>
          <w:lang w:val="en-US"/>
        </w:rPr>
      </w:pPr>
      <w:r>
        <w:drawing>
          <wp:inline distT="0" distB="0" distL="0" distR="0">
            <wp:extent cx="3268345" cy="4282440"/>
            <wp:effectExtent l="0" t="0" r="7620" b="0"/>
            <wp:docPr id="1037" name="Picture 6"/>
            <wp:cNvGraphicFramePr/>
            <a:graphic xmlns:a="http://schemas.openxmlformats.org/drawingml/2006/main">
              <a:graphicData uri="http://schemas.openxmlformats.org/drawingml/2006/picture">
                <pic:pic xmlns:pic="http://schemas.openxmlformats.org/drawingml/2006/picture">
                  <pic:nvPicPr>
                    <pic:cNvPr id="1037" name="Picture 6"/>
                    <pic:cNvPicPr/>
                  </pic:nvPicPr>
                  <pic:blipFill>
                    <a:blip r:embed="rId20" cstate="print"/>
                    <a:srcRect/>
                    <a:stretch>
                      <a:fillRect/>
                    </a:stretch>
                  </pic:blipFill>
                  <pic:spPr>
                    <a:xfrm>
                      <a:off x="0" y="0"/>
                      <a:ext cx="3268345" cy="4282440"/>
                    </a:xfrm>
                    <a:prstGeom prst="rect">
                      <a:avLst/>
                    </a:prstGeom>
                    <a:ln>
                      <a:noFill/>
                    </a:ln>
                  </pic:spPr>
                </pic:pic>
              </a:graphicData>
            </a:graphic>
          </wp:inline>
        </w:drawing>
      </w:r>
    </w:p>
    <w:p/>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3.3 OUTPUT:</w:t>
      </w:r>
    </w:p>
    <w:p/>
    <w:p/>
    <w:p/>
    <w:p>
      <w:r>
        <w:drawing>
          <wp:inline distT="0" distB="0" distL="0" distR="0">
            <wp:extent cx="3893820" cy="2011680"/>
            <wp:effectExtent l="0" t="0" r="7620" b="0"/>
            <wp:docPr id="1038" name="Picture 7"/>
            <wp:cNvGraphicFramePr/>
            <a:graphic xmlns:a="http://schemas.openxmlformats.org/drawingml/2006/main">
              <a:graphicData uri="http://schemas.openxmlformats.org/drawingml/2006/picture">
                <pic:pic xmlns:pic="http://schemas.openxmlformats.org/drawingml/2006/picture">
                  <pic:nvPicPr>
                    <pic:cNvPr id="1038" name="Picture 7"/>
                    <pic:cNvPicPr/>
                  </pic:nvPicPr>
                  <pic:blipFill>
                    <a:blip r:embed="rId21" cstate="print"/>
                    <a:srcRect/>
                    <a:stretch>
                      <a:fillRect/>
                    </a:stretch>
                  </pic:blipFill>
                  <pic:spPr>
                    <a:xfrm>
                      <a:off x="0" y="0"/>
                      <a:ext cx="3893820" cy="2011680"/>
                    </a:xfrm>
                    <a:prstGeom prst="rect">
                      <a:avLst/>
                    </a:prstGeom>
                    <a:ln>
                      <a:noFill/>
                    </a:ln>
                  </pic:spPr>
                </pic:pic>
              </a:graphicData>
            </a:graphic>
          </wp:inline>
        </w:drawing>
      </w:r>
    </w:p>
    <w:p>
      <w:pPr>
        <w:rPr>
          <w:rFonts w:hint="default"/>
          <w:lang w:val="en-US"/>
        </w:rPr>
      </w:pPr>
      <w:r>
        <w:rPr>
          <w:rFonts w:hint="default"/>
          <w:lang w:val="en-US"/>
        </w:rPr>
        <w:t xml:space="preserve">                  </w:t>
      </w:r>
    </w:p>
    <w:p>
      <w:pPr>
        <w:ind w:firstLine="1440" w:firstLineChars="6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Fig-3.3.1</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numPr>
          <w:ilvl w:val="0"/>
          <w:numId w:val="3"/>
        </w:numPr>
        <w:ind w:left="2520" w:leftChars="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PROBLEM-3</w:t>
      </w:r>
    </w:p>
    <w:p>
      <w:pPr>
        <w:numPr>
          <w:numId w:val="0"/>
        </w:numPr>
        <w:ind w:firstLine="1921" w:firstLineChars="600"/>
        <w:rPr>
          <w:rFonts w:hint="default" w:ascii="Times New Roman" w:hAnsi="Times New Roman" w:cs="Times New Roman"/>
          <w:b/>
          <w:bCs/>
          <w:sz w:val="32"/>
          <w:szCs w:val="32"/>
          <w:u w:val="none"/>
          <w:lang w:val="en-US"/>
        </w:rPr>
      </w:pPr>
      <w:r>
        <w:rPr>
          <w:rFonts w:hint="default" w:ascii="Times New Roman" w:hAnsi="Times New Roman" w:eastAsia="Arial" w:cs="Times New Roman"/>
          <w:b/>
          <w:bCs w:val="0"/>
          <w:i w:val="0"/>
          <w:caps w:val="0"/>
          <w:color w:val="000000"/>
          <w:spacing w:val="0"/>
          <w:kern w:val="0"/>
          <w:sz w:val="32"/>
          <w:szCs w:val="32"/>
          <w:shd w:val="clear" w:color="auto" w:fill="FFFFFF"/>
          <w:lang w:val="en-US" w:eastAsia="zh-CN"/>
        </w:rPr>
        <w:t>Milk Man and His Bottles</w:t>
      </w:r>
    </w:p>
    <w:p>
      <w:pPr>
        <w:numPr>
          <w:ilvl w:val="0"/>
          <w:numId w:val="0"/>
        </w:numPr>
        <w:rPr>
          <w:rFonts w:hint="default" w:ascii="Times New Roman" w:hAnsi="Times New Roman" w:cs="Times New Roman"/>
          <w:b/>
          <w:bCs/>
          <w:sz w:val="32"/>
          <w:szCs w:val="32"/>
          <w:u w:val="single"/>
          <w:lang w:val="en-US"/>
        </w:rPr>
      </w:pPr>
    </w:p>
    <w:p>
      <w:pPr>
        <w:rPr>
          <w:b/>
          <w:bCs w:val="0"/>
          <w:color w:val="000000"/>
        </w:rPr>
      </w:pPr>
      <w:r>
        <w:rPr>
          <w:rStyle w:val="11"/>
          <w:rFonts w:hint="default" w:ascii="Times New Roman" w:hAnsi="Times New Roman" w:cs="Times New Roman"/>
          <w:b/>
          <w:bCs/>
          <w:i w:val="0"/>
          <w:color w:val="000000"/>
          <w:sz w:val="28"/>
          <w:szCs w:val="28"/>
          <w:u w:val="none"/>
          <w:vertAlign w:val="baseline"/>
          <w:lang w:val="en-US"/>
        </w:rPr>
        <w:t>4</w:t>
      </w:r>
      <w:r>
        <w:rPr>
          <w:rStyle w:val="11"/>
          <w:rFonts w:hint="default" w:ascii="Times New Roman" w:hAnsi="Times New Roman" w:cs="Times New Roman"/>
          <w:b/>
          <w:bCs/>
          <w:i w:val="0"/>
          <w:color w:val="000000"/>
          <w:sz w:val="28"/>
          <w:szCs w:val="28"/>
          <w:u w:val="none"/>
          <w:vertAlign w:val="baseline"/>
        </w:rPr>
        <w:t>.1 Problem Statement:</w:t>
      </w:r>
      <w:r>
        <w:rPr>
          <w:rFonts w:hint="default" w:ascii="Times New Roman" w:hAnsi="Times New Roman" w:eastAsia="Arial" w:cs="Times New Roman"/>
          <w:b/>
          <w:bCs w:val="0"/>
          <w:i w:val="0"/>
          <w:caps w:val="0"/>
          <w:color w:val="000000"/>
          <w:spacing w:val="0"/>
          <w:kern w:val="0"/>
          <w:sz w:val="28"/>
          <w:szCs w:val="28"/>
          <w:shd w:val="clear" w:color="auto" w:fill="FFFFFF"/>
          <w:lang w:val="en-US" w:eastAsia="zh-CN"/>
        </w:rPr>
        <w:t> </w:t>
      </w:r>
    </w:p>
    <w:p/>
    <w:p>
      <w:pPr>
        <w:rPr>
          <w:rFonts w:hint="default" w:ascii="Times New Roman" w:hAnsi="Times New Roman" w:cs="Times New Roman"/>
          <w:b/>
          <w:bCs/>
          <w:lang w:val="en-US"/>
        </w:rPr>
      </w:pPr>
      <w:r>
        <w:rPr>
          <w:rFonts w:hint="default" w:ascii="Times New Roman" w:hAnsi="Times New Roman" w:cs="Times New Roman"/>
          <w:b/>
          <w:bCs/>
          <w:sz w:val="28"/>
          <w:szCs w:val="28"/>
          <w:lang w:val="en-US"/>
        </w:rPr>
        <w:t>Explanation :</w:t>
      </w:r>
      <w:r>
        <w:rPr>
          <w:rFonts w:hint="default" w:ascii="Times New Roman" w:hAnsi="Times New Roman" w:cs="Times New Roman"/>
          <w:b/>
          <w:bCs/>
          <w:lang w:val="en-US"/>
        </w:rPr>
        <w:t xml:space="preserve"> </w:t>
      </w:r>
    </w:p>
    <w:p>
      <w:pPr>
        <w:rPr>
          <w:rFonts w:hint="default" w:ascii="Times New Roman" w:hAnsi="Times New Roman" w:cs="Times New Roman"/>
          <w:b/>
          <w:bCs/>
          <w:lang w:val="en-US"/>
        </w:rPr>
      </w:pPr>
    </w:p>
    <w:p>
      <w:pPr>
        <w:jc w:val="both"/>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A Milkman serves milk in packaged bottles of varied sizes. The possible size of the bottles are {1, 5, 7 and 10} lit</w:t>
      </w:r>
      <w:r>
        <w:rPr>
          <w:rFonts w:hint="default" w:ascii="Times New Roman" w:hAnsi="Times New Roman" w:eastAsia="Arial" w:cs="Times New Roman"/>
          <w:b w:val="0"/>
          <w:i w:val="0"/>
          <w:caps w:val="0"/>
          <w:color w:val="333333"/>
          <w:spacing w:val="0"/>
          <w:sz w:val="28"/>
          <w:szCs w:val="28"/>
          <w:shd w:val="clear" w:color="auto" w:fill="FFFFFF"/>
          <w:lang w:val="en-US"/>
        </w:rPr>
        <w:t>ers</w:t>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 He wants to supply desired quantity using as less bottles as possible irrespective of the size. Your objective is to help him find the minimum number of bottles required to supply the given demand of milk.</w:t>
      </w:r>
    </w:p>
    <w:p>
      <w:pPr>
        <w:jc w:val="both"/>
        <w:rPr>
          <w:rFonts w:hint="default" w:ascii="Times New Roman" w:hAnsi="Times New Roman" w:eastAsia="Arial" w:cs="Times New Roman"/>
          <w:b/>
          <w:bCs/>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b/>
          <w:bCs/>
          <w:i w:val="0"/>
          <w:caps w:val="0"/>
          <w:color w:val="000000" w:themeColor="text1"/>
          <w:spacing w:val="0"/>
          <w:sz w:val="28"/>
          <w:szCs w:val="28"/>
          <w:shd w:val="clear" w:color="auto" w:fill="FFFFFF"/>
          <w14:textFill>
            <w14:solidFill>
              <w14:schemeClr w14:val="tx1"/>
            </w14:solidFill>
          </w14:textFill>
        </w:rPr>
        <w:t>Input Format:</w:t>
      </w:r>
    </w:p>
    <w:p>
      <w:pPr>
        <w:jc w:val="both"/>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First line contains number of test cases N</w:t>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Next N lines, each contain a positive integer Li which corresponds to the demand of milk.</w:t>
      </w:r>
    </w:p>
    <w:p>
      <w:pPr>
        <w:jc w:val="both"/>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b/>
          <w:bCs/>
          <w:i w:val="0"/>
          <w:caps w:val="0"/>
          <w:color w:val="000000" w:themeColor="text1"/>
          <w:spacing w:val="0"/>
          <w:sz w:val="28"/>
          <w:szCs w:val="28"/>
          <w:shd w:val="clear" w:color="auto" w:fill="FFFFFF"/>
          <w14:textFill>
            <w14:solidFill>
              <w14:schemeClr w14:val="tx1"/>
            </w14:solidFill>
          </w14:textFill>
        </w:rPr>
        <w:t>Output Format:</w:t>
      </w:r>
    </w:p>
    <w:p>
      <w:pPr>
        <w:jc w:val="both"/>
        <w:rPr>
          <w:rFonts w:hint="default" w:ascii="Times New Roman" w:hAnsi="Times New Roman" w:eastAsia="Arial" w:cs="Times New Roman"/>
          <w:i w:val="0"/>
          <w:caps w:val="0"/>
          <w:color w:val="000000" w:themeColor="text1"/>
          <w:spacing w:val="0"/>
          <w:sz w:val="24"/>
          <w:szCs w:val="24"/>
          <w:shd w:val="clear" w:color="auto" w:fill="FFFFFF"/>
          <w:lang w:val="en-US"/>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For each input Li, print the minimum number of bottles required to fulfill the demand</w:t>
      </w:r>
      <w:r>
        <w:rPr>
          <w:rFonts w:hint="default" w:ascii="Times New Roman" w:hAnsi="Times New Roman" w:eastAsia="Arial" w:cs="Times New Roman"/>
          <w:i w:val="0"/>
          <w:caps w:val="0"/>
          <w:color w:val="000000" w:themeColor="text1"/>
          <w:spacing w:val="0"/>
          <w:sz w:val="24"/>
          <w:szCs w:val="24"/>
          <w:shd w:val="clear" w:color="auto" w:fill="FFFFFF"/>
          <w:lang w:val="en-US"/>
          <w14:textFill>
            <w14:solidFill>
              <w14:schemeClr w14:val="tx1"/>
            </w14:solidFill>
          </w14:textFill>
        </w:rPr>
        <w:t>.</w:t>
      </w:r>
    </w:p>
    <w:p>
      <w:pPr>
        <w:jc w:val="both"/>
        <w:rPr>
          <w:rFonts w:hint="default" w:ascii="Times New Roman" w:hAnsi="Times New Roman" w:eastAsia="Arial" w:cs="Times New Roman"/>
          <w:b/>
          <w:bCs/>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b/>
          <w:bCs/>
          <w:i w:val="0"/>
          <w:caps w:val="0"/>
          <w:color w:val="000000" w:themeColor="text1"/>
          <w:spacing w:val="0"/>
          <w:sz w:val="24"/>
          <w:szCs w:val="24"/>
          <w:shd w:val="clear" w:color="auto" w:fill="FFFFFF"/>
          <w14:textFill>
            <w14:solidFill>
              <w14:schemeClr w14:val="tx1"/>
            </w14:solidFill>
          </w14:textFill>
        </w:rPr>
        <w:t>Constraints:</w:t>
      </w:r>
    </w:p>
    <w:p>
      <w:pPr>
        <w:jc w:val="both"/>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1 &lt;= N &lt;= 1000</w:t>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Li &gt; 0</w:t>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sz w:val="24"/>
          <w:szCs w:val="24"/>
          <w:shd w:val="clear" w:color="auto" w:fill="FFFFFF"/>
          <w14:textFill>
            <w14:solidFill>
              <w14:schemeClr w14:val="tx1"/>
            </w14:solidFill>
          </w14:textFill>
        </w:rPr>
        <w:t>1 &lt;= i &lt;= N</w:t>
      </w:r>
    </w:p>
    <w:p>
      <w:pPr>
        <w:rPr>
          <w:rFonts w:hint="default" w:ascii="Times New Roman" w:hAnsi="Times New Roman" w:eastAsia="Arial" w:cs="Times New Roman"/>
          <w:i w:val="0"/>
          <w:caps w:val="0"/>
          <w:color w:val="333333"/>
          <w:spacing w:val="0"/>
          <w:sz w:val="24"/>
          <w:szCs w:val="24"/>
          <w:shd w:val="clear" w:color="auto" w:fill="FFFFFF"/>
        </w:rPr>
      </w:pPr>
    </w:p>
    <w:p>
      <w:pPr>
        <w:keepNext w:val="0"/>
        <w:keepLines w:val="0"/>
        <w:widowControl/>
        <w:suppressLineNumbers w:val="0"/>
        <w:shd w:val="clear" w:color="auto" w:fill="FFFFFF"/>
        <w:spacing w:before="0" w:beforeAutospacing="0" w:after="0" w:afterAutospacing="0" w:line="264" w:lineRule="atLeast"/>
        <w:ind w:left="0" w:right="0" w:firstLine="0"/>
        <w:jc w:val="both"/>
        <w:rPr>
          <w:rFonts w:hint="default" w:ascii="Times New Roman" w:hAnsi="Times New Roman" w:eastAsia="Arial" w:cs="Times New Roman"/>
          <w:b w:val="0"/>
          <w:i w:val="0"/>
          <w:caps w:val="0"/>
          <w:color w:val="333333"/>
          <w:spacing w:val="0"/>
          <w:sz w:val="28"/>
          <w:szCs w:val="28"/>
          <w:lang w:val="en-US"/>
        </w:rPr>
      </w:pPr>
      <w:r>
        <w:rPr>
          <w:rFonts w:hint="default" w:ascii="Times New Roman" w:hAnsi="Times New Roman" w:eastAsia="Arial" w:cs="Times New Roman"/>
          <w:b/>
          <w:i w:val="0"/>
          <w:caps w:val="0"/>
          <w:color w:val="333333"/>
          <w:spacing w:val="0"/>
          <w:kern w:val="0"/>
          <w:sz w:val="28"/>
          <w:szCs w:val="28"/>
          <w:shd w:val="clear" w:color="auto" w:fill="FFFFFF"/>
          <w:lang w:val="en-US" w:eastAsia="zh-CN"/>
        </w:rPr>
        <w:t>Sample Input and Output :</w:t>
      </w:r>
    </w:p>
    <w:p>
      <w:pPr>
        <w:rPr>
          <w:rFonts w:hint="default" w:ascii="Times New Roman" w:hAnsi="Times New Roman" w:cs="Times New Roman"/>
          <w:sz w:val="24"/>
          <w:szCs w:val="24"/>
        </w:rPr>
      </w:pPr>
    </w:p>
    <w:tbl>
      <w:tblPr>
        <w:tblStyle w:val="13"/>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668"/>
        <w:gridCol w:w="2835"/>
        <w:gridCol w:w="3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608" w:type="dxa"/>
            <w:shd w:val="clear" w:color="auto" w:fill="FFFFFF"/>
            <w:vAlign w:val="center"/>
          </w:tcPr>
          <w:p>
            <w:pPr>
              <w:keepNext w:val="0"/>
              <w:keepLines w:val="0"/>
              <w:widowControl/>
              <w:suppressLineNumbers w:val="0"/>
              <w:spacing w:line="264" w:lineRule="atLeast"/>
              <w:jc w:val="both"/>
              <w:rPr>
                <w:rFonts w:hint="default" w:ascii="Times New Roman" w:hAnsi="Times New Roman" w:eastAsia="Arial" w:cs="Times New Roman"/>
                <w:color w:val="333333"/>
                <w:sz w:val="28"/>
                <w:szCs w:val="28"/>
              </w:rPr>
            </w:pPr>
            <w:r>
              <w:rPr>
                <w:rFonts w:hint="default" w:ascii="Times New Roman" w:hAnsi="Times New Roman" w:eastAsia="Arial" w:cs="Times New Roman"/>
                <w:b/>
                <w:color w:val="333333"/>
                <w:kern w:val="0"/>
                <w:sz w:val="28"/>
                <w:szCs w:val="28"/>
                <w:lang w:val="en-US" w:eastAsia="zh-CN"/>
              </w:rPr>
              <w:t>S.No.</w:t>
            </w:r>
          </w:p>
        </w:tc>
        <w:tc>
          <w:tcPr>
            <w:tcW w:w="2835"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b/>
                <w:color w:val="333333"/>
                <w:kern w:val="0"/>
                <w:sz w:val="28"/>
                <w:szCs w:val="28"/>
                <w:lang w:val="en-US" w:eastAsia="zh-CN"/>
              </w:rPr>
              <w:t>Input</w:t>
            </w:r>
          </w:p>
        </w:tc>
        <w:tc>
          <w:tcPr>
            <w:tcW w:w="0" w:type="auto"/>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b/>
                <w:color w:val="333333"/>
                <w:kern w:val="0"/>
                <w:sz w:val="28"/>
                <w:szCs w:val="28"/>
                <w:lang w:val="en-US" w:eastAsia="zh-CN"/>
              </w:rPr>
              <w:t>Output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608"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color w:val="333333"/>
                <w:kern w:val="0"/>
                <w:sz w:val="28"/>
                <w:szCs w:val="28"/>
                <w:lang w:val="en-US" w:eastAsia="zh-CN"/>
              </w:rPr>
              <w:t>1</w:t>
            </w:r>
          </w:p>
        </w:tc>
        <w:tc>
          <w:tcPr>
            <w:tcW w:w="2835"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r>
              <w:rPr>
                <w:rFonts w:hint="default" w:ascii="Times New Roman" w:hAnsi="Times New Roman" w:eastAsia="Arial" w:cs="Times New Roman"/>
                <w:color w:val="333333"/>
                <w:kern w:val="0"/>
                <w:sz w:val="28"/>
                <w:szCs w:val="28"/>
                <w:lang w:val="en-US" w:eastAsia="zh-CN"/>
              </w:rPr>
              <w:t>2</w:t>
            </w:r>
          </w:p>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r>
              <w:rPr>
                <w:rFonts w:hint="default" w:ascii="Times New Roman" w:hAnsi="Times New Roman" w:eastAsia="Arial" w:cs="Times New Roman"/>
                <w:color w:val="333333"/>
                <w:kern w:val="0"/>
                <w:sz w:val="28"/>
                <w:szCs w:val="28"/>
                <w:lang w:val="en-US" w:eastAsia="zh-CN"/>
              </w:rPr>
              <w:t>17</w:t>
            </w:r>
          </w:p>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color w:val="333333"/>
                <w:kern w:val="0"/>
                <w:sz w:val="28"/>
                <w:szCs w:val="28"/>
                <w:lang w:val="en-US" w:eastAsia="zh-CN"/>
              </w:rPr>
              <w:t>65</w:t>
            </w:r>
          </w:p>
        </w:tc>
        <w:tc>
          <w:tcPr>
            <w:tcW w:w="3000" w:type="dxa"/>
            <w:shd w:val="clear" w:color="auto" w:fill="FFFFFF"/>
            <w:vAlign w:val="center"/>
          </w:tcPr>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p>
          <w:p>
            <w:pPr>
              <w:keepNext w:val="0"/>
              <w:keepLines w:val="0"/>
              <w:widowControl/>
              <w:suppressLineNumbers w:val="0"/>
              <w:spacing w:line="264" w:lineRule="atLeast"/>
              <w:jc w:val="center"/>
              <w:rPr>
                <w:rFonts w:hint="default" w:ascii="Times New Roman" w:hAnsi="Times New Roman" w:eastAsia="Arial" w:cs="Times New Roman"/>
                <w:color w:val="333333"/>
                <w:kern w:val="0"/>
                <w:sz w:val="28"/>
                <w:szCs w:val="28"/>
                <w:lang w:val="en-US" w:eastAsia="zh-CN"/>
              </w:rPr>
            </w:pPr>
            <w:r>
              <w:rPr>
                <w:rFonts w:hint="default" w:ascii="Times New Roman" w:hAnsi="Times New Roman" w:eastAsia="Arial" w:cs="Times New Roman"/>
                <w:color w:val="333333"/>
                <w:kern w:val="0"/>
                <w:sz w:val="28"/>
                <w:szCs w:val="28"/>
                <w:lang w:val="en-US" w:eastAsia="zh-CN"/>
              </w:rPr>
              <w:t xml:space="preserve">2 </w:t>
            </w:r>
          </w:p>
          <w:p>
            <w:pPr>
              <w:keepNext w:val="0"/>
              <w:keepLines w:val="0"/>
              <w:widowControl/>
              <w:suppressLineNumbers w:val="0"/>
              <w:spacing w:line="264" w:lineRule="atLeast"/>
              <w:jc w:val="center"/>
              <w:rPr>
                <w:rFonts w:hint="default" w:ascii="Times New Roman" w:hAnsi="Times New Roman" w:eastAsia="Arial" w:cs="Times New Roman"/>
                <w:color w:val="333333"/>
                <w:sz w:val="28"/>
                <w:szCs w:val="28"/>
              </w:rPr>
            </w:pPr>
            <w:r>
              <w:rPr>
                <w:rFonts w:hint="default" w:ascii="Times New Roman" w:hAnsi="Times New Roman" w:eastAsia="Arial" w:cs="Times New Roman"/>
                <w:color w:val="333333"/>
                <w:kern w:val="0"/>
                <w:sz w:val="28"/>
                <w:szCs w:val="28"/>
                <w:lang w:val="en-US" w:eastAsia="zh-CN"/>
              </w:rPr>
              <w:t>7</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8"/>
          <w:szCs w:val="28"/>
        </w:rPr>
      </w:pPr>
    </w:p>
    <w:p>
      <w:pPr>
        <w:keepNext w:val="0"/>
        <w:keepLines w:val="0"/>
        <w:widowControl/>
        <w:suppressLineNumbers w:val="0"/>
        <w:shd w:val="clear" w:color="auto" w:fill="FFFFFF"/>
        <w:spacing w:before="0" w:beforeAutospacing="0" w:after="0" w:afterAutospacing="0"/>
        <w:ind w:left="0" w:right="0" w:firstLine="0"/>
        <w:jc w:val="left"/>
        <w:rPr>
          <w:rFonts w:hint="default" w:ascii="Times New Roman" w:hAnsi="Times New Roman" w:eastAsia="Arial" w:cs="Times New Roman"/>
          <w:b/>
          <w:bCs/>
          <w:i w:val="0"/>
          <w:caps w:val="0"/>
          <w:color w:val="000000" w:themeColor="text1"/>
          <w:spacing w:val="0"/>
          <w:kern w:val="0"/>
          <w:sz w:val="28"/>
          <w:szCs w:val="28"/>
          <w:shd w:val="clear" w:color="auto" w:fill="FFFFFF"/>
          <w:lang w:val="en-US" w:eastAsia="zh-CN"/>
          <w14:textFill>
            <w14:solidFill>
              <w14:schemeClr w14:val="tx1"/>
            </w14:solidFill>
          </w14:textFill>
        </w:rPr>
      </w:pPr>
      <w:r>
        <w:rPr>
          <w:rFonts w:hint="default" w:ascii="Times New Roman" w:hAnsi="Times New Roman" w:eastAsia="Arial" w:cs="Times New Roman"/>
          <w:b/>
          <w:bCs/>
          <w:i w:val="0"/>
          <w:caps w:val="0"/>
          <w:color w:val="000000" w:themeColor="text1"/>
          <w:spacing w:val="0"/>
          <w:kern w:val="0"/>
          <w:sz w:val="28"/>
          <w:szCs w:val="28"/>
          <w:shd w:val="clear" w:color="auto" w:fill="FFFFFF"/>
          <w:lang w:val="en-US" w:eastAsia="zh-CN"/>
          <w14:textFill>
            <w14:solidFill>
              <w14:schemeClr w14:val="tx1"/>
            </w14:solidFill>
          </w14:textFill>
        </w:rPr>
        <w:t>Explanation:</w:t>
      </w:r>
    </w:p>
    <w:p>
      <w:pPr>
        <w:keepNext w:val="0"/>
        <w:keepLines w:val="0"/>
        <w:widowControl/>
        <w:suppressLineNumbers w:val="0"/>
        <w:shd w:val="clear" w:color="auto" w:fill="FFFFFF"/>
        <w:spacing w:before="0" w:beforeAutospacing="0" w:after="0" w:afterAutospacing="0"/>
        <w:ind w:left="0" w:right="0" w:firstLine="0"/>
        <w:jc w:val="left"/>
        <w:rPr>
          <w:rFonts w:hint="default" w:ascii="Times New Roman" w:hAnsi="Times New Roman" w:eastAsia="Arial" w:cs="Times New Roman"/>
          <w:i w:val="0"/>
          <w:caps w:val="0"/>
          <w:color w:val="0D0D0D" w:themeColor="text1" w:themeTint="F2"/>
          <w:spacing w:val="0"/>
          <w:kern w:val="0"/>
          <w:sz w:val="24"/>
          <w:szCs w:val="24"/>
          <w:shd w:val="clear" w:color="auto" w:fill="FFFFFF"/>
          <w:lang w:val="en-US" w:eastAsia="zh-CN"/>
          <w14:textFill>
            <w14:solidFill>
              <w14:schemeClr w14:val="tx1">
                <w14:lumMod w14:val="95000"/>
                <w14:lumOff w14:val="5000"/>
              </w14:schemeClr>
            </w14:solidFill>
          </w14:textFill>
        </w:rPr>
      </w:pPr>
      <w:r>
        <w:rPr>
          <w:rFonts w:hint="default" w:ascii="Times New Roman" w:hAnsi="Times New Roman" w:eastAsia="Arial" w:cs="Times New Roman"/>
          <w:i w:val="0"/>
          <w:caps w:val="0"/>
          <w:color w:val="0D0D0D" w:themeColor="text1" w:themeTint="F2"/>
          <w:spacing w:val="0"/>
          <w:kern w:val="0"/>
          <w:sz w:val="28"/>
          <w:szCs w:val="28"/>
          <w:shd w:val="clear" w:color="auto" w:fill="FFFFFF"/>
          <w:lang w:val="en-US" w:eastAsia="zh-CN"/>
          <w14:textFill>
            <w14:solidFill>
              <w14:schemeClr w14:val="tx1">
                <w14:lumMod w14:val="95000"/>
                <w14:lumOff w14:val="5000"/>
              </w14:schemeClr>
            </w14:solidFill>
          </w14:textFill>
        </w:rPr>
        <w:br w:type="textWrapping"/>
      </w:r>
      <w:r>
        <w:rPr>
          <w:rFonts w:hint="default" w:ascii="Times New Roman" w:hAnsi="Times New Roman" w:eastAsia="Arial" w:cs="Times New Roman"/>
          <w:i w:val="0"/>
          <w:caps w:val="0"/>
          <w:color w:val="0D0D0D" w:themeColor="text1" w:themeTint="F2"/>
          <w:spacing w:val="0"/>
          <w:kern w:val="0"/>
          <w:sz w:val="24"/>
          <w:szCs w:val="24"/>
          <w:shd w:val="clear" w:color="auto" w:fill="FFFFFF"/>
          <w:lang w:val="en-US" w:eastAsia="zh-CN"/>
          <w14:textFill>
            <w14:solidFill>
              <w14:schemeClr w14:val="tx1">
                <w14:lumMod w14:val="95000"/>
                <w14:lumOff w14:val="5000"/>
              </w14:schemeClr>
            </w14:solidFill>
          </w14:textFill>
        </w:rPr>
        <w:t>Number of test cases is 2</w:t>
      </w:r>
      <w:r>
        <w:rPr>
          <w:rFonts w:hint="default" w:ascii="Times New Roman" w:hAnsi="Times New Roman" w:eastAsia="Arial" w:cs="Times New Roman"/>
          <w:i w:val="0"/>
          <w:caps w:val="0"/>
          <w:color w:val="0D0D0D" w:themeColor="text1" w:themeTint="F2"/>
          <w:spacing w:val="0"/>
          <w:kern w:val="0"/>
          <w:sz w:val="24"/>
          <w:szCs w:val="24"/>
          <w:shd w:val="clear" w:color="auto" w:fill="FFFFFF"/>
          <w:lang w:val="en-US" w:eastAsia="zh-CN"/>
          <w14:textFill>
            <w14:solidFill>
              <w14:schemeClr w14:val="tx1">
                <w14:lumMod w14:val="95000"/>
                <w14:lumOff w14:val="5000"/>
              </w14:schemeClr>
            </w14:solidFill>
          </w14:textFill>
        </w:rPr>
        <w:br w:type="textWrapping"/>
      </w:r>
      <w:r>
        <w:rPr>
          <w:rFonts w:hint="default" w:ascii="Times New Roman" w:hAnsi="Times New Roman" w:eastAsia="Arial" w:cs="Times New Roman"/>
          <w:i w:val="0"/>
          <w:caps w:val="0"/>
          <w:color w:val="0D0D0D" w:themeColor="text1" w:themeTint="F2"/>
          <w:spacing w:val="0"/>
          <w:kern w:val="0"/>
          <w:sz w:val="24"/>
          <w:szCs w:val="24"/>
          <w:shd w:val="clear" w:color="auto" w:fill="FFFFFF"/>
          <w:lang w:val="en-US" w:eastAsia="zh-CN"/>
          <w14:textFill>
            <w14:solidFill>
              <w14:schemeClr w14:val="tx1">
                <w14:lumMod w14:val="95000"/>
                <w14:lumOff w14:val="5000"/>
              </w14:schemeClr>
            </w14:solidFill>
          </w14:textFill>
        </w:rPr>
        <w:t>1. In first test case, demand of milk is 17 liters which can be supplied using minimum of 2 bottles as follows :</w:t>
      </w:r>
    </w:p>
    <w:p>
      <w:pPr>
        <w:rPr>
          <w:rFonts w:hint="default" w:ascii="Times New Roman" w:hAnsi="Times New Roman" w:eastAsia="Arial" w:cs="Times New Roman"/>
          <w:i w:val="0"/>
          <w:caps w:val="0"/>
          <w:color w:val="0D0D0D" w:themeColor="text1" w:themeTint="F2"/>
          <w:spacing w:val="0"/>
          <w:kern w:val="0"/>
          <w:sz w:val="24"/>
          <w:szCs w:val="24"/>
          <w:shd w:val="clear" w:color="auto" w:fill="FFFFFF"/>
          <w:lang w:val="en-US" w:eastAsia="zh-CN"/>
          <w14:textFill>
            <w14:solidFill>
              <w14:schemeClr w14:val="tx1">
                <w14:lumMod w14:val="95000"/>
                <w14:lumOff w14:val="5000"/>
              </w14:schemeClr>
            </w14:solidFill>
          </w14:textFill>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20" w:leftChars="0" w:right="0" w:rightChars="0" w:hanging="420" w:firstLineChars="0"/>
        <w:jc w:val="both"/>
        <w:rPr>
          <w:rFonts w:hint="default"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hint="default" w:ascii="Times New Roman" w:hAnsi="Times New Roman" w:eastAsia="Arial" w:cs="Times New Roman"/>
          <w:b w:val="0"/>
          <w:i w:val="0"/>
          <w:caps w:val="0"/>
          <w:color w:val="0D0D0D" w:themeColor="text1" w:themeTint="F2"/>
          <w:spacing w:val="0"/>
          <w:sz w:val="28"/>
          <w:szCs w:val="28"/>
          <w:shd w:val="clear" w:color="auto" w:fill="FFFFFF"/>
          <w14:textFill>
            <w14:solidFill>
              <w14:schemeClr w14:val="tx1">
                <w14:lumMod w14:val="95000"/>
                <w14:lumOff w14:val="5000"/>
              </w14:schemeClr>
            </w14:solidFill>
          </w14:textFill>
        </w:rPr>
        <w:t>1 x 10 lit</w:t>
      </w:r>
      <w:r>
        <w:rPr>
          <w:rFonts w:hint="default" w:ascii="Times New Roman" w:hAnsi="Times New Roman" w:eastAsia="Arial" w:cs="Times New Roman"/>
          <w:b w:val="0"/>
          <w:i w:val="0"/>
          <w:caps w:val="0"/>
          <w:color w:val="0D0D0D" w:themeColor="text1" w:themeTint="F2"/>
          <w:spacing w:val="0"/>
          <w:sz w:val="28"/>
          <w:szCs w:val="28"/>
          <w:shd w:val="clear" w:color="auto" w:fill="FFFFFF"/>
          <w:lang w:val="en-US"/>
          <w14:textFill>
            <w14:solidFill>
              <w14:schemeClr w14:val="tx1">
                <w14:lumMod w14:val="95000"/>
                <w14:lumOff w14:val="5000"/>
              </w14:schemeClr>
            </w14:solidFill>
          </w14:textFill>
        </w:rPr>
        <w:t>ers</w:t>
      </w:r>
      <w:r>
        <w:rPr>
          <w:rFonts w:hint="default" w:ascii="Times New Roman" w:hAnsi="Times New Roman" w:eastAsia="Arial" w:cs="Times New Roman"/>
          <w:b w:val="0"/>
          <w:i w:val="0"/>
          <w:caps w:val="0"/>
          <w:color w:val="0D0D0D" w:themeColor="text1" w:themeTint="F2"/>
          <w:spacing w:val="0"/>
          <w:sz w:val="28"/>
          <w:szCs w:val="28"/>
          <w:shd w:val="clear" w:color="auto" w:fill="FFFFFF"/>
          <w14:textFill>
            <w14:solidFill>
              <w14:schemeClr w14:val="tx1">
                <w14:lumMod w14:val="95000"/>
                <w14:lumOff w14:val="5000"/>
              </w14:schemeClr>
            </w14:solidFill>
          </w14:textFill>
        </w:rPr>
        <w:t xml:space="preserve"> </w:t>
      </w:r>
      <w:r>
        <w:rPr>
          <w:rFonts w:hint="default" w:ascii="Times New Roman" w:hAnsi="Times New Roman" w:eastAsia="Arial" w:cs="Times New Roman"/>
          <w:b w:val="0"/>
          <w:i w:val="0"/>
          <w:caps w:val="0"/>
          <w:color w:val="0D0D0D" w:themeColor="text1" w:themeTint="F2"/>
          <w:spacing w:val="0"/>
          <w:sz w:val="28"/>
          <w:szCs w:val="28"/>
          <w:shd w:val="clear" w:color="auto" w:fill="FFFFFF"/>
          <w:lang w:val="en-US"/>
          <w14:textFill>
            <w14:solidFill>
              <w14:schemeClr w14:val="tx1">
                <w14:lumMod w14:val="95000"/>
                <w14:lumOff w14:val="5000"/>
              </w14:schemeClr>
            </w14:solidFill>
          </w14:textFill>
        </w:rPr>
        <w:t xml:space="preserve"> </w:t>
      </w:r>
      <w:r>
        <w:rPr>
          <w:rFonts w:hint="default" w:ascii="Times New Roman" w:hAnsi="Times New Roman" w:eastAsia="Arial" w:cs="Times New Roman"/>
          <w:b w:val="0"/>
          <w:i w:val="0"/>
          <w:caps w:val="0"/>
          <w:color w:val="0D0D0D" w:themeColor="text1" w:themeTint="F2"/>
          <w:spacing w:val="0"/>
          <w:sz w:val="28"/>
          <w:szCs w:val="28"/>
          <w:shd w:val="clear" w:color="auto" w:fill="FFFFFF"/>
          <w14:textFill>
            <w14:solidFill>
              <w14:schemeClr w14:val="tx1">
                <w14:lumMod w14:val="95000"/>
                <w14:lumOff w14:val="5000"/>
              </w14:schemeClr>
            </w14:solidFill>
          </w14:textFill>
        </w:rPr>
        <w:t>and</w:t>
      </w:r>
    </w:p>
    <w:p>
      <w:pPr>
        <w:numPr>
          <w:ilvl w:val="0"/>
          <w:numId w:val="4"/>
        </w:numPr>
        <w:ind w:left="420" w:leftChars="0" w:hanging="420" w:firstLineChars="0"/>
        <w:rPr>
          <w:rFonts w:hint="default" w:ascii="Times New Roman" w:hAnsi="Times New Roman" w:eastAsia="Arial" w:cs="Times New Roman"/>
          <w:b w:val="0"/>
          <w:i w:val="0"/>
          <w:caps w:val="0"/>
          <w:color w:val="0D0D0D" w:themeColor="text1" w:themeTint="F2"/>
          <w:spacing w:val="0"/>
          <w:sz w:val="28"/>
          <w:szCs w:val="28"/>
          <w:shd w:val="clear" w:color="auto" w:fill="FFFFFF"/>
          <w14:textFill>
            <w14:solidFill>
              <w14:schemeClr w14:val="tx1">
                <w14:lumMod w14:val="95000"/>
                <w14:lumOff w14:val="5000"/>
              </w14:schemeClr>
            </w14:solidFill>
          </w14:textFill>
        </w:rPr>
      </w:pPr>
      <w:r>
        <w:rPr>
          <w:rFonts w:hint="default" w:ascii="Times New Roman" w:hAnsi="Times New Roman" w:eastAsia="Arial" w:cs="Times New Roman"/>
          <w:b w:val="0"/>
          <w:i w:val="0"/>
          <w:caps w:val="0"/>
          <w:color w:val="0D0D0D" w:themeColor="text1" w:themeTint="F2"/>
          <w:spacing w:val="0"/>
          <w:sz w:val="28"/>
          <w:szCs w:val="28"/>
          <w:shd w:val="clear" w:color="auto" w:fill="FFFFFF"/>
          <w14:textFill>
            <w14:solidFill>
              <w14:schemeClr w14:val="tx1">
                <w14:lumMod w14:val="95000"/>
                <w14:lumOff w14:val="5000"/>
              </w14:schemeClr>
            </w14:solidFill>
          </w14:textFill>
        </w:rPr>
        <w:t>1 x 7 lit</w:t>
      </w:r>
      <w:r>
        <w:rPr>
          <w:rFonts w:hint="default" w:ascii="Times New Roman" w:hAnsi="Times New Roman" w:eastAsia="Arial" w:cs="Times New Roman"/>
          <w:b w:val="0"/>
          <w:i w:val="0"/>
          <w:caps w:val="0"/>
          <w:color w:val="0D0D0D" w:themeColor="text1" w:themeTint="F2"/>
          <w:spacing w:val="0"/>
          <w:sz w:val="28"/>
          <w:szCs w:val="28"/>
          <w:shd w:val="clear" w:color="auto" w:fill="FFFFFF"/>
          <w:lang w:val="en-US"/>
          <w14:textFill>
            <w14:solidFill>
              <w14:schemeClr w14:val="tx1">
                <w14:lumMod w14:val="95000"/>
                <w14:lumOff w14:val="5000"/>
              </w14:schemeClr>
            </w14:solidFill>
          </w14:textFill>
        </w:rPr>
        <w:t>ers</w:t>
      </w:r>
    </w:p>
    <w:p>
      <w:pPr>
        <w:numPr>
          <w:ilvl w:val="0"/>
          <w:numId w:val="0"/>
        </w:numPr>
        <w:ind w:leftChars="0"/>
        <w:rPr>
          <w:rFonts w:hint="default" w:ascii="Times New Roman" w:hAnsi="Times New Roman" w:eastAsia="Arial" w:cs="Times New Roman"/>
          <w:i w:val="0"/>
          <w:caps w:val="0"/>
          <w:color w:val="000000" w:themeColor="text1"/>
          <w:spacing w:val="0"/>
          <w:kern w:val="0"/>
          <w:sz w:val="24"/>
          <w:szCs w:val="24"/>
          <w:shd w:val="clear" w:color="auto" w:fill="FFFFFF"/>
          <w:lang w:val="en-US" w:eastAsia="zh-CN"/>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shd w:val="clear" w:color="auto" w:fill="FFFFFF"/>
          <w:lang w:val="en-US" w:eastAsia="zh-CN"/>
          <w14:textFill>
            <w14:solidFill>
              <w14:schemeClr w14:val="tx1"/>
            </w14:solidFill>
          </w14:textFill>
        </w:rPr>
        <w:br w:type="textWrapping"/>
      </w:r>
      <w:r>
        <w:rPr>
          <w:rFonts w:hint="default" w:ascii="Times New Roman" w:hAnsi="Times New Roman" w:eastAsia="Arial" w:cs="Times New Roman"/>
          <w:i w:val="0"/>
          <w:caps w:val="0"/>
          <w:color w:val="000000" w:themeColor="text1"/>
          <w:spacing w:val="0"/>
          <w:kern w:val="0"/>
          <w:sz w:val="24"/>
          <w:szCs w:val="24"/>
          <w:shd w:val="clear" w:color="auto" w:fill="FFFFFF"/>
          <w:lang w:val="en-US" w:eastAsia="zh-CN"/>
          <w14:textFill>
            <w14:solidFill>
              <w14:schemeClr w14:val="tx1"/>
            </w14:solidFill>
          </w14:textFill>
        </w:rPr>
        <w:t>2. In second test case, demand of milk is 65 lit</w:t>
      </w:r>
      <w:r>
        <w:rPr>
          <w:rFonts w:hint="default" w:ascii="Times New Roman" w:hAnsi="Times New Roman" w:eastAsia="Arial" w:cs="Times New Roman"/>
          <w:b w:val="0"/>
          <w:i w:val="0"/>
          <w:caps w:val="0"/>
          <w:color w:val="333333"/>
          <w:spacing w:val="0"/>
          <w:sz w:val="28"/>
          <w:szCs w:val="28"/>
          <w:shd w:val="clear" w:color="auto" w:fill="FFFFFF"/>
          <w:lang w:val="en-US"/>
        </w:rPr>
        <w:t>ers</w:t>
      </w:r>
      <w:r>
        <w:rPr>
          <w:rFonts w:hint="default" w:ascii="Times New Roman" w:hAnsi="Times New Roman" w:eastAsia="Arial" w:cs="Times New Roman"/>
          <w:i w:val="0"/>
          <w:caps w:val="0"/>
          <w:color w:val="000000" w:themeColor="text1"/>
          <w:spacing w:val="0"/>
          <w:kern w:val="0"/>
          <w:sz w:val="24"/>
          <w:szCs w:val="24"/>
          <w:shd w:val="clear" w:color="auto" w:fill="FFFFFF"/>
          <w:lang w:val="en-US" w:eastAsia="zh-CN"/>
          <w14:textFill>
            <w14:solidFill>
              <w14:schemeClr w14:val="tx1"/>
            </w14:solidFill>
          </w14:textFill>
        </w:rPr>
        <w:t xml:space="preserve"> which can be supplied using minimum of 7 bottles as follows :</w:t>
      </w:r>
    </w:p>
    <w:p>
      <w:pPr>
        <w:numPr>
          <w:ilvl w:val="0"/>
          <w:numId w:val="0"/>
        </w:numPr>
        <w:ind w:leftChars="0"/>
        <w:rPr>
          <w:rFonts w:hint="default" w:ascii="Times New Roman" w:hAnsi="Times New Roman" w:eastAsia="Arial" w:cs="Times New Roman"/>
          <w:i w:val="0"/>
          <w:caps w:val="0"/>
          <w:color w:val="000000" w:themeColor="text1"/>
          <w:spacing w:val="0"/>
          <w:kern w:val="0"/>
          <w:sz w:val="24"/>
          <w:szCs w:val="24"/>
          <w:shd w:val="clear" w:color="auto" w:fill="FFFFFF"/>
          <w:lang w:val="en-US" w:eastAsia="zh-CN"/>
          <w14:textFill>
            <w14:solidFill>
              <w14:schemeClr w14:val="tx1"/>
            </w14:solidFill>
          </w14:textFill>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20" w:leftChars="0" w:right="0" w:righ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rial" w:cs="Times New Roman"/>
          <w:b w:val="0"/>
          <w:i w:val="0"/>
          <w:caps w:val="0"/>
          <w:color w:val="000000" w:themeColor="text1"/>
          <w:spacing w:val="0"/>
          <w:sz w:val="28"/>
          <w:szCs w:val="28"/>
          <w:shd w:val="clear" w:color="auto" w:fill="FFFFFF"/>
          <w14:textFill>
            <w14:solidFill>
              <w14:schemeClr w14:val="tx1"/>
            </w14:solidFill>
          </w14:textFill>
        </w:rPr>
        <w:t>6 x 10 lit</w:t>
      </w:r>
      <w:r>
        <w:rPr>
          <w:rFonts w:hint="default" w:ascii="Times New Roman" w:hAnsi="Times New Roman" w:eastAsia="Arial" w:cs="Times New Roman"/>
          <w:b w:val="0"/>
          <w:i w:val="0"/>
          <w:caps w:val="0"/>
          <w:color w:val="333333"/>
          <w:spacing w:val="0"/>
          <w:sz w:val="28"/>
          <w:szCs w:val="28"/>
          <w:shd w:val="clear" w:color="auto" w:fill="FFFFFF"/>
          <w:lang w:val="en-US"/>
        </w:rPr>
        <w:t>ers</w:t>
      </w:r>
      <w:r>
        <w:rPr>
          <w:rFonts w:hint="default" w:ascii="Times New Roman" w:hAnsi="Times New Roman" w:eastAsia="Arial" w:cs="Times New Roman"/>
          <w:b w:val="0"/>
          <w:i w:val="0"/>
          <w:caps w:val="0"/>
          <w:color w:val="000000" w:themeColor="text1"/>
          <w:spacing w:val="0"/>
          <w:sz w:val="28"/>
          <w:szCs w:val="28"/>
          <w:shd w:val="clear" w:color="auto" w:fill="FFFFFF"/>
          <w14:textFill>
            <w14:solidFill>
              <w14:schemeClr w14:val="tx1"/>
            </w14:solidFill>
          </w14:textFill>
        </w:rPr>
        <w:t xml:space="preserve"> and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20" w:leftChars="0" w:right="0" w:rightChars="0" w:hanging="420" w:firstLineChars="0"/>
        <w:jc w:val="both"/>
        <w:rPr>
          <w:rFonts w:hint="default" w:ascii="Times New Roman" w:hAnsi="Times New Roman" w:eastAsia="Arial" w:cs="Times New Roman"/>
          <w:i w:val="0"/>
          <w:caps w:val="0"/>
          <w:color w:val="000000" w:themeColor="text1"/>
          <w:spacing w:val="0"/>
          <w:kern w:val="0"/>
          <w:sz w:val="24"/>
          <w:szCs w:val="24"/>
          <w:shd w:val="clear" w:color="auto" w:fill="FFFFFF"/>
          <w:lang w:val="en-US" w:eastAsia="zh-CN"/>
          <w14:textFill>
            <w14:solidFill>
              <w14:schemeClr w14:val="tx1"/>
            </w14:solidFill>
          </w14:textFill>
        </w:rPr>
      </w:pPr>
      <w:r>
        <w:rPr>
          <w:rFonts w:hint="default" w:ascii="Times New Roman" w:hAnsi="Times New Roman" w:eastAsia="Arial" w:cs="Times New Roman"/>
          <w:b w:val="0"/>
          <w:i w:val="0"/>
          <w:caps w:val="0"/>
          <w:color w:val="000000" w:themeColor="text1"/>
          <w:spacing w:val="0"/>
          <w:sz w:val="28"/>
          <w:szCs w:val="28"/>
          <w:shd w:val="clear" w:color="auto" w:fill="FFFFFF"/>
          <w14:textFill>
            <w14:solidFill>
              <w14:schemeClr w14:val="tx1"/>
            </w14:solidFill>
          </w14:textFill>
        </w:rPr>
        <w:t>1 x 5 lit</w:t>
      </w:r>
      <w:r>
        <w:rPr>
          <w:rFonts w:hint="default" w:ascii="Times New Roman" w:hAnsi="Times New Roman" w:eastAsia="Arial" w:cs="Times New Roman"/>
          <w:b w:val="0"/>
          <w:i w:val="0"/>
          <w:caps w:val="0"/>
          <w:color w:val="333333"/>
          <w:spacing w:val="0"/>
          <w:sz w:val="28"/>
          <w:szCs w:val="28"/>
          <w:shd w:val="clear" w:color="auto" w:fill="FFFFFF"/>
          <w:lang w:val="en-US"/>
        </w:rPr>
        <w:t>ers</w:t>
      </w:r>
      <w:r>
        <w:rPr>
          <w:rFonts w:hint="default" w:ascii="Times New Roman" w:hAnsi="Times New Roman" w:eastAsia="Arial" w:cs="Times New Roman"/>
          <w:b w:val="0"/>
          <w:i w:val="0"/>
          <w:caps w:val="0"/>
          <w:color w:val="000000" w:themeColor="text1"/>
          <w:spacing w:val="0"/>
          <w:sz w:val="28"/>
          <w:szCs w:val="28"/>
          <w:shd w:val="clear" w:color="auto" w:fill="FFFFFF"/>
          <w:lang w:val="en-US"/>
          <w14:textFill>
            <w14:solidFill>
              <w14:schemeClr w14:val="tx1"/>
            </w14:solidFill>
          </w14:textFill>
        </w:rPr>
        <w:t>.</w:t>
      </w:r>
    </w:p>
    <w:p>
      <w:pPr>
        <w:rPr>
          <w:rFonts w:hint="default" w:ascii="Times New Roman" w:hAnsi="Times New Roman" w:eastAsia="Arial" w:cs="Times New Roman"/>
          <w:i w:val="0"/>
          <w:caps w:val="0"/>
          <w:color w:val="333333"/>
          <w:spacing w:val="0"/>
          <w:kern w:val="0"/>
          <w:sz w:val="24"/>
          <w:szCs w:val="24"/>
          <w:shd w:val="clear" w:color="auto" w:fill="FFFFFF"/>
          <w:lang w:val="en-US" w:eastAsia="zh-CN"/>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b/>
          <w:bCs/>
          <w:i w:val="0"/>
          <w:caps w:val="0"/>
          <w:color w:val="000000"/>
          <w:spacing w:val="0"/>
          <w:sz w:val="28"/>
          <w:szCs w:val="28"/>
          <w:shd w:val="clear" w:color="auto" w:fill="FFFFFF"/>
          <w:lang w:val="en-US"/>
        </w:rPr>
      </w:pPr>
      <w:r>
        <w:rPr>
          <w:rFonts w:hint="default" w:ascii="Times New Roman" w:hAnsi="Times New Roman" w:eastAsia="Arial" w:cs="Times New Roman"/>
          <w:i w:val="0"/>
          <w:caps w:val="0"/>
          <w:color w:val="333333"/>
          <w:spacing w:val="0"/>
          <w:kern w:val="0"/>
          <w:sz w:val="24"/>
          <w:szCs w:val="24"/>
          <w:shd w:val="clear" w:color="auto" w:fill="FFFFFF"/>
          <w:lang w:val="en-US" w:eastAsia="zh-CN"/>
        </w:rPr>
        <w:t xml:space="preserve"> </w:t>
      </w:r>
      <w:r>
        <w:rPr>
          <w:rFonts w:hint="default" w:eastAsia="sans-serif" w:cs="Times New Roman"/>
          <w:b/>
          <w:bCs/>
          <w:i w:val="0"/>
          <w:caps w:val="0"/>
          <w:color w:val="000000"/>
          <w:spacing w:val="0"/>
          <w:sz w:val="28"/>
          <w:szCs w:val="28"/>
          <w:shd w:val="clear" w:color="auto" w:fill="FFFFFF"/>
          <w:lang w:val="en-US"/>
        </w:rPr>
        <w:t>Concepts used to solve :-</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For loop and if else concepts are used.</w:t>
      </w:r>
    </w:p>
    <w:p>
      <w:pPr>
        <w:rPr>
          <w:rFonts w:hint="default" w:ascii="Times New Roman" w:hAnsi="Times New Roman" w:cs="Times New Roman"/>
          <w:color w:val="000000"/>
        </w:rPr>
      </w:pPr>
    </w:p>
    <w:p>
      <w:pPr>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For loop :</w:t>
      </w:r>
    </w:p>
    <w:p>
      <w:pPr>
        <w:rPr>
          <w:rFonts w:hint="default" w:ascii="Times New Roman" w:hAnsi="Times New Roman" w:cs="Times New Roman"/>
          <w:b/>
          <w:bCs/>
          <w:color w:val="000000"/>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 </w:t>
      </w:r>
      <w:r>
        <w:rPr>
          <w:rFonts w:hint="default" w:ascii="Times New Roman" w:hAnsi="Times New Roman" w:cs="Times New Roman"/>
          <w:b/>
          <w:i w:val="0"/>
          <w:caps w:val="0"/>
          <w:color w:val="000000"/>
          <w:spacing w:val="0"/>
          <w:sz w:val="24"/>
          <w:szCs w:val="24"/>
        </w:rPr>
        <w:t>for</w:t>
      </w:r>
      <w:r>
        <w:rPr>
          <w:rFonts w:hint="default" w:ascii="Times New Roman" w:hAnsi="Times New Roman" w:cs="Times New Roman"/>
          <w:i w:val="0"/>
          <w:caps w:val="0"/>
          <w:color w:val="000000"/>
          <w:spacing w:val="0"/>
          <w:sz w:val="24"/>
          <w:szCs w:val="24"/>
        </w:rPr>
        <w:t> loop is a repetition control structure that allows you to efficiently write a loop that needs to execute a specific number of times.</w:t>
      </w:r>
    </w:p>
    <w:p>
      <w:pPr>
        <w:pStyle w:val="3"/>
        <w:keepNext w:val="0"/>
        <w:keepLines w:val="0"/>
        <w:widowControl/>
        <w:suppressLineNumbers w:val="0"/>
        <w:ind w:left="0" w:firstLine="0"/>
        <w:rPr>
          <w:rFonts w:hint="default" w:ascii="Times New Roman" w:hAnsi="Times New Roman" w:cs="Times New Roman"/>
          <w:i w:val="0"/>
          <w:caps w:val="0"/>
          <w:color w:val="000000" w:themeColor="text1"/>
          <w:spacing w:val="0"/>
          <w:sz w:val="24"/>
          <w:szCs w:val="24"/>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14:textFill>
            <w14:solidFill>
              <w14:schemeClr w14:val="tx1"/>
            </w14:solidFill>
          </w14:textFill>
        </w:rPr>
        <w:t>Syntax</w:t>
      </w:r>
      <w:r>
        <w:rPr>
          <w:rFonts w:hint="default" w:ascii="Times New Roman" w:hAnsi="Times New Roman" w:cs="Times New Roman"/>
          <w:i w:val="0"/>
          <w:caps w:val="0"/>
          <w:color w:val="000000" w:themeColor="text1"/>
          <w:spacing w:val="0"/>
          <w:sz w:val="24"/>
          <w:szCs w:val="24"/>
          <w:lang w:val="en-US"/>
          <w14:textFill>
            <w14:solidFill>
              <w14:schemeClr w14:val="tx1"/>
            </w14:solidFill>
          </w14:textFill>
        </w:rPr>
        <w:t xml:space="preserve"> :</w:t>
      </w:r>
    </w:p>
    <w:p>
      <w:pPr>
        <w:pStyle w:val="3"/>
        <w:keepNext w:val="0"/>
        <w:keepLines w:val="0"/>
        <w:widowControl/>
        <w:suppressLineNumbers w:val="0"/>
        <w:ind w:lef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themeColor="text1"/>
          <w:spacing w:val="0"/>
          <w:sz w:val="24"/>
          <w:szCs w:val="24"/>
          <w14:textFill>
            <w14:solidFill>
              <w14:schemeClr w14:val="tx1"/>
            </w14:solidFill>
          </w14:textFill>
        </w:rPr>
        <w:t>The syntax of a for loop in C programming language is</w:t>
      </w:r>
      <w:r>
        <w:rPr>
          <w:rFonts w:hint="default" w:ascii="Times New Roman" w:hAnsi="Times New Roman" w:cs="Times New Roman"/>
          <w:b w:val="0"/>
          <w:bCs w:val="0"/>
          <w:i w:val="0"/>
          <w:caps w:val="0"/>
          <w:color w:val="000000"/>
          <w:spacing w:val="0"/>
          <w:sz w:val="24"/>
          <w:szCs w:val="24"/>
        </w:rPr>
        <w:t xml:space="preserve"> −</w:t>
      </w:r>
    </w:p>
    <w:p>
      <w:pPr>
        <w:rPr>
          <w:rFonts w:hint="default" w:ascii="Times New Roman" w:hAnsi="Times New Roman" w:cs="Times New Roman"/>
          <w:b w:val="0"/>
          <w:bCs w:val="0"/>
          <w:i w:val="0"/>
          <w:caps w:val="0"/>
          <w:color w:val="000000"/>
          <w:spacing w:val="0"/>
          <w:sz w:val="24"/>
          <w:szCs w:val="24"/>
        </w:rPr>
      </w:pPr>
    </w:p>
    <w:p>
      <w:pPr>
        <w:rPr>
          <w:rFonts w:hint="default" w:ascii="Times New Roman" w:hAnsi="Times New Roman" w:cs="Times New Roman"/>
          <w:b w:val="0"/>
          <w:bCs w:val="0"/>
          <w:i w:val="0"/>
          <w:caps w:val="0"/>
          <w:color w:val="000000"/>
          <w:spacing w:val="0"/>
          <w:sz w:val="24"/>
          <w:szCs w:val="24"/>
        </w:rPr>
      </w:pP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Fonts w:hint="default" w:ascii="Consolas" w:hAnsi="Consolas" w:eastAsia="Consolas" w:cs="Consolas"/>
          <w:i w:val="0"/>
          <w:caps w:val="0"/>
          <w:color w:val="A626A4"/>
          <w:spacing w:val="0"/>
          <w:sz w:val="16"/>
          <w:szCs w:val="16"/>
          <w:shd w:val="clear" w:color="auto" w:fill="F5F5F5"/>
        </w:rPr>
        <w:t>for</w:t>
      </w:r>
      <w:r>
        <w:rPr>
          <w:rStyle w:val="10"/>
          <w:rFonts w:hint="default" w:ascii="Consolas" w:hAnsi="Consolas" w:eastAsia="Consolas" w:cs="Consolas"/>
          <w:i w:val="0"/>
          <w:caps w:val="0"/>
          <w:color w:val="383A42"/>
          <w:spacing w:val="0"/>
          <w:sz w:val="16"/>
          <w:szCs w:val="16"/>
          <w:shd w:val="clear" w:color="auto" w:fill="F5F5F5"/>
        </w:rPr>
        <w:t xml:space="preserve"> (initializationStatement; testExpression; updateStatement)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 xml:space="preserve">    </w:t>
      </w:r>
      <w:r>
        <w:rPr>
          <w:rFonts w:hint="default" w:ascii="Consolas" w:hAnsi="Consolas" w:eastAsia="Consolas" w:cs="Consolas"/>
          <w:i w:val="0"/>
          <w:caps w:val="0"/>
          <w:color w:val="A0A1A7"/>
          <w:spacing w:val="0"/>
          <w:sz w:val="16"/>
          <w:szCs w:val="16"/>
          <w:shd w:val="clear" w:color="auto" w:fill="F5F5F5"/>
        </w:rPr>
        <w:t>// statements inside the body of loop</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rPr>
          <w:rFonts w:hint="default"/>
          <w:lang w:val="en-US"/>
        </w:rPr>
      </w:pPr>
    </w:p>
    <w:p>
      <w:pPr>
        <w:rPr>
          <w:rFonts w:hint="default" w:ascii="Times New Roman" w:hAnsi="Times New Roman" w:cs="Times New Roman"/>
          <w:b/>
          <w:bCs/>
          <w:sz w:val="28"/>
          <w:szCs w:val="28"/>
          <w:lang w:val="en-US"/>
        </w:rPr>
      </w:pPr>
    </w:p>
    <w:p>
      <w:pPr>
        <w:pStyle w:val="3"/>
        <w:keepNext w:val="0"/>
        <w:keepLines w:val="0"/>
        <w:widowControl/>
        <w:suppressLineNumbers w:val="0"/>
        <w:shd w:val="clear" w:color="auto" w:fill="FFFFFF"/>
        <w:spacing w:line="273" w:lineRule="atLeast"/>
        <w:ind w:left="0" w:firstLine="0"/>
        <w:jc w:val="both"/>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color="auto" w:fill="FFFFFF"/>
        </w:rPr>
        <w:t>If-else Statement</w:t>
      </w:r>
    </w:p>
    <w:p>
      <w:pPr>
        <w:pStyle w:val="8"/>
        <w:keepNext w:val="0"/>
        <w:keepLines w:val="0"/>
        <w:widowControl/>
        <w:suppressLineNumbers w:val="0"/>
        <w:shd w:val="clear" w:color="auto" w:fill="FFFFFF"/>
        <w:ind w:lef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color="auto" w:fill="FFFFFF"/>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simult</w:t>
      </w:r>
      <w:r>
        <w:rPr>
          <w:rFonts w:hint="default" w:cs="Times New Roman"/>
          <w:i w:val="0"/>
          <w:caps w:val="0"/>
          <w:color w:val="000000"/>
          <w:spacing w:val="0"/>
          <w:sz w:val="24"/>
          <w:szCs w:val="24"/>
          <w:shd w:val="clear" w:color="auto" w:fill="FFFFFF"/>
          <w:lang w:val="en-US"/>
        </w:rPr>
        <w:t>a</w:t>
      </w:r>
      <w:r>
        <w:rPr>
          <w:rFonts w:hint="default" w:ascii="Times New Roman" w:hAnsi="Times New Roman" w:cs="Times New Roman"/>
          <w:i w:val="0"/>
          <w:caps w:val="0"/>
          <w:color w:val="000000"/>
          <w:spacing w:val="0"/>
          <w:sz w:val="24"/>
          <w:szCs w:val="24"/>
          <w:shd w:val="clear" w:color="auto" w:fill="FFFFFF"/>
        </w:rPr>
        <w:t>neously. Using if-else statement is always preferable since it always invokes an otherwise case with every if condition. The syntax of the if-else statement is given below.</w:t>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firstLine="1259" w:firstLineChars="0"/>
        <w:jc w:val="left"/>
        <w:rPr>
          <w:rFonts w:hint="default" w:ascii="Times New Roman" w:hAnsi="Times New Roman" w:cs="Times New Roman"/>
          <w:color w:val="000000"/>
          <w:sz w:val="24"/>
          <w:szCs w:val="24"/>
        </w:rPr>
      </w:pPr>
      <w:r>
        <w:rPr>
          <w:rFonts w:hint="default" w:ascii="Times New Roman" w:hAnsi="Times New Roman" w:cs="Times New Roman"/>
          <w:b/>
          <w:i w:val="0"/>
          <w:caps w:val="0"/>
          <w:color w:val="000000"/>
          <w:spacing w:val="0"/>
          <w:sz w:val="24"/>
          <w:szCs w:val="24"/>
        </w:rPr>
        <w:t>if</w:t>
      </w:r>
      <w:r>
        <w:rPr>
          <w:rFonts w:hint="default" w:ascii="Times New Roman" w:hAnsi="Times New Roman" w:cs="Times New Roman"/>
          <w:i w:val="0"/>
          <w:caps w:val="0"/>
          <w:color w:val="000000"/>
          <w:spacing w:val="0"/>
          <w:sz w:val="24"/>
          <w:szCs w:val="24"/>
        </w:rPr>
        <w:t>(expression){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firstLine="1259" w:firstLineChars="0"/>
        <w:jc w:val="left"/>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true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firstLine="1259" w:firstLineChars="0"/>
        <w:jc w:val="left"/>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w:t>
      </w:r>
      <w:r>
        <w:rPr>
          <w:rFonts w:hint="default" w:ascii="Times New Roman" w:hAnsi="Times New Roman" w:cs="Times New Roman"/>
          <w:b/>
          <w:i w:val="0"/>
          <w:caps w:val="0"/>
          <w:color w:val="000000"/>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firstLine="1259" w:firstLineChars="0"/>
        <w:jc w:val="left"/>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false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firstLine="1259" w:firstLineChars="0"/>
        <w:jc w:val="left"/>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jc w:val="left"/>
        <w:rPr>
          <w:rFonts w:hint="default" w:ascii="Times New Roman" w:hAnsi="Times New Roman" w:cs="Times New Roman"/>
          <w:color w:val="000000"/>
        </w:rPr>
      </w:pPr>
    </w:p>
    <w:p>
      <w:pPr>
        <w:rPr>
          <w:rFonts w:hint="default" w:ascii="Times New Roman" w:hAnsi="Times New Roman" w:eastAsia="Arial" w:cs="Times New Roman"/>
          <w:i w:val="0"/>
          <w:caps w:val="0"/>
          <w:color w:val="333333"/>
          <w:spacing w:val="0"/>
          <w:kern w:val="0"/>
          <w:sz w:val="24"/>
          <w:szCs w:val="24"/>
          <w:shd w:val="clear" w:color="auto" w:fill="FFFFFF"/>
          <w:lang w:val="en-US" w:eastAsia="zh-CN"/>
        </w:rPr>
      </w:pPr>
    </w:p>
    <w:p>
      <w:pPr>
        <w:rPr>
          <w:rFonts w:hint="default" w:ascii="Times New Roman" w:hAnsi="Times New Roman" w:eastAsia="Arial" w:cs="Times New Roman"/>
          <w:b/>
          <w:bCs/>
          <w:i w:val="0"/>
          <w:caps w:val="0"/>
          <w:color w:val="000000" w:themeColor="text1"/>
          <w:spacing w:val="0"/>
          <w:kern w:val="0"/>
          <w:sz w:val="28"/>
          <w:szCs w:val="28"/>
          <w:u w:val="none"/>
          <w:shd w:val="clear" w:color="auto" w:fill="FFFFFF"/>
          <w:lang w:val="en-US" w:eastAsia="zh-CN"/>
          <w14:textFill>
            <w14:solidFill>
              <w14:schemeClr w14:val="tx1"/>
            </w14:solidFill>
          </w14:textFill>
        </w:rPr>
      </w:pPr>
      <w:r>
        <w:rPr>
          <w:rFonts w:hint="default" w:ascii="Times New Roman" w:hAnsi="Times New Roman" w:eastAsia="Arial" w:cs="Times New Roman"/>
          <w:b/>
          <w:bCs/>
          <w:i w:val="0"/>
          <w:caps w:val="0"/>
          <w:color w:val="000000" w:themeColor="text1"/>
          <w:spacing w:val="0"/>
          <w:kern w:val="0"/>
          <w:sz w:val="28"/>
          <w:szCs w:val="28"/>
          <w:u w:val="none"/>
          <w:shd w:val="clear" w:color="auto" w:fill="FFFFFF"/>
          <w:lang w:val="en-US" w:eastAsia="zh-CN"/>
          <w14:textFill>
            <w14:solidFill>
              <w14:schemeClr w14:val="tx1"/>
            </w14:solidFill>
          </w14:textFill>
        </w:rPr>
        <w:t xml:space="preserve">4.2 CODING : </w:t>
      </w:r>
    </w:p>
    <w:p>
      <w:pPr>
        <w:rPr>
          <w:rFonts w:hint="default" w:ascii="Times New Roman" w:hAnsi="Times New Roman" w:eastAsia="Arial" w:cs="Times New Roman"/>
          <w:b/>
          <w:bCs/>
          <w:i w:val="0"/>
          <w:caps w:val="0"/>
          <w:color w:val="333333"/>
          <w:spacing w:val="0"/>
          <w:kern w:val="0"/>
          <w:sz w:val="28"/>
          <w:szCs w:val="28"/>
          <w:shd w:val="clear" w:color="auto" w:fill="FFFFFF"/>
          <w:lang w:val="en-US" w:eastAsia="zh-CN"/>
        </w:rPr>
      </w:pPr>
    </w:p>
    <w:p>
      <w:r>
        <w:drawing>
          <wp:inline distT="0" distB="0" distL="0" distR="0">
            <wp:extent cx="4244340" cy="4236720"/>
            <wp:effectExtent l="0" t="0" r="7620" b="0"/>
            <wp:docPr id="1039" name="Picture 8"/>
            <wp:cNvGraphicFramePr/>
            <a:graphic xmlns:a="http://schemas.openxmlformats.org/drawingml/2006/main">
              <a:graphicData uri="http://schemas.openxmlformats.org/drawingml/2006/picture">
                <pic:pic xmlns:pic="http://schemas.openxmlformats.org/drawingml/2006/picture">
                  <pic:nvPicPr>
                    <pic:cNvPr id="1039" name="Picture 8"/>
                    <pic:cNvPicPr/>
                  </pic:nvPicPr>
                  <pic:blipFill>
                    <a:blip r:embed="rId22" cstate="print"/>
                    <a:srcRect/>
                    <a:stretch>
                      <a:fillRect/>
                    </a:stretch>
                  </pic:blipFill>
                  <pic:spPr>
                    <a:xfrm>
                      <a:off x="0" y="0"/>
                      <a:ext cx="4244340" cy="4236720"/>
                    </a:xfrm>
                    <a:prstGeom prst="rect">
                      <a:avLst/>
                    </a:prstGeom>
                    <a:ln>
                      <a:noFill/>
                    </a:ln>
                  </pic:spPr>
                </pic:pic>
              </a:graphicData>
            </a:graphic>
          </wp:inline>
        </w:drawing>
      </w:r>
    </w:p>
    <w:p>
      <w:r>
        <w:drawing>
          <wp:inline distT="0" distB="0" distL="0" distR="0">
            <wp:extent cx="3009900" cy="3848100"/>
            <wp:effectExtent l="0" t="0" r="7620" b="7620"/>
            <wp:docPr id="1040" name="Picture 9"/>
            <wp:cNvGraphicFramePr/>
            <a:graphic xmlns:a="http://schemas.openxmlformats.org/drawingml/2006/main">
              <a:graphicData uri="http://schemas.openxmlformats.org/drawingml/2006/picture">
                <pic:pic xmlns:pic="http://schemas.openxmlformats.org/drawingml/2006/picture">
                  <pic:nvPicPr>
                    <pic:cNvPr id="1040" name="Picture 9"/>
                    <pic:cNvPicPr/>
                  </pic:nvPicPr>
                  <pic:blipFill>
                    <a:blip r:embed="rId23" cstate="print"/>
                    <a:srcRect/>
                    <a:stretch>
                      <a:fillRect/>
                    </a:stretch>
                  </pic:blipFill>
                  <pic:spPr>
                    <a:xfrm>
                      <a:off x="0" y="0"/>
                      <a:ext cx="3009900" cy="3848100"/>
                    </a:xfrm>
                    <a:prstGeom prst="rect">
                      <a:avLst/>
                    </a:prstGeom>
                    <a:ln>
                      <a:noFill/>
                    </a:ln>
                  </pic:spPr>
                </pic:pic>
              </a:graphicData>
            </a:graphic>
          </wp:inline>
        </w:drawing>
      </w:r>
    </w:p>
    <w:p/>
    <w:p/>
    <w:p/>
    <w:p/>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4.3 OUTPUT :</w:t>
      </w:r>
    </w:p>
    <w:p/>
    <w:p/>
    <w:p/>
    <w:p/>
    <w:p/>
    <w:p>
      <w:r>
        <w:drawing>
          <wp:inline distT="0" distB="0" distL="0" distR="0">
            <wp:extent cx="4229100" cy="2080260"/>
            <wp:effectExtent l="0" t="0" r="7620" b="7620"/>
            <wp:docPr id="1041" name="Picture 10"/>
            <wp:cNvGraphicFramePr/>
            <a:graphic xmlns:a="http://schemas.openxmlformats.org/drawingml/2006/main">
              <a:graphicData uri="http://schemas.openxmlformats.org/drawingml/2006/picture">
                <pic:pic xmlns:pic="http://schemas.openxmlformats.org/drawingml/2006/picture">
                  <pic:nvPicPr>
                    <pic:cNvPr id="1041" name="Picture 10"/>
                    <pic:cNvPicPr/>
                  </pic:nvPicPr>
                  <pic:blipFill>
                    <a:blip r:embed="rId24" cstate="print"/>
                    <a:srcRect/>
                    <a:stretch>
                      <a:fillRect/>
                    </a:stretch>
                  </pic:blipFill>
                  <pic:spPr>
                    <a:xfrm>
                      <a:off x="0" y="0"/>
                      <a:ext cx="4229100" cy="2080260"/>
                    </a:xfrm>
                    <a:prstGeom prst="rect">
                      <a:avLst/>
                    </a:prstGeom>
                    <a:ln>
                      <a:noFill/>
                    </a:ln>
                  </pic:spPr>
                </pic:pic>
              </a:graphicData>
            </a:graphic>
          </wp:inline>
        </w:drawing>
      </w:r>
    </w:p>
    <w:p>
      <w:pPr>
        <w:rPr>
          <w:rFonts w:hint="default"/>
          <w:lang w:val="en-US"/>
        </w:rPr>
      </w:pPr>
    </w:p>
    <w:p>
      <w:pPr>
        <w:rPr>
          <w:rFonts w:hint="default"/>
          <w:lang w:val="en-US"/>
        </w:rPr>
      </w:pPr>
      <w:r>
        <w:rPr>
          <w:rFonts w:hint="default"/>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Fig-4.3.1</w:t>
      </w:r>
    </w:p>
    <w:p/>
    <w:p/>
    <w:p/>
    <w:p/>
    <w:p/>
    <w:p/>
    <w:p/>
    <w:p/>
    <w:p/>
    <w:p/>
    <w:p/>
    <w:p/>
    <w:p/>
    <w:p/>
    <w:p/>
    <w:p/>
    <w:p/>
    <w:p/>
    <w:p/>
    <w:p/>
    <w:p/>
    <w:p/>
    <w:p/>
    <w:p/>
    <w:p/>
    <w:p/>
    <w:p/>
    <w:p/>
    <w:p/>
    <w:p/>
    <w:p/>
    <w:p/>
    <w:p>
      <w:pPr>
        <w:rPr>
          <w:rFonts w:hint="default" w:ascii="Times New Roman" w:hAnsi="Times New Roman" w:cs="Times New Roman"/>
          <w:b/>
          <w:bCs/>
          <w:sz w:val="32"/>
          <w:szCs w:val="32"/>
          <w:u w:val="none"/>
          <w:lang w:val="en-US"/>
        </w:rPr>
      </w:pPr>
    </w:p>
    <w:p>
      <w:pPr>
        <w:numPr>
          <w:ilvl w:val="0"/>
          <w:numId w:val="3"/>
        </w:numPr>
        <w:ind w:left="2520" w:leftChars="0" w:firstLine="0" w:firstLineChars="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PROBLEM-4</w:t>
      </w:r>
    </w:p>
    <w:p>
      <w:pPr>
        <w:pStyle w:val="4"/>
        <w:keepNext w:val="0"/>
        <w:keepLines w:val="0"/>
        <w:widowControl/>
        <w:suppressLineNumbers w:val="0"/>
        <w:shd w:val="clear" w:color="auto" w:fill="FFFFFF"/>
        <w:spacing w:before="0" w:beforeAutospacing="0" w:after="0" w:afterAutospacing="0" w:line="13" w:lineRule="atLeast"/>
        <w:ind w:left="0" w:right="0" w:firstLine="2081" w:firstLineChars="650"/>
        <w:rPr>
          <w:rStyle w:val="12"/>
          <w:rFonts w:hint="default" w:ascii="Times New Roman" w:hAnsi="Times New Roman" w:eastAsia="sans-serif" w:cs="Times New Roman"/>
          <w:b/>
          <w:bCs/>
          <w:i w:val="0"/>
          <w:caps w:val="0"/>
          <w:color w:val="000000"/>
          <w:spacing w:val="0"/>
          <w:sz w:val="32"/>
          <w:szCs w:val="32"/>
          <w:shd w:val="clear" w:color="auto" w:fill="FFFFFF"/>
        </w:rPr>
      </w:pPr>
      <w:r>
        <w:rPr>
          <w:rStyle w:val="12"/>
          <w:rFonts w:hint="default" w:ascii="Times New Roman" w:hAnsi="Times New Roman" w:eastAsia="sans-serif" w:cs="Times New Roman"/>
          <w:b/>
          <w:bCs/>
          <w:i w:val="0"/>
          <w:caps w:val="0"/>
          <w:color w:val="000000"/>
          <w:spacing w:val="0"/>
          <w:sz w:val="32"/>
          <w:szCs w:val="32"/>
          <w:shd w:val="clear" w:color="auto" w:fill="FFFFFF"/>
        </w:rPr>
        <w:t>Consecutive Prime Sum</w:t>
      </w:r>
    </w:p>
    <w:p>
      <w:pPr>
        <w:rPr>
          <w:rFonts w:hint="default"/>
        </w:rPr>
      </w:pPr>
    </w:p>
    <w:p>
      <w:pPr>
        <w:rPr>
          <w:rStyle w:val="11"/>
          <w:rFonts w:hint="default" w:ascii="Times New Roman" w:hAnsi="Times New Roman" w:cs="Times New Roman"/>
          <w:b/>
          <w:bCs/>
          <w:i w:val="0"/>
          <w:color w:val="000000"/>
          <w:sz w:val="28"/>
          <w:szCs w:val="28"/>
          <w:u w:val="none"/>
          <w:vertAlign w:val="baseline"/>
        </w:rPr>
      </w:pPr>
      <w:r>
        <w:rPr>
          <w:rStyle w:val="11"/>
          <w:rFonts w:hint="default" w:ascii="Times New Roman" w:hAnsi="Times New Roman" w:cs="Times New Roman"/>
          <w:b/>
          <w:bCs/>
          <w:i w:val="0"/>
          <w:color w:val="000000"/>
          <w:sz w:val="28"/>
          <w:szCs w:val="28"/>
          <w:u w:val="none"/>
          <w:vertAlign w:val="baseline"/>
          <w:lang w:val="en-US"/>
        </w:rPr>
        <w:t>5</w:t>
      </w:r>
      <w:r>
        <w:rPr>
          <w:rStyle w:val="11"/>
          <w:rFonts w:hint="default" w:ascii="Times New Roman" w:hAnsi="Times New Roman" w:cs="Times New Roman"/>
          <w:b/>
          <w:bCs/>
          <w:i w:val="0"/>
          <w:color w:val="000000"/>
          <w:sz w:val="28"/>
          <w:szCs w:val="28"/>
          <w:u w:val="none"/>
          <w:vertAlign w:val="baseline"/>
        </w:rPr>
        <w:t xml:space="preserve">.1 Problem Statement:- </w:t>
      </w:r>
    </w:p>
    <w:p>
      <w:pPr>
        <w:rPr>
          <w:rStyle w:val="12"/>
          <w:rFonts w:hint="default" w:ascii="Times New Roman" w:hAnsi="Times New Roman" w:eastAsia="sans-serif" w:cs="Times New Roman"/>
          <w:b/>
          <w:bCs/>
          <w:i w:val="0"/>
          <w:caps w:val="0"/>
          <w:color w:val="000000" w:themeColor="text1"/>
          <w:spacing w:val="0"/>
          <w:sz w:val="24"/>
          <w:szCs w:val="24"/>
          <w:shd w:val="clear" w:color="auto" w:fill="FFFFFF"/>
          <w14:textFill>
            <w14:solidFill>
              <w14:schemeClr w14:val="tx1"/>
            </w14:solidFill>
          </w14:textFill>
        </w:rPr>
      </w:pPr>
    </w:p>
    <w:p>
      <w:pPr>
        <w:pStyle w:val="8"/>
        <w:keepNext w:val="0"/>
        <w:keepLines w:val="0"/>
        <w:widowControl/>
        <w:suppressLineNumbers w:val="0"/>
        <w:shd w:val="clear" w:color="auto" w:fill="FFFFFF"/>
        <w:spacing w:before="0" w:beforeAutospacing="0" w:after="120" w:afterAutospacing="0" w:line="240" w:lineRule="auto"/>
        <w:ind w:left="0" w:leftChars="0" w:right="0" w:firstLine="0"/>
        <w:jc w:val="both"/>
        <w:rPr>
          <w:rFonts w:hint="default" w:ascii="Times New Roman" w:hAnsi="Times New Roman" w:eastAsia="sans-serif" w:cs="Times New Roman"/>
          <w:i w:val="0"/>
          <w:caps w:val="0"/>
          <w:color w:val="000000" w:themeColor="text1"/>
          <w:spacing w:val="0"/>
          <w:w w:val="10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w w:val="100"/>
          <w:sz w:val="24"/>
          <w:szCs w:val="24"/>
          <w:shd w:val="clear" w:color="auto" w:fill="FFFFFF"/>
          <w14:textFill>
            <w14:solidFill>
              <w14:schemeClr w14:val="tx1"/>
            </w14:solidFill>
          </w14:textFill>
        </w:rPr>
        <w:t>Some prime numbers can be expressed as a sum of other consecutive prime numbers. For example 5 = 2 + 3, 17 = 2 + 3 + 5 + 7, 41 = 2 + 3 + 5 + 7 + 11 + 13. Your task is to find out how many prime numbers which satisfy this property are present in the range 3 to N subject to a constraint that summation should always start with number 2.</w:t>
      </w:r>
    </w:p>
    <w:p>
      <w:pPr>
        <w:rPr>
          <w:rStyle w:val="12"/>
          <w:rFonts w:hint="default" w:ascii="Times New Roman" w:hAnsi="Times New Roman" w:eastAsia="sans-serif" w:cs="Times New Roman"/>
          <w:b/>
          <w:bCs/>
          <w:i w:val="0"/>
          <w:caps w:val="0"/>
          <w:color w:val="000000" w:themeColor="text1"/>
          <w:spacing w:val="0"/>
          <w:sz w:val="24"/>
          <w:szCs w:val="24"/>
          <w:shd w:val="clear" w:color="auto" w:fill="FFFFFF"/>
          <w14:textFill>
            <w14:solidFill>
              <w14:schemeClr w14:val="tx1"/>
            </w14:solidFill>
          </w14:textFill>
        </w:rPr>
      </w:pPr>
    </w:p>
    <w:p>
      <w:pPr>
        <w:pStyle w:val="8"/>
        <w:keepNext w:val="0"/>
        <w:keepLines w:val="0"/>
        <w:widowControl/>
        <w:numPr>
          <w:ilvl w:val="0"/>
          <w:numId w:val="0"/>
        </w:numPr>
        <w:suppressLineNumbers w:val="0"/>
        <w:shd w:val="clear" w:color="auto" w:fill="FFFFFF"/>
        <w:spacing w:before="0" w:beforeAutospacing="0" w:after="120" w:afterAutospacing="0" w:line="240" w:lineRule="auto"/>
        <w:ind w:left="0" w:leftChars="0" w:right="0" w:rightChars="0"/>
        <w:jc w:val="both"/>
        <w:rPr>
          <w:rFonts w:hint="default" w:ascii="Times New Roman" w:hAnsi="Times New Roman" w:eastAsia="sans-serif" w:cs="Times New Roman"/>
          <w:i w:val="0"/>
          <w:caps w:val="0"/>
          <w:color w:val="000000" w:themeColor="text1"/>
          <w:spacing w:val="0"/>
          <w:sz w:val="24"/>
          <w:szCs w:val="24"/>
          <w:shd w:val="clear" w:color="auto"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color="auto" w:fill="FFFFFF"/>
          <w14:textFill>
            <w14:solidFill>
              <w14:schemeClr w14:val="tx1"/>
            </w14:solidFill>
          </w14:textFill>
        </w:rPr>
        <w:t>Write code to find out the number of prime numbers that satisfy the above-mentioned property in a given range.</w:t>
      </w:r>
    </w:p>
    <w:p>
      <w:pPr>
        <w:pStyle w:val="8"/>
        <w:keepNext w:val="0"/>
        <w:keepLines w:val="0"/>
        <w:widowControl/>
        <w:numPr>
          <w:ilvl w:val="0"/>
          <w:numId w:val="0"/>
        </w:numPr>
        <w:suppressLineNumbers w:val="0"/>
        <w:shd w:val="clear" w:color="auto" w:fill="FFFFFF"/>
        <w:spacing w:before="0" w:beforeAutospacing="0" w:after="120" w:afterAutospacing="0" w:line="240" w:lineRule="auto"/>
        <w:ind w:left="0" w:leftChars="0" w:right="0" w:rightChars="0"/>
        <w:jc w:val="both"/>
        <w:rPr>
          <w:rFonts w:hint="default" w:ascii="Times New Roman" w:hAnsi="Times New Roman" w:eastAsia="sans-serif" w:cs="Times New Roman"/>
          <w:i w:val="0"/>
          <w:caps w:val="0"/>
          <w:color w:val="333333"/>
          <w:spacing w:val="0"/>
          <w:sz w:val="24"/>
          <w:szCs w:val="24"/>
          <w:shd w:val="clear" w:color="auto" w:fill="FFFFFF"/>
        </w:rPr>
      </w:pPr>
    </w:p>
    <w:p>
      <w:pPr>
        <w:keepNext w:val="0"/>
        <w:keepLines w:val="0"/>
        <w:widowControl/>
        <w:suppressLineNumbers w:val="0"/>
        <w:jc w:val="left"/>
      </w:pPr>
      <w:r>
        <w:rPr>
          <w:rFonts w:ascii="SimSun" w:hAnsi="SimSun" w:eastAsia="SimSun" w:cs="SimSun"/>
          <w:sz w:val="24"/>
          <w:szCs w:val="24"/>
        </w:rPr>
        <w:drawing>
          <wp:inline distT="0" distB="0" distL="0" distR="0">
            <wp:extent cx="5819775" cy="2428875"/>
            <wp:effectExtent l="0" t="0" r="1905" b="9525"/>
            <wp:docPr id="1042" name="Picture 16" descr="IMG_256"/>
            <wp:cNvGraphicFramePr/>
            <a:graphic xmlns:a="http://schemas.openxmlformats.org/drawingml/2006/main">
              <a:graphicData uri="http://schemas.openxmlformats.org/drawingml/2006/picture">
                <pic:pic xmlns:pic="http://schemas.openxmlformats.org/drawingml/2006/picture">
                  <pic:nvPicPr>
                    <pic:cNvPr id="1042" name="Picture 16" descr="IMG_256"/>
                    <pic:cNvPicPr/>
                  </pic:nvPicPr>
                  <pic:blipFill>
                    <a:blip r:embed="rId25" cstate="print"/>
                    <a:srcRect/>
                    <a:stretch>
                      <a:fillRect/>
                    </a:stretch>
                  </pic:blipFill>
                  <pic:spPr>
                    <a:xfrm>
                      <a:off x="0" y="0"/>
                      <a:ext cx="5819775" cy="2428875"/>
                    </a:xfrm>
                    <a:prstGeom prst="rect">
                      <a:avLst/>
                    </a:prstGeom>
                    <a:ln>
                      <a:noFill/>
                    </a:ln>
                  </pic:spPr>
                </pic:pic>
              </a:graphicData>
            </a:graphic>
          </wp:inline>
        </w:drawing>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Style w:val="12"/>
          <w:rFonts w:hint="default" w:ascii="Times New Roman" w:hAnsi="Times New Roman" w:eastAsia="sans-serif" w:cs="Times New Roman"/>
          <w:b/>
          <w:i w:val="0"/>
          <w:caps w:val="0"/>
          <w:color w:val="333333"/>
          <w:spacing w:val="0"/>
          <w:sz w:val="28"/>
          <w:szCs w:val="28"/>
          <w:shd w:val="clear" w:color="auto" w:fill="FFFFFF"/>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333333"/>
          <w:spacing w:val="0"/>
          <w:sz w:val="28"/>
          <w:szCs w:val="28"/>
        </w:rPr>
      </w:pPr>
      <w:r>
        <w:rPr>
          <w:rStyle w:val="12"/>
          <w:rFonts w:hint="default" w:ascii="Times New Roman" w:hAnsi="Times New Roman" w:eastAsia="sans-serif" w:cs="Times New Roman"/>
          <w:b/>
          <w:i w:val="0"/>
          <w:caps w:val="0"/>
          <w:color w:val="333333"/>
          <w:spacing w:val="0"/>
          <w:sz w:val="28"/>
          <w:szCs w:val="28"/>
          <w:shd w:val="clear" w:color="auto" w:fill="FFFFFF"/>
        </w:rPr>
        <w:t>Input Format:</w:t>
      </w:r>
      <w:r>
        <w:rPr>
          <w:rFonts w:hint="default" w:ascii="Times New Roman" w:hAnsi="Times New Roman" w:eastAsia="sans-serif" w:cs="Times New Roman"/>
          <w:i w:val="0"/>
          <w:caps w:val="0"/>
          <w:color w:val="333333"/>
          <w:spacing w:val="0"/>
          <w:sz w:val="28"/>
          <w:szCs w:val="28"/>
          <w:shd w:val="clear" w:color="auto" w:fill="FFFFFF"/>
        </w:rPr>
        <w:t> First line contains a number N</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Style w:val="12"/>
          <w:rFonts w:hint="default" w:ascii="Times New Roman" w:hAnsi="Times New Roman" w:eastAsia="sans-serif" w:cs="Times New Roman"/>
          <w:b/>
          <w:i w:val="0"/>
          <w:caps w:val="0"/>
          <w:color w:val="333333"/>
          <w:spacing w:val="0"/>
          <w:sz w:val="28"/>
          <w:szCs w:val="28"/>
          <w:shd w:val="clear" w:color="auto" w:fill="FFFFFF"/>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333333"/>
          <w:spacing w:val="0"/>
          <w:sz w:val="28"/>
          <w:szCs w:val="28"/>
        </w:rPr>
      </w:pPr>
      <w:r>
        <w:rPr>
          <w:rStyle w:val="12"/>
          <w:rFonts w:hint="default" w:ascii="Times New Roman" w:hAnsi="Times New Roman" w:eastAsia="sans-serif" w:cs="Times New Roman"/>
          <w:b/>
          <w:i w:val="0"/>
          <w:caps w:val="0"/>
          <w:color w:val="333333"/>
          <w:spacing w:val="0"/>
          <w:sz w:val="28"/>
          <w:szCs w:val="28"/>
          <w:shd w:val="clear" w:color="auto" w:fill="FFFFFF"/>
        </w:rPr>
        <w:t>Output Format:</w:t>
      </w:r>
      <w:r>
        <w:rPr>
          <w:rFonts w:hint="default" w:ascii="Times New Roman" w:hAnsi="Times New Roman" w:eastAsia="sans-serif" w:cs="Times New Roman"/>
          <w:i w:val="0"/>
          <w:caps w:val="0"/>
          <w:color w:val="333333"/>
          <w:spacing w:val="0"/>
          <w:sz w:val="28"/>
          <w:szCs w:val="28"/>
          <w:shd w:val="clear" w:color="auto" w:fill="FFFFFF"/>
        </w:rPr>
        <w:t> Print the total number of all such prime numbers which are less than or equal to N.</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Style w:val="12"/>
          <w:rFonts w:hint="default" w:ascii="Times New Roman" w:hAnsi="Times New Roman" w:eastAsia="sans-serif" w:cs="Times New Roman"/>
          <w:b/>
          <w:i w:val="0"/>
          <w:caps w:val="0"/>
          <w:color w:val="333333"/>
          <w:spacing w:val="0"/>
          <w:sz w:val="28"/>
          <w:szCs w:val="28"/>
          <w:shd w:val="clear" w:color="auto" w:fill="FFFFFF"/>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333333"/>
          <w:spacing w:val="0"/>
          <w:sz w:val="28"/>
          <w:szCs w:val="28"/>
          <w:shd w:val="clear" w:color="auto" w:fill="FFFFFF"/>
        </w:rPr>
      </w:pPr>
      <w:r>
        <w:rPr>
          <w:rStyle w:val="12"/>
          <w:rFonts w:hint="default" w:ascii="Times New Roman" w:hAnsi="Times New Roman" w:eastAsia="sans-serif" w:cs="Times New Roman"/>
          <w:b/>
          <w:i w:val="0"/>
          <w:caps w:val="0"/>
          <w:color w:val="333333"/>
          <w:spacing w:val="0"/>
          <w:sz w:val="28"/>
          <w:szCs w:val="28"/>
          <w:shd w:val="clear" w:color="auto" w:fill="FFFFFF"/>
        </w:rPr>
        <w:t>Constraints:</w:t>
      </w:r>
      <w:r>
        <w:rPr>
          <w:rFonts w:hint="default" w:ascii="Times New Roman" w:hAnsi="Times New Roman" w:eastAsia="sans-serif" w:cs="Times New Roman"/>
          <w:i w:val="0"/>
          <w:caps w:val="0"/>
          <w:color w:val="333333"/>
          <w:spacing w:val="0"/>
          <w:sz w:val="28"/>
          <w:szCs w:val="28"/>
          <w:shd w:val="clear" w:color="auto" w:fill="FFFFFF"/>
        </w:rPr>
        <w:t> 2&lt;N&lt;=12,000,000,000</w:t>
      </w:r>
    </w:p>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eastAsia="sans-serif" w:cs="Times New Roman"/>
          <w:b/>
          <w:bCs/>
          <w:i w:val="0"/>
          <w:caps w:val="0"/>
          <w:color w:val="000000"/>
          <w:spacing w:val="0"/>
          <w:sz w:val="13"/>
          <w:szCs w:val="13"/>
          <w:shd w:val="clear" w:color="auto" w:fill="FFFFFF"/>
          <w:lang w:val="en-US"/>
        </w:rPr>
      </w:pPr>
      <w:r>
        <w:rPr>
          <w:rFonts w:hint="default" w:eastAsia="sans-serif" w:cs="Times New Roman"/>
          <w:b/>
          <w:bCs/>
          <w:i w:val="0"/>
          <w:caps w:val="0"/>
          <w:color w:val="000000"/>
          <w:spacing w:val="0"/>
          <w:sz w:val="28"/>
          <w:szCs w:val="28"/>
          <w:shd w:val="clear" w:color="auto" w:fill="FFFFFF"/>
          <w:lang w:val="en-US"/>
        </w:rPr>
        <w:t>Concepts used to solve :-</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eastAsia="sans-serif" w:cs="Times New Roman"/>
          <w:b/>
          <w:bCs/>
          <w:i w:val="0"/>
          <w:caps w:val="0"/>
          <w:color w:val="000000"/>
          <w:spacing w:val="0"/>
          <w:sz w:val="13"/>
          <w:szCs w:val="13"/>
          <w:shd w:val="clear" w:color="auto" w:fill="FFFFFF"/>
          <w:lang w:val="en-US"/>
        </w:rPr>
      </w:pP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For loop and if else concepts are used.</w:t>
      </w:r>
    </w:p>
    <w:p>
      <w:pPr>
        <w:rPr>
          <w:rFonts w:hint="default" w:ascii="Times New Roman" w:hAnsi="Times New Roman" w:cs="Times New Roman"/>
          <w:color w:val="000000"/>
        </w:rPr>
      </w:pPr>
    </w:p>
    <w:p>
      <w:pPr>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For loop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 </w:t>
      </w:r>
      <w:r>
        <w:rPr>
          <w:rFonts w:hint="default" w:ascii="Times New Roman" w:hAnsi="Times New Roman" w:cs="Times New Roman"/>
          <w:b/>
          <w:i w:val="0"/>
          <w:caps w:val="0"/>
          <w:color w:val="000000"/>
          <w:spacing w:val="0"/>
          <w:sz w:val="24"/>
          <w:szCs w:val="24"/>
        </w:rPr>
        <w:t>for</w:t>
      </w:r>
      <w:r>
        <w:rPr>
          <w:rFonts w:hint="default" w:ascii="Times New Roman" w:hAnsi="Times New Roman" w:cs="Times New Roman"/>
          <w:i w:val="0"/>
          <w:caps w:val="0"/>
          <w:color w:val="000000"/>
          <w:spacing w:val="0"/>
          <w:sz w:val="24"/>
          <w:szCs w:val="24"/>
        </w:rPr>
        <w:t> loop is a repetition control structure that allows you to efficiently write a loop that needs to execute a specific number of times.</w:t>
      </w:r>
    </w:p>
    <w:p>
      <w:pPr>
        <w:pStyle w:val="3"/>
        <w:keepNext w:val="0"/>
        <w:keepLines w:val="0"/>
        <w:widowControl/>
        <w:suppressLineNumbers w:val="0"/>
        <w:ind w:left="0" w:firstLine="0"/>
        <w:rPr>
          <w:rFonts w:hint="default"/>
          <w:lang w:val="en-US"/>
        </w:rPr>
      </w:pPr>
      <w:r>
        <w:rPr>
          <w:rFonts w:hint="default" w:ascii="Times New Roman" w:hAnsi="Times New Roman" w:cs="Times New Roman"/>
          <w:i w:val="0"/>
          <w:caps w:val="0"/>
          <w:spacing w:val="0"/>
          <w:sz w:val="24"/>
          <w:szCs w:val="24"/>
        </w:rPr>
        <w:t>Syntax</w:t>
      </w:r>
      <w:r>
        <w:rPr>
          <w:rFonts w:hint="default" w:ascii="Times New Roman" w:hAnsi="Times New Roman" w:cs="Times New Roman"/>
          <w:i w:val="0"/>
          <w:caps w:val="0"/>
          <w:spacing w:val="0"/>
          <w:sz w:val="24"/>
          <w:szCs w:val="24"/>
          <w:lang w:val="en-US"/>
        </w:rPr>
        <w:t xml:space="preserve"> :</w:t>
      </w:r>
    </w:p>
    <w:p>
      <w:pPr>
        <w:pStyle w:val="3"/>
        <w:keepNext w:val="0"/>
        <w:keepLines w:val="0"/>
        <w:widowControl/>
        <w:suppressLineNumbers w:val="0"/>
        <w:ind w:lef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rPr>
        <w:t>The syntax of a for loop in C programming language is −</w:t>
      </w:r>
    </w:p>
    <w:p>
      <w:pPr>
        <w:rPr>
          <w:rFonts w:hint="default" w:ascii="Times New Roman" w:hAnsi="Times New Roman" w:cs="Times New Roman"/>
          <w:b w:val="0"/>
          <w:bCs w:val="0"/>
          <w:i w:val="0"/>
          <w:caps w:val="0"/>
          <w:color w:val="000000"/>
          <w:spacing w:val="0"/>
          <w:sz w:val="24"/>
          <w:szCs w:val="24"/>
        </w:rPr>
      </w:pPr>
    </w:p>
    <w:p>
      <w:pPr>
        <w:rPr>
          <w:rFonts w:hint="default" w:ascii="Times New Roman" w:hAnsi="Times New Roman" w:cs="Times New Roman"/>
          <w:b w:val="0"/>
          <w:bCs w:val="0"/>
          <w:i w:val="0"/>
          <w:caps w:val="0"/>
          <w:color w:val="000000"/>
          <w:spacing w:val="0"/>
          <w:sz w:val="24"/>
          <w:szCs w:val="24"/>
        </w:rPr>
      </w:pP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Fonts w:hint="default" w:ascii="Consolas" w:hAnsi="Consolas" w:eastAsia="Consolas" w:cs="Consolas"/>
          <w:i w:val="0"/>
          <w:caps w:val="0"/>
          <w:color w:val="A626A4"/>
          <w:spacing w:val="0"/>
          <w:sz w:val="16"/>
          <w:szCs w:val="16"/>
          <w:shd w:val="clear" w:color="auto" w:fill="F5F5F5"/>
        </w:rPr>
        <w:t>for</w:t>
      </w:r>
      <w:r>
        <w:rPr>
          <w:rStyle w:val="10"/>
          <w:rFonts w:hint="default" w:ascii="Consolas" w:hAnsi="Consolas" w:eastAsia="Consolas" w:cs="Consolas"/>
          <w:i w:val="0"/>
          <w:caps w:val="0"/>
          <w:color w:val="383A42"/>
          <w:spacing w:val="0"/>
          <w:sz w:val="16"/>
          <w:szCs w:val="16"/>
          <w:shd w:val="clear" w:color="auto" w:fill="F5F5F5"/>
        </w:rPr>
        <w:t xml:space="preserve"> (initializationStatement; testExpression; updateStatement)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 xml:space="preserve">    </w:t>
      </w:r>
      <w:r>
        <w:rPr>
          <w:rFonts w:hint="default" w:ascii="Consolas" w:hAnsi="Consolas" w:eastAsia="Consolas" w:cs="Consolas"/>
          <w:i w:val="0"/>
          <w:caps w:val="0"/>
          <w:color w:val="A0A1A7"/>
          <w:spacing w:val="0"/>
          <w:sz w:val="16"/>
          <w:szCs w:val="16"/>
          <w:shd w:val="clear" w:color="auto" w:fill="F5F5F5"/>
        </w:rPr>
        <w:t>// statements inside the body of loop</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rPr>
          <w:rFonts w:hint="default"/>
          <w:lang w:val="en-US"/>
        </w:rPr>
      </w:pPr>
    </w:p>
    <w:p>
      <w:pPr>
        <w:rPr>
          <w:rFonts w:hint="default" w:ascii="Times New Roman" w:hAnsi="Times New Roman" w:cs="Times New Roman"/>
          <w:b/>
          <w:bCs/>
          <w:sz w:val="28"/>
          <w:szCs w:val="28"/>
          <w:lang w:val="en-US"/>
        </w:rPr>
      </w:pPr>
    </w:p>
    <w:p>
      <w:pPr>
        <w:pStyle w:val="3"/>
        <w:keepNext w:val="0"/>
        <w:keepLines w:val="0"/>
        <w:widowControl/>
        <w:suppressLineNumbers w:val="0"/>
        <w:shd w:val="clear" w:color="auto" w:fill="FFFFFF"/>
        <w:spacing w:line="273" w:lineRule="atLeast"/>
        <w:ind w:left="0" w:firstLine="0"/>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color="auto" w:fill="FFFFFF"/>
        </w:rPr>
        <w:t>If-else Statement</w:t>
      </w:r>
    </w:p>
    <w:p>
      <w:pPr>
        <w:pStyle w:val="8"/>
        <w:keepNext w:val="0"/>
        <w:keepLines w:val="0"/>
        <w:widowControl/>
        <w:suppressLineNumbers w:val="0"/>
        <w:shd w:val="clear" w:color="auto" w:fill="FFFFFF"/>
        <w:ind w:left="0" w:firstLine="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color="auto" w:fill="FFFFFF"/>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simult</w:t>
      </w:r>
      <w:r>
        <w:rPr>
          <w:rFonts w:hint="default" w:cs="Times New Roman"/>
          <w:i w:val="0"/>
          <w:caps w:val="0"/>
          <w:color w:val="000000"/>
          <w:spacing w:val="0"/>
          <w:sz w:val="24"/>
          <w:szCs w:val="24"/>
          <w:shd w:val="clear" w:color="auto" w:fill="FFFFFF"/>
          <w:lang w:val="en-US"/>
        </w:rPr>
        <w:t>a</w:t>
      </w:r>
      <w:r>
        <w:rPr>
          <w:rFonts w:hint="default" w:ascii="Times New Roman" w:hAnsi="Times New Roman" w:cs="Times New Roman"/>
          <w:i w:val="0"/>
          <w:caps w:val="0"/>
          <w:color w:val="000000"/>
          <w:spacing w:val="0"/>
          <w:sz w:val="24"/>
          <w:szCs w:val="24"/>
          <w:shd w:val="clear" w:color="auto" w:fill="FFFFFF"/>
        </w:rPr>
        <w:t>neously. Using if-else statement is always preferable since it always invokes an otherwise case with every if condition. The syntax of the if-else statement is given below.</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0000"/>
          <w:spacing w:val="0"/>
          <w:sz w:val="24"/>
          <w:szCs w:val="24"/>
        </w:rPr>
        <w:t>if</w:t>
      </w:r>
      <w:r>
        <w:rPr>
          <w:rFonts w:hint="default" w:ascii="Times New Roman" w:hAnsi="Times New Roman" w:cs="Times New Roman"/>
          <w:i w:val="0"/>
          <w:caps w:val="0"/>
          <w:color w:val="000000"/>
          <w:spacing w:val="0"/>
          <w:sz w:val="24"/>
          <w:szCs w:val="24"/>
        </w:rPr>
        <w:t>(expression){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true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w:t>
      </w:r>
      <w:r>
        <w:rPr>
          <w:rFonts w:hint="default" w:ascii="Times New Roman" w:hAnsi="Times New Roman" w:cs="Times New Roman"/>
          <w:b/>
          <w:i w:val="0"/>
          <w:caps w:val="0"/>
          <w:color w:val="000000"/>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false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rPr>
          <w:rFonts w:hint="default" w:ascii="Times New Roman" w:hAnsi="Times New Roman" w:cs="Times New Roman"/>
          <w:color w:val="000000"/>
        </w:rPr>
      </w:pPr>
    </w:p>
    <w:p/>
    <w:p/>
    <w:p/>
    <w:p/>
    <w:p/>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5.2 Coding:</w:t>
      </w:r>
    </w:p>
    <w:p/>
    <w:p/>
    <w:p>
      <w:r>
        <w:drawing>
          <wp:inline distT="0" distB="0" distL="0" distR="0">
            <wp:extent cx="3977640" cy="3169920"/>
            <wp:effectExtent l="0" t="0" r="0" b="0"/>
            <wp:docPr id="1043" name="Picture 11"/>
            <wp:cNvGraphicFramePr/>
            <a:graphic xmlns:a="http://schemas.openxmlformats.org/drawingml/2006/main">
              <a:graphicData uri="http://schemas.openxmlformats.org/drawingml/2006/picture">
                <pic:pic xmlns:pic="http://schemas.openxmlformats.org/drawingml/2006/picture">
                  <pic:nvPicPr>
                    <pic:cNvPr id="1043" name="Picture 11"/>
                    <pic:cNvPicPr/>
                  </pic:nvPicPr>
                  <pic:blipFill>
                    <a:blip r:embed="rId26" cstate="print"/>
                    <a:srcRect/>
                    <a:stretch>
                      <a:fillRect/>
                    </a:stretch>
                  </pic:blipFill>
                  <pic:spPr>
                    <a:xfrm>
                      <a:off x="0" y="0"/>
                      <a:ext cx="3977640" cy="3169920"/>
                    </a:xfrm>
                    <a:prstGeom prst="rect">
                      <a:avLst/>
                    </a:prstGeom>
                    <a:ln>
                      <a:noFill/>
                    </a:ln>
                  </pic:spPr>
                </pic:pic>
              </a:graphicData>
            </a:graphic>
          </wp:inline>
        </w:drawing>
      </w:r>
    </w:p>
    <w:p/>
    <w:p>
      <w:r>
        <w:drawing>
          <wp:inline distT="0" distB="0" distL="0" distR="0">
            <wp:extent cx="4838700" cy="3619500"/>
            <wp:effectExtent l="0" t="0" r="7620" b="7620"/>
            <wp:docPr id="1044" name="Picture 12"/>
            <wp:cNvGraphicFramePr/>
            <a:graphic xmlns:a="http://schemas.openxmlformats.org/drawingml/2006/main">
              <a:graphicData uri="http://schemas.openxmlformats.org/drawingml/2006/picture">
                <pic:pic xmlns:pic="http://schemas.openxmlformats.org/drawingml/2006/picture">
                  <pic:nvPicPr>
                    <pic:cNvPr id="1044" name="Picture 12"/>
                    <pic:cNvPicPr/>
                  </pic:nvPicPr>
                  <pic:blipFill>
                    <a:blip r:embed="rId27" cstate="print"/>
                    <a:srcRect/>
                    <a:stretch>
                      <a:fillRect/>
                    </a:stretch>
                  </pic:blipFill>
                  <pic:spPr>
                    <a:xfrm>
                      <a:off x="0" y="0"/>
                      <a:ext cx="4838700" cy="3619500"/>
                    </a:xfrm>
                    <a:prstGeom prst="rect">
                      <a:avLst/>
                    </a:prstGeom>
                    <a:ln>
                      <a:noFill/>
                    </a:ln>
                  </pic:spPr>
                </pic:pic>
              </a:graphicData>
            </a:graphic>
          </wp:inline>
        </w:drawing>
      </w:r>
    </w:p>
    <w:p/>
    <w:p/>
    <w:p>
      <w:r>
        <w:drawing>
          <wp:inline distT="0" distB="0" distL="0" distR="0">
            <wp:extent cx="3055620" cy="2125980"/>
            <wp:effectExtent l="0" t="0" r="7620" b="7620"/>
            <wp:docPr id="1045" name="Picture 13"/>
            <wp:cNvGraphicFramePr/>
            <a:graphic xmlns:a="http://schemas.openxmlformats.org/drawingml/2006/main">
              <a:graphicData uri="http://schemas.openxmlformats.org/drawingml/2006/picture">
                <pic:pic xmlns:pic="http://schemas.openxmlformats.org/drawingml/2006/picture">
                  <pic:nvPicPr>
                    <pic:cNvPr id="1045" name="Picture 13"/>
                    <pic:cNvPicPr/>
                  </pic:nvPicPr>
                  <pic:blipFill>
                    <a:blip r:embed="rId28" cstate="print"/>
                    <a:srcRect/>
                    <a:stretch>
                      <a:fillRect/>
                    </a:stretch>
                  </pic:blipFill>
                  <pic:spPr>
                    <a:xfrm>
                      <a:off x="0" y="0"/>
                      <a:ext cx="3055620" cy="2125980"/>
                    </a:xfrm>
                    <a:prstGeom prst="rect">
                      <a:avLst/>
                    </a:prstGeom>
                    <a:ln>
                      <a:noFill/>
                    </a:ln>
                  </pic:spPr>
                </pic:pic>
              </a:graphicData>
            </a:graphic>
          </wp:inline>
        </w:drawing>
      </w:r>
    </w:p>
    <w:p/>
    <w:p/>
    <w:p/>
    <w:p>
      <w:pPr>
        <w:rPr>
          <w:u w:val="none"/>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5.3 OUTPUT :</w:t>
      </w:r>
    </w:p>
    <w:p/>
    <w:p/>
    <w:p/>
    <w:p/>
    <w:p>
      <w:r>
        <w:drawing>
          <wp:inline distT="0" distB="0" distL="0" distR="0">
            <wp:extent cx="3962400" cy="1958340"/>
            <wp:effectExtent l="0" t="0" r="0" b="7620"/>
            <wp:docPr id="1046" name="Picture 14"/>
            <wp:cNvGraphicFramePr/>
            <a:graphic xmlns:a="http://schemas.openxmlformats.org/drawingml/2006/main">
              <a:graphicData uri="http://schemas.openxmlformats.org/drawingml/2006/picture">
                <pic:pic xmlns:pic="http://schemas.openxmlformats.org/drawingml/2006/picture">
                  <pic:nvPicPr>
                    <pic:cNvPr id="1046" name="Picture 14"/>
                    <pic:cNvPicPr/>
                  </pic:nvPicPr>
                  <pic:blipFill>
                    <a:blip r:embed="rId29" cstate="print"/>
                    <a:srcRect/>
                    <a:stretch>
                      <a:fillRect/>
                    </a:stretch>
                  </pic:blipFill>
                  <pic:spPr>
                    <a:xfrm>
                      <a:off x="0" y="0"/>
                      <a:ext cx="3962400" cy="1958340"/>
                    </a:xfrm>
                    <a:prstGeom prst="rect">
                      <a:avLst/>
                    </a:prstGeom>
                    <a:ln>
                      <a:noFill/>
                    </a:ln>
                  </pic:spPr>
                </pic:pic>
              </a:graphicData>
            </a:graphic>
          </wp:inline>
        </w:drawing>
      </w:r>
    </w:p>
    <w:p>
      <w:pPr>
        <w:rPr>
          <w:rFonts w:hint="default"/>
          <w:lang w:val="en-US"/>
        </w:rPr>
      </w:pPr>
      <w:r>
        <w:rPr>
          <w:rFonts w:hint="default"/>
          <w:lang w:val="en-US"/>
        </w:rPr>
        <w:t xml:space="preserve">                  </w:t>
      </w:r>
    </w:p>
    <w:p>
      <w:pPr>
        <w:ind w:firstLine="1928" w:firstLineChars="8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Fig-5.3.1</w:t>
      </w:r>
    </w:p>
    <w:p>
      <w:pPr>
        <w:rPr>
          <w:rFonts w:hint="default"/>
          <w:lang w:val="en-US"/>
        </w:rPr>
      </w:pPr>
      <w:r>
        <w:rPr>
          <w:rFonts w:hint="default"/>
          <w:lang w:val="en-US"/>
        </w:rPr>
        <w:t xml:space="preserve">                   </w:t>
      </w:r>
    </w:p>
    <w:p/>
    <w:p/>
    <w:p/>
    <w:p/>
    <w:p/>
    <w:p/>
    <w:p/>
    <w:p/>
    <w:p/>
    <w:p/>
    <w:p/>
    <w:p/>
    <w:p/>
    <w:p/>
    <w:p/>
    <w:p/>
    <w:p/>
    <w:p/>
    <w:p/>
    <w:p>
      <w:pPr>
        <w:numPr>
          <w:ilvl w:val="0"/>
          <w:numId w:val="3"/>
        </w:numPr>
        <w:ind w:left="2520" w:leftChars="0" w:firstLine="0" w:firstLineChars="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PROBLEM-5</w:t>
      </w:r>
    </w:p>
    <w:p>
      <w:pPr>
        <w:pStyle w:val="4"/>
        <w:keepNext w:val="0"/>
        <w:keepLines w:val="0"/>
        <w:widowControl/>
        <w:suppressLineNumbers w:val="0"/>
        <w:spacing w:before="0" w:beforeAutospacing="0" w:after="0" w:afterAutospacing="0" w:line="13" w:lineRule="atLeast"/>
        <w:ind w:right="0" w:firstLine="2409" w:firstLineChars="750"/>
        <w:rPr>
          <w:rFonts w:hint="default" w:ascii="Times New Roman" w:hAnsi="Times New Roman" w:cs="Times New Roman"/>
          <w:sz w:val="32"/>
          <w:szCs w:val="32"/>
        </w:rPr>
      </w:pPr>
      <w:r>
        <w:rPr>
          <w:rStyle w:val="12"/>
          <w:rFonts w:hint="default" w:ascii="Times New Roman" w:hAnsi="Times New Roman" w:cs="Times New Roman"/>
          <w:b/>
          <w:bCs/>
          <w:sz w:val="32"/>
          <w:szCs w:val="32"/>
        </w:rPr>
        <w:t>Collecting Candies</w:t>
      </w:r>
    </w:p>
    <w:p>
      <w:pPr>
        <w:pStyle w:val="4"/>
        <w:keepNext w:val="0"/>
        <w:keepLines w:val="0"/>
        <w:widowControl/>
        <w:suppressLineNumbers w:val="0"/>
        <w:spacing w:before="0" w:beforeAutospacing="0" w:after="0" w:afterAutospacing="0" w:line="13" w:lineRule="atLeast"/>
        <w:ind w:left="0" w:right="0"/>
        <w:rPr>
          <w:rStyle w:val="12"/>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Style w:val="12"/>
          <w:rFonts w:hint="default" w:ascii="Times New Roman" w:hAnsi="Times New Roman" w:cs="Times New Roman"/>
          <w:b/>
          <w:bCs/>
          <w:sz w:val="28"/>
          <w:szCs w:val="28"/>
          <w:lang w:val="en-US"/>
        </w:rPr>
        <w:t>6</w:t>
      </w:r>
      <w:r>
        <w:rPr>
          <w:rStyle w:val="11"/>
          <w:rFonts w:hint="default" w:ascii="Times New Roman" w:hAnsi="Times New Roman" w:cs="Times New Roman"/>
          <w:b/>
          <w:bCs/>
          <w:i w:val="0"/>
          <w:color w:val="000000"/>
          <w:sz w:val="28"/>
          <w:szCs w:val="28"/>
          <w:u w:val="none"/>
          <w:vertAlign w:val="baseline"/>
        </w:rPr>
        <w:t xml:space="preserve">.1 Problem Statement:- </w:t>
      </w:r>
      <w:r>
        <w:rPr>
          <w:rFonts w:hint="default" w:ascii="Times New Roman" w:hAnsi="Times New Roman" w:cs="Times New Roman"/>
          <w:b/>
          <w:bCs/>
          <w:sz w:val="28"/>
          <w:szCs w:val="28"/>
          <w:lang w:val="en-US"/>
        </w:rPr>
        <w:t>:</w:t>
      </w:r>
    </w:p>
    <w:p>
      <w:pPr>
        <w:pStyle w:val="4"/>
        <w:keepNext w:val="0"/>
        <w:keepLines w:val="0"/>
        <w:widowControl/>
        <w:suppressLineNumbers w:val="0"/>
        <w:spacing w:before="0" w:beforeAutospacing="0" w:after="0" w:afterAutospacing="0" w:line="13" w:lineRule="atLeast"/>
        <w:ind w:left="0" w:right="0"/>
        <w:rPr>
          <w:rFonts w:hint="default" w:ascii="Times New Roman" w:hAnsi="Times New Roman" w:cs="Times New Roman"/>
          <w:b w:val="0"/>
          <w:spacing w:val="0"/>
          <w:sz w:val="24"/>
          <w:szCs w:val="24"/>
        </w:rPr>
      </w:pPr>
      <w:r>
        <w:rPr>
          <w:rStyle w:val="12"/>
          <w:rFonts w:hint="default" w:ascii="Times New Roman" w:hAnsi="Times New Roman" w:cs="Times New Roman"/>
          <w:b/>
          <w:bCs/>
          <w:sz w:val="28"/>
          <w:szCs w:val="28"/>
          <w:lang w:val="en-US"/>
        </w:rPr>
        <w:t xml:space="preserve"> </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Krishna loves candies a lot, so whenever he gets them, he stores them so that he can eat them later whenever he wants to.</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He has recently received N boxes of candies each containing Ci candies where Ci represents the total number of candies in the ith box. Krishna wants to store them in a single box. The only constraint is that he can choose any two boxes and store their joint contents in an empty box only. Assume that there are infinite number of empty boxes available.</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Fonts w:hint="default" w:ascii="Times New Roman" w:hAnsi="Times New Roman" w:cs="Times New Roman"/>
          <w:b w:val="0"/>
          <w:spacing w:val="0"/>
          <w:sz w:val="24"/>
          <w:szCs w:val="24"/>
        </w:rPr>
        <w:t>At a time he can pick up any two boxes for transferring and if both the boxes say contain X and Y number of candies respectively, then it takes him exactly X+Y seconds of time. As he is to eager to collect all of them he has approached you to tell him the minimum time in which all the candies can be collected.</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Style w:val="12"/>
          <w:rFonts w:hint="default" w:ascii="Times New Roman" w:hAnsi="Times New Roman" w:cs="Times New Roman"/>
          <w:b/>
          <w:spacing w:val="0"/>
          <w:sz w:val="28"/>
          <w:szCs w:val="28"/>
        </w:rPr>
      </w:pPr>
      <w:r>
        <w:rPr>
          <w:rStyle w:val="12"/>
          <w:rFonts w:hint="default" w:ascii="Times New Roman" w:hAnsi="Times New Roman" w:cs="Times New Roman"/>
          <w:b/>
          <w:spacing w:val="0"/>
          <w:sz w:val="28"/>
          <w:szCs w:val="28"/>
        </w:rPr>
        <w:t>Input Format:</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The first line of input is the number of test case T</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Each test case is comprised of two inputs</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The first input of a test case is the number of boxes N</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The second input is N integers delimited by whitespace denoting the number of candies in each box</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Style w:val="12"/>
          <w:rFonts w:hint="default" w:ascii="Times New Roman" w:hAnsi="Times New Roman" w:cs="Times New Roman"/>
          <w:b/>
          <w:spacing w:val="0"/>
          <w:sz w:val="28"/>
          <w:szCs w:val="28"/>
        </w:rPr>
      </w:pPr>
      <w:r>
        <w:rPr>
          <w:rStyle w:val="12"/>
          <w:rFonts w:hint="default" w:ascii="Times New Roman" w:hAnsi="Times New Roman" w:cs="Times New Roman"/>
          <w:b/>
          <w:spacing w:val="0"/>
          <w:sz w:val="28"/>
          <w:szCs w:val="28"/>
        </w:rPr>
        <w:t>Output Format:</w:t>
      </w:r>
    </w:p>
    <w:p>
      <w:pPr>
        <w:pStyle w:val="8"/>
        <w:keepNext w:val="0"/>
        <w:keepLines w:val="0"/>
        <w:widowControl/>
        <w:suppressLineNumbers w:val="0"/>
        <w:spacing w:before="0" w:beforeAutospacing="0" w:after="120" w:afterAutospacing="0" w:line="240" w:lineRule="auto"/>
        <w:ind w:left="0" w:right="0"/>
        <w:jc w:val="both"/>
        <w:rPr>
          <w:rStyle w:val="12"/>
          <w:rFonts w:hint="default" w:ascii="Times New Roman" w:hAnsi="Times New Roman" w:cs="Times New Roman"/>
          <w:b/>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4"/>
          <w:szCs w:val="24"/>
        </w:rPr>
      </w:pPr>
      <w:r>
        <w:rPr>
          <w:rStyle w:val="12"/>
          <w:rFonts w:hint="default" w:ascii="Times New Roman" w:hAnsi="Times New Roman" w:cs="Times New Roman"/>
          <w:b/>
          <w:spacing w:val="0"/>
          <w:sz w:val="24"/>
          <w:szCs w:val="24"/>
        </w:rPr>
        <w:t> </w:t>
      </w:r>
      <w:r>
        <w:rPr>
          <w:rFonts w:hint="default" w:ascii="Times New Roman" w:hAnsi="Times New Roman" w:cs="Times New Roman"/>
          <w:b w:val="0"/>
          <w:spacing w:val="0"/>
          <w:sz w:val="24"/>
          <w:szCs w:val="24"/>
        </w:rPr>
        <w:t>Print minimum time required, in seconds, for each of the test cases. Print each output on a new line.</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Style w:val="12"/>
          <w:rFonts w:hint="default" w:ascii="Times New Roman" w:hAnsi="Times New Roman" w:cs="Times New Roman"/>
          <w:b/>
          <w:spacing w:val="0"/>
          <w:sz w:val="28"/>
          <w:szCs w:val="28"/>
        </w:rPr>
        <w:t>Constraints:</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keepNext w:val="0"/>
        <w:keepLines w:val="0"/>
        <w:widowControl/>
        <w:numPr>
          <w:ilvl w:val="0"/>
          <w:numId w:val="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1 ?T?10</w:t>
      </w:r>
    </w:p>
    <w:p>
      <w:pPr>
        <w:keepNext w:val="0"/>
        <w:keepLines w:val="0"/>
        <w:widowControl/>
        <w:numPr>
          <w:ilvl w:val="0"/>
          <w:numId w:val="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1 ?N? 10000</w:t>
      </w:r>
    </w:p>
    <w:p>
      <w:pPr>
        <w:keepNext w:val="0"/>
        <w:keepLines w:val="0"/>
        <w:widowControl/>
        <w:numPr>
          <w:ilvl w:val="0"/>
          <w:numId w:val="6"/>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Fonts w:hint="default" w:ascii="Times New Roman" w:hAnsi="Times New Roman" w:cs="Times New Roman"/>
          <w:b w:val="0"/>
          <w:spacing w:val="0"/>
          <w:sz w:val="24"/>
          <w:szCs w:val="24"/>
        </w:rPr>
        <w:t>1 ? [Candies in each box] ? 100009</w:t>
      </w: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p>
    <w:p>
      <w:pPr>
        <w:pStyle w:val="8"/>
        <w:keepNext w:val="0"/>
        <w:keepLines w:val="0"/>
        <w:widowControl/>
        <w:suppressLineNumbers w:val="0"/>
        <w:spacing w:before="0" w:beforeAutospacing="0" w:after="120" w:afterAutospacing="0" w:line="240" w:lineRule="auto"/>
        <w:ind w:left="0" w:right="0"/>
        <w:jc w:val="both"/>
        <w:rPr>
          <w:rFonts w:hint="default" w:ascii="Times New Roman" w:hAnsi="Times New Roman" w:cs="Times New Roman"/>
          <w:b w:val="0"/>
          <w:spacing w:val="0"/>
          <w:sz w:val="28"/>
          <w:szCs w:val="28"/>
        </w:rPr>
      </w:pPr>
      <w:r>
        <w:rPr>
          <w:rStyle w:val="12"/>
          <w:rFonts w:hint="default" w:ascii="Times New Roman" w:hAnsi="Times New Roman" w:cs="Times New Roman"/>
          <w:b/>
          <w:spacing w:val="0"/>
          <w:sz w:val="28"/>
          <w:szCs w:val="28"/>
        </w:rPr>
        <w:t>Sample Input and Output:</w:t>
      </w:r>
    </w:p>
    <w:p>
      <w:pPr>
        <w:numPr>
          <w:ilvl w:val="0"/>
          <w:numId w:val="0"/>
        </w:numPr>
        <w:ind w:leftChars="0"/>
        <w:rPr>
          <w:rFonts w:hint="default" w:ascii="Times New Roman" w:hAnsi="Times New Roman" w:cs="Times New Roman"/>
          <w:sz w:val="28"/>
          <w:szCs w:val="28"/>
          <w:lang w:val="en-US"/>
        </w:rPr>
      </w:pPr>
    </w:p>
    <w:tbl>
      <w:tblPr>
        <w:tblStyle w:val="13"/>
        <w:tblW w:w="5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03"/>
        <w:gridCol w:w="1875"/>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44" w:type="dxa"/>
              <w:left w:w="96" w:type="dxa"/>
              <w:bottom w:w="144"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b/>
                <w:i w:val="0"/>
                <w:caps w:val="0"/>
                <w:color w:val="FFFFFF"/>
                <w:spacing w:val="0"/>
                <w:sz w:val="28"/>
                <w:szCs w:val="28"/>
              </w:rPr>
            </w:pPr>
            <w:r>
              <w:rPr>
                <w:rFonts w:hint="default" w:ascii="Times New Roman" w:hAnsi="Times New Roman" w:eastAsia="sans-serif" w:cs="Times New Roman"/>
                <w:b/>
                <w:i w:val="0"/>
                <w:caps w:val="0"/>
                <w:color w:val="FFFFFF"/>
                <w:spacing w:val="0"/>
                <w:kern w:val="0"/>
                <w:sz w:val="28"/>
                <w:szCs w:val="28"/>
                <w:lang w:val="en-US" w:eastAsia="zh-CN"/>
              </w:rPr>
              <w:t>S. No</w:t>
            </w:r>
            <w:r>
              <w:rPr>
                <w:rStyle w:val="12"/>
                <w:rFonts w:hint="default" w:ascii="Times New Roman" w:hAnsi="Times New Roman" w:cs="Times New Roman"/>
                <w:b/>
                <w:spacing w:val="0"/>
                <w:sz w:val="28"/>
                <w:szCs w:val="28"/>
              </w:rPr>
              <w:t>Sample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44" w:type="dxa"/>
              <w:left w:w="96" w:type="dxa"/>
              <w:bottom w:w="144"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b/>
                <w:i w:val="0"/>
                <w:caps w:val="0"/>
                <w:color w:val="FFFFFF"/>
                <w:spacing w:val="0"/>
                <w:sz w:val="28"/>
                <w:szCs w:val="28"/>
              </w:rPr>
            </w:pPr>
            <w:r>
              <w:rPr>
                <w:rFonts w:hint="default" w:ascii="Times New Roman" w:hAnsi="Times New Roman" w:eastAsia="sans-serif" w:cs="Times New Roman"/>
                <w:b/>
                <w:i w:val="0"/>
                <w:caps w:val="0"/>
                <w:color w:val="FFFFFF"/>
                <w:spacing w:val="0"/>
                <w:kern w:val="0"/>
                <w:sz w:val="28"/>
                <w:szCs w:val="28"/>
                <w:lang w:val="en-US" w:eastAsia="zh-CN"/>
              </w:rPr>
              <w:t>Inp</w:t>
            </w:r>
            <w:r>
              <w:rPr>
                <w:rStyle w:val="12"/>
                <w:rFonts w:hint="default" w:ascii="Times New Roman" w:hAnsi="Times New Roman" w:cs="Times New Roman"/>
                <w:b/>
                <w:spacing w:val="0"/>
                <w:sz w:val="28"/>
                <w:szCs w:val="28"/>
              </w:rPr>
              <w:t>Input</w:t>
            </w:r>
            <w:r>
              <w:rPr>
                <w:rFonts w:hint="default" w:ascii="Times New Roman" w:hAnsi="Times New Roman" w:eastAsia="sans-serif" w:cs="Times New Roman"/>
                <w:b/>
                <w:i w:val="0"/>
                <w:caps w:val="0"/>
                <w:color w:val="FFFFFF"/>
                <w:spacing w:val="0"/>
                <w:kern w:val="0"/>
                <w:sz w:val="28"/>
                <w:szCs w:val="28"/>
                <w:lang w:val="en-US" w:eastAsia="zh-CN"/>
              </w:rPr>
              <w:t>ut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44" w:type="dxa"/>
              <w:left w:w="96" w:type="dxa"/>
              <w:bottom w:w="144"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b/>
                <w:i w:val="0"/>
                <w:caps w:val="0"/>
                <w:color w:val="FFFFFF"/>
                <w:spacing w:val="0"/>
                <w:sz w:val="28"/>
                <w:szCs w:val="28"/>
              </w:rPr>
            </w:pPr>
            <w:r>
              <w:rPr>
                <w:rFonts w:hint="default" w:ascii="Times New Roman" w:hAnsi="Times New Roman" w:eastAsia="sans-serif" w:cs="Times New Roman"/>
                <w:b/>
                <w:i w:val="0"/>
                <w:caps w:val="0"/>
                <w:color w:val="FFFFFF"/>
                <w:spacing w:val="0"/>
                <w:kern w:val="0"/>
                <w:sz w:val="28"/>
                <w:szCs w:val="28"/>
                <w:lang w:val="en-US" w:eastAsia="zh-CN"/>
              </w:rPr>
              <w:t>t</w:t>
            </w:r>
            <w:r>
              <w:rPr>
                <w:rStyle w:val="12"/>
                <w:rFonts w:hint="default" w:ascii="Times New Roman" w:hAnsi="Times New Roman" w:cs="Times New Roman"/>
                <w:b/>
                <w:spacing w:val="0"/>
                <w:sz w:val="28"/>
                <w:szCs w:val="28"/>
              </w:rPr>
              <w:t>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1</w:t>
            </w:r>
          </w:p>
        </w:tc>
        <w:tc>
          <w:tcPr>
            <w:tcW w:w="0" w:type="auto"/>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1</w:t>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4</w:t>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1 2 3 4</w:t>
            </w:r>
          </w:p>
        </w:tc>
        <w:tc>
          <w:tcPr>
            <w:tcW w:w="0" w:type="auto"/>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2</w:t>
            </w:r>
          </w:p>
        </w:tc>
        <w:tc>
          <w:tcPr>
            <w:tcW w:w="0" w:type="auto"/>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i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1</w:t>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5</w:t>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1 2 3 4 5</w:t>
            </w:r>
          </w:p>
        </w:tc>
        <w:tc>
          <w:tcPr>
            <w:tcW w:w="0" w:type="auto"/>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keepNext w:val="0"/>
              <w:keepLines w:val="0"/>
              <w:widowControl/>
              <w:suppressLineNumbers w:val="0"/>
              <w:ind w:left="0" w:firstLine="0"/>
              <w:jc w:val="left"/>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kern w:val="0"/>
                <w:sz w:val="28"/>
                <w:szCs w:val="28"/>
                <w:lang w:val="en-US" w:eastAsia="zh-CN"/>
                <w14:textFill>
                  <w14:solidFill>
                    <w14:schemeClr w14:val="tx1"/>
                  </w14:solidFill>
                </w14:textFill>
              </w:rPr>
              <w:t>34</w:t>
            </w:r>
          </w:p>
        </w:tc>
      </w:tr>
    </w:tbl>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8"/>
          <w:szCs w:val="28"/>
        </w:rPr>
      </w:pPr>
      <w:r>
        <w:rPr>
          <w:rStyle w:val="12"/>
          <w:rFonts w:hint="default" w:ascii="Times New Roman" w:hAnsi="Times New Roman" w:eastAsia="sans-serif" w:cs="Times New Roman"/>
          <w:b/>
          <w:i w:val="0"/>
          <w:caps w:val="0"/>
          <w:color w:val="000000"/>
          <w:spacing w:val="0"/>
          <w:sz w:val="28"/>
          <w:szCs w:val="28"/>
          <w:shd w:val="clear" w:color="auto" w:fill="FFFFFF"/>
        </w:rPr>
        <w:t>Explanation for sample input-output 1:</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4"/>
          <w:szCs w:val="24"/>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color="auto" w:fill="FFFFFF"/>
        </w:rPr>
        <w:t>4 boxes, each containing 1, 2, 3 and 4 candies respectively.Adding 1 + 2 in a new box takes 3 seconds.Adding 3 + 3 in a new box takes 6 seconds.Adding 4 + 6 in a new box takes 10 seconds.Hence total time taken is 19 seconds. There could be other combinations also, but overall time does not go below 19 seconds.</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4"/>
          <w:szCs w:val="24"/>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8"/>
          <w:szCs w:val="28"/>
        </w:rPr>
      </w:pPr>
      <w:r>
        <w:rPr>
          <w:rStyle w:val="12"/>
          <w:rFonts w:hint="default" w:ascii="Times New Roman" w:hAnsi="Times New Roman" w:eastAsia="sans-serif" w:cs="Times New Roman"/>
          <w:b/>
          <w:i w:val="0"/>
          <w:caps w:val="0"/>
          <w:color w:val="000000"/>
          <w:spacing w:val="0"/>
          <w:sz w:val="28"/>
          <w:szCs w:val="28"/>
          <w:shd w:val="clear" w:color="auto" w:fill="FFFFFF"/>
        </w:rPr>
        <w:t>Explanation for sample input-output 2:</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4"/>
          <w:szCs w:val="24"/>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4"/>
          <w:szCs w:val="24"/>
          <w:shd w:val="clear" w:color="auto" w:fill="FFFFFF"/>
        </w:rPr>
      </w:pPr>
      <w:r>
        <w:rPr>
          <w:rFonts w:hint="default" w:ascii="Times New Roman" w:hAnsi="Times New Roman" w:eastAsia="sans-serif" w:cs="Times New Roman"/>
          <w:i w:val="0"/>
          <w:caps w:val="0"/>
          <w:color w:val="000000"/>
          <w:spacing w:val="0"/>
          <w:sz w:val="24"/>
          <w:szCs w:val="24"/>
          <w:shd w:val="clear" w:color="auto" w:fill="FFFFFF"/>
        </w:rPr>
        <w:t>5 boxes, each containing 1, 2, 3, 4 and 5 candies respectively.Adding 1 + 2 in a new box takes 3 seconds.Adding 3 + 3 in a new box takes 6 seconds.Adding 4 + 6 in a new box takes 10 seconds.Adding 5 + 10 in a new box takes 15 seconds.Hence total time taken is 34 seconds. There could be other combinations also, but overall time does not go below 33 seconds.</w:t>
      </w: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i w:val="0"/>
          <w:caps w:val="0"/>
          <w:color w:val="000000"/>
          <w:spacing w:val="0"/>
          <w:sz w:val="24"/>
          <w:szCs w:val="24"/>
          <w:shd w:val="clear" w:color="auto" w:fill="FFFFFF"/>
        </w:rPr>
      </w:pPr>
    </w:p>
    <w:p>
      <w:pPr>
        <w:pStyle w:val="8"/>
        <w:keepNext w:val="0"/>
        <w:keepLines w:val="0"/>
        <w:widowControl/>
        <w:suppressLineNumbers w:val="0"/>
        <w:shd w:val="clear" w:color="auto" w:fill="FFFFFF"/>
        <w:spacing w:before="0" w:beforeAutospacing="0" w:after="120" w:afterAutospacing="0" w:line="240" w:lineRule="auto"/>
        <w:ind w:left="0" w:right="0" w:firstLine="0"/>
        <w:jc w:val="both"/>
        <w:rPr>
          <w:rFonts w:hint="default" w:ascii="Times New Roman" w:hAnsi="Times New Roman" w:eastAsia="sans-serif" w:cs="Times New Roman"/>
          <w:b/>
          <w:bCs/>
          <w:i w:val="0"/>
          <w:caps w:val="0"/>
          <w:color w:val="000000"/>
          <w:spacing w:val="0"/>
          <w:sz w:val="28"/>
          <w:szCs w:val="28"/>
          <w:shd w:val="clear" w:color="auto" w:fill="FFFFFF"/>
          <w:lang w:val="en-US"/>
        </w:rPr>
      </w:pPr>
      <w:r>
        <w:rPr>
          <w:rFonts w:hint="default" w:eastAsia="sans-serif" w:cs="Times New Roman"/>
          <w:b/>
          <w:bCs/>
          <w:i w:val="0"/>
          <w:caps w:val="0"/>
          <w:color w:val="000000"/>
          <w:spacing w:val="0"/>
          <w:sz w:val="28"/>
          <w:szCs w:val="28"/>
          <w:shd w:val="clear" w:color="auto" w:fill="FFFFFF"/>
          <w:lang w:val="en-US"/>
        </w:rPr>
        <w:t>Concepts used to solve :-</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For loop and if else concepts are used.</w:t>
      </w:r>
    </w:p>
    <w:p>
      <w:pPr>
        <w:rPr>
          <w:rFonts w:hint="default" w:ascii="Times New Roman" w:hAnsi="Times New Roman" w:cs="Times New Roman"/>
          <w:color w:val="000000"/>
        </w:rPr>
      </w:pPr>
    </w:p>
    <w:p>
      <w:pPr>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For loop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 </w:t>
      </w:r>
      <w:r>
        <w:rPr>
          <w:rFonts w:hint="default" w:ascii="Times New Roman" w:hAnsi="Times New Roman" w:cs="Times New Roman"/>
          <w:b/>
          <w:i w:val="0"/>
          <w:caps w:val="0"/>
          <w:color w:val="000000"/>
          <w:spacing w:val="0"/>
          <w:sz w:val="24"/>
          <w:szCs w:val="24"/>
        </w:rPr>
        <w:t>for</w:t>
      </w:r>
      <w:r>
        <w:rPr>
          <w:rFonts w:hint="default" w:ascii="Times New Roman" w:hAnsi="Times New Roman" w:cs="Times New Roman"/>
          <w:i w:val="0"/>
          <w:caps w:val="0"/>
          <w:color w:val="000000"/>
          <w:spacing w:val="0"/>
          <w:sz w:val="24"/>
          <w:szCs w:val="24"/>
        </w:rPr>
        <w:t> loop is a repetition control structure that allows you to efficiently write a loop that needs to execute a specific number of times.</w:t>
      </w:r>
    </w:p>
    <w:p>
      <w:pPr>
        <w:pStyle w:val="3"/>
        <w:keepNext w:val="0"/>
        <w:keepLines w:val="0"/>
        <w:widowControl/>
        <w:suppressLineNumbers w:val="0"/>
        <w:ind w:left="0" w:firstLine="0"/>
        <w:rPr>
          <w:rFonts w:hint="default" w:ascii="Times New Roman" w:hAnsi="Times New Roman" w:cs="Times New Roman"/>
          <w:i w:val="0"/>
          <w:caps w:val="0"/>
          <w:spacing w:val="0"/>
          <w:sz w:val="24"/>
          <w:szCs w:val="24"/>
          <w:lang w:val="en-US"/>
        </w:rPr>
      </w:pPr>
      <w:r>
        <w:rPr>
          <w:rFonts w:hint="default" w:ascii="Times New Roman" w:hAnsi="Times New Roman" w:cs="Times New Roman"/>
          <w:i w:val="0"/>
          <w:caps w:val="0"/>
          <w:spacing w:val="0"/>
          <w:sz w:val="24"/>
          <w:szCs w:val="24"/>
        </w:rPr>
        <w:t>Syntax</w:t>
      </w:r>
      <w:r>
        <w:rPr>
          <w:rFonts w:hint="default" w:ascii="Times New Roman" w:hAnsi="Times New Roman" w:cs="Times New Roman"/>
          <w:i w:val="0"/>
          <w:caps w:val="0"/>
          <w:spacing w:val="0"/>
          <w:sz w:val="24"/>
          <w:szCs w:val="24"/>
          <w:lang w:val="en-US"/>
        </w:rPr>
        <w:t xml:space="preserve"> :</w:t>
      </w:r>
    </w:p>
    <w:p>
      <w:pPr>
        <w:pStyle w:val="3"/>
        <w:keepNext w:val="0"/>
        <w:keepLines w:val="0"/>
        <w:widowControl/>
        <w:suppressLineNumbers w:val="0"/>
        <w:ind w:lef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rPr>
        <w:t>The syntax of a for loop in C programming language is −</w:t>
      </w:r>
    </w:p>
    <w:p>
      <w:pPr>
        <w:rPr>
          <w:rFonts w:hint="default" w:ascii="Times New Roman" w:hAnsi="Times New Roman" w:cs="Times New Roman"/>
          <w:b w:val="0"/>
          <w:bCs w:val="0"/>
          <w:i w:val="0"/>
          <w:caps w:val="0"/>
          <w:color w:val="000000"/>
          <w:spacing w:val="0"/>
          <w:sz w:val="24"/>
          <w:szCs w:val="24"/>
        </w:rPr>
      </w:pPr>
    </w:p>
    <w:p>
      <w:pPr>
        <w:rPr>
          <w:rFonts w:hint="default" w:ascii="Times New Roman" w:hAnsi="Times New Roman" w:cs="Times New Roman"/>
          <w:b w:val="0"/>
          <w:bCs w:val="0"/>
          <w:i w:val="0"/>
          <w:caps w:val="0"/>
          <w:color w:val="000000"/>
          <w:spacing w:val="0"/>
          <w:sz w:val="24"/>
          <w:szCs w:val="24"/>
        </w:rPr>
      </w:pPr>
    </w:p>
    <w:p>
      <w:pPr>
        <w:rPr>
          <w:rFonts w:hint="default" w:ascii="Times New Roman" w:hAnsi="Times New Roman" w:cs="Times New Roman"/>
          <w:b w:val="0"/>
          <w:bCs w:val="0"/>
          <w:i w:val="0"/>
          <w:caps w:val="0"/>
          <w:color w:val="000000"/>
          <w:spacing w:val="0"/>
          <w:sz w:val="24"/>
          <w:szCs w:val="24"/>
        </w:rPr>
      </w:pP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Fonts w:hint="default" w:ascii="Consolas" w:hAnsi="Consolas" w:eastAsia="Consolas" w:cs="Consolas"/>
          <w:i w:val="0"/>
          <w:caps w:val="0"/>
          <w:color w:val="A626A4"/>
          <w:spacing w:val="0"/>
          <w:sz w:val="16"/>
          <w:szCs w:val="16"/>
          <w:shd w:val="clear" w:color="auto" w:fill="F5F5F5"/>
        </w:rPr>
        <w:t>for</w:t>
      </w:r>
      <w:r>
        <w:rPr>
          <w:rStyle w:val="10"/>
          <w:rFonts w:hint="default" w:ascii="Consolas" w:hAnsi="Consolas" w:eastAsia="Consolas" w:cs="Consolas"/>
          <w:i w:val="0"/>
          <w:caps w:val="0"/>
          <w:color w:val="383A42"/>
          <w:spacing w:val="0"/>
          <w:sz w:val="16"/>
          <w:szCs w:val="16"/>
          <w:shd w:val="clear" w:color="auto" w:fill="F5F5F5"/>
        </w:rPr>
        <w:t xml:space="preserve"> (initializationStatement; testExpression; updateStatement)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 xml:space="preserve">    </w:t>
      </w:r>
      <w:r>
        <w:rPr>
          <w:rFonts w:hint="default" w:ascii="Consolas" w:hAnsi="Consolas" w:eastAsia="Consolas" w:cs="Consolas"/>
          <w:i w:val="0"/>
          <w:caps w:val="0"/>
          <w:color w:val="A0A1A7"/>
          <w:spacing w:val="0"/>
          <w:sz w:val="16"/>
          <w:szCs w:val="16"/>
          <w:shd w:val="clear" w:color="auto" w:fill="F5F5F5"/>
        </w:rPr>
        <w:t>// statements inside the body of loop</w:t>
      </w:r>
    </w:p>
    <w:p>
      <w:pPr>
        <w:pStyle w:val="7"/>
        <w:keepNext w:val="0"/>
        <w:keepLines w:val="0"/>
        <w:widowControl/>
        <w:suppressLineNumbers w:val="0"/>
        <w:pBdr>
          <w:top w:val="single" w:color="D3DCE6" w:sz="4" w:space="9"/>
          <w:left w:val="single" w:color="D3DCE6" w:sz="4" w:space="9"/>
          <w:bottom w:val="single" w:color="D3DCE6" w:sz="4" w:space="9"/>
          <w:right w:val="single" w:color="D3DCE6" w:sz="4" w:space="9"/>
        </w:pBdr>
        <w:shd w:val="clear" w:color="auto" w:fill="F5F5F5"/>
        <w:spacing w:before="0" w:beforeAutospacing="0" w:after="192" w:afterAutospacing="0" w:line="240" w:lineRule="atLeast"/>
        <w:ind w:left="0" w:right="0" w:firstLine="0"/>
        <w:rPr>
          <w:rStyle w:val="10"/>
          <w:rFonts w:hint="default" w:ascii="Consolas" w:hAnsi="Consolas" w:eastAsia="Consolas" w:cs="Consolas"/>
          <w:i w:val="0"/>
          <w:caps w:val="0"/>
          <w:color w:val="383A42"/>
          <w:spacing w:val="0"/>
          <w:sz w:val="16"/>
          <w:szCs w:val="16"/>
          <w:shd w:val="clear" w:color="auto" w:fill="F5F5F5"/>
        </w:rPr>
      </w:pPr>
      <w:r>
        <w:rPr>
          <w:rStyle w:val="10"/>
          <w:rFonts w:hint="default" w:ascii="Consolas" w:hAnsi="Consolas" w:eastAsia="Consolas" w:cs="Consolas"/>
          <w:i w:val="0"/>
          <w:caps w:val="0"/>
          <w:color w:val="383A42"/>
          <w:spacing w:val="0"/>
          <w:sz w:val="16"/>
          <w:szCs w:val="16"/>
          <w:shd w:val="clear" w:color="auto" w:fill="F5F5F5"/>
        </w:rPr>
        <w:t>}</w:t>
      </w:r>
    </w:p>
    <w:p>
      <w:pPr>
        <w:rPr>
          <w:rFonts w:hint="default"/>
          <w:lang w:val="en-US"/>
        </w:rPr>
      </w:pPr>
    </w:p>
    <w:p>
      <w:pPr>
        <w:rPr>
          <w:rFonts w:hint="default" w:ascii="Times New Roman" w:hAnsi="Times New Roman" w:cs="Times New Roman"/>
          <w:b/>
          <w:bCs/>
          <w:sz w:val="28"/>
          <w:szCs w:val="28"/>
          <w:lang w:val="en-US"/>
        </w:rPr>
      </w:pPr>
    </w:p>
    <w:p>
      <w:pPr>
        <w:pStyle w:val="3"/>
        <w:keepNext w:val="0"/>
        <w:keepLines w:val="0"/>
        <w:widowControl/>
        <w:suppressLineNumbers w:val="0"/>
        <w:shd w:val="clear" w:color="auto" w:fill="FFFFFF"/>
        <w:spacing w:line="273" w:lineRule="atLeast"/>
        <w:ind w:left="0" w:firstLine="0"/>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color="auto" w:fill="FFFFFF"/>
        </w:rPr>
        <w:t>If-else Statement</w:t>
      </w:r>
    </w:p>
    <w:p>
      <w:pPr>
        <w:pStyle w:val="8"/>
        <w:keepNext w:val="0"/>
        <w:keepLines w:val="0"/>
        <w:widowControl/>
        <w:suppressLineNumbers w:val="0"/>
        <w:shd w:val="clear" w:color="auto" w:fill="FFFFFF"/>
        <w:ind w:left="0" w:firstLine="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color="auto" w:fill="FFFFFF"/>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simult</w:t>
      </w:r>
      <w:r>
        <w:rPr>
          <w:rFonts w:hint="default" w:cs="Times New Roman"/>
          <w:i w:val="0"/>
          <w:caps w:val="0"/>
          <w:color w:val="000000"/>
          <w:spacing w:val="0"/>
          <w:sz w:val="24"/>
          <w:szCs w:val="24"/>
          <w:shd w:val="clear" w:color="auto" w:fill="FFFFFF"/>
          <w:lang w:val="en-US"/>
        </w:rPr>
        <w:t>a</w:t>
      </w:r>
      <w:r>
        <w:rPr>
          <w:rFonts w:hint="default" w:ascii="Times New Roman" w:hAnsi="Times New Roman" w:cs="Times New Roman"/>
          <w:i w:val="0"/>
          <w:caps w:val="0"/>
          <w:color w:val="000000"/>
          <w:spacing w:val="0"/>
          <w:sz w:val="24"/>
          <w:szCs w:val="24"/>
          <w:shd w:val="clear" w:color="auto" w:fill="FFFFFF"/>
        </w:rPr>
        <w:t>neously. Using if-else statement is always preferable since it always invokes an otherwise case with every if condition. The syntax of the if-else statement is given below.</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r>
        <w:rPr>
          <w:rFonts w:hint="default" w:ascii="Times New Roman" w:hAnsi="Times New Roman" w:eastAsia="SimSun" w:cs="Times New Roman"/>
          <w:i w:val="0"/>
          <w:caps w:val="0"/>
          <w:color w:val="000000"/>
          <w:spacing w:val="0"/>
          <w:kern w:val="0"/>
          <w:sz w:val="24"/>
          <w:szCs w:val="24"/>
          <w:u w:val="none"/>
          <w:lang w:val="en-US" w:eastAsia="zh-CN"/>
        </w:rPr>
        <w:fldChar w:fldCharType="begin"/>
      </w:r>
      <w:r>
        <w:rPr>
          <w:rFonts w:hint="default" w:ascii="Times New Roman" w:hAnsi="Times New Roman" w:eastAsia="SimSun" w:cs="Times New Roman"/>
          <w:i w:val="0"/>
          <w:caps w:val="0"/>
          <w:color w:val="000000"/>
          <w:spacing w:val="0"/>
          <w:kern w:val="0"/>
          <w:sz w:val="24"/>
          <w:szCs w:val="24"/>
          <w:u w:val="none"/>
          <w:lang w:val="en-US" w:eastAsia="zh-CN"/>
        </w:rPr>
        <w:instrText xml:space="preserve"> HYPERLINK "https://www.javatpoint.com/c-if-else" </w:instrText>
      </w:r>
      <w:r>
        <w:rPr>
          <w:rFonts w:hint="default" w:ascii="Times New Roman" w:hAnsi="Times New Roman" w:eastAsia="SimSun" w:cs="Times New Roman"/>
          <w:i w:val="0"/>
          <w:caps w:val="0"/>
          <w:color w:val="000000"/>
          <w:spacing w:val="0"/>
          <w:kern w:val="0"/>
          <w:sz w:val="24"/>
          <w:szCs w:val="24"/>
          <w:u w:val="none"/>
          <w:lang w:val="en-US" w:eastAsia="zh-CN"/>
        </w:rPr>
        <w:fldChar w:fldCharType="separate"/>
      </w:r>
      <w:r>
        <w:rPr>
          <w:rFonts w:hint="default" w:ascii="Times New Roman" w:hAnsi="Times New Roman" w:eastAsia="SimSun" w:cs="Times New Roman"/>
          <w:i w:val="0"/>
          <w:caps w:val="0"/>
          <w:color w:val="000000"/>
          <w:spacing w:val="0"/>
          <w:kern w:val="0"/>
          <w:sz w:val="24"/>
          <w:szCs w:val="24"/>
          <w:u w:val="none"/>
          <w:lang w:val="en-US" w:eastAsia="zh-C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0000"/>
          <w:spacing w:val="0"/>
          <w:sz w:val="24"/>
          <w:szCs w:val="24"/>
        </w:rPr>
        <w:t>if</w:t>
      </w:r>
      <w:r>
        <w:rPr>
          <w:rFonts w:hint="default" w:ascii="Times New Roman" w:hAnsi="Times New Roman" w:cs="Times New Roman"/>
          <w:i w:val="0"/>
          <w:caps w:val="0"/>
          <w:color w:val="000000"/>
          <w:spacing w:val="0"/>
          <w:sz w:val="24"/>
          <w:szCs w:val="24"/>
        </w:rPr>
        <w:t>(expression){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true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w:t>
      </w:r>
      <w:r>
        <w:rPr>
          <w:rFonts w:hint="default" w:ascii="Times New Roman" w:hAnsi="Times New Roman" w:cs="Times New Roman"/>
          <w:b/>
          <w:i w:val="0"/>
          <w:caps w:val="0"/>
          <w:color w:val="000000"/>
          <w:spacing w:val="0"/>
          <w:sz w:val="24"/>
          <w:szCs w:val="24"/>
        </w:rPr>
        <w:t>else</w:t>
      </w:r>
      <w:r>
        <w:rPr>
          <w:rFonts w:hint="default" w:ascii="Times New Roman" w:hAnsi="Times New Roman" w:cs="Times New Roman"/>
          <w:i w:val="0"/>
          <w:caps w:val="0"/>
          <w:color w:val="000000"/>
          <w:spacing w:val="0"/>
          <w:sz w:val="24"/>
          <w:szCs w:val="24"/>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//code to be executed if condition is false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rPr>
          <w:rFonts w:hint="default" w:ascii="Times New Roman" w:hAnsi="Times New Roman" w:cs="Times New Roman"/>
          <w:color w:val="000000"/>
        </w:rPr>
      </w:pPr>
    </w:p>
    <w:p>
      <w:pPr>
        <w:rPr>
          <w:rFonts w:hint="default" w:ascii="Times New Roman" w:hAnsi="Times New Roman" w:cs="Times New Roman"/>
          <w:color w:val="000000"/>
        </w:rPr>
      </w:pPr>
    </w:p>
    <w:p>
      <w:pPr>
        <w:rPr>
          <w:rFonts w:hint="default" w:ascii="Times New Roman" w:hAnsi="Times New Roman" w:cs="Times New Roman"/>
          <w:color w:val="000000"/>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single"/>
          <w:lang w:val="en-US"/>
        </w:rPr>
      </w:pPr>
    </w:p>
    <w:p>
      <w:pP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6.2 CODING:</w:t>
      </w:r>
    </w:p>
    <w:p>
      <w:pPr>
        <w:rPr>
          <w:rFonts w:hint="default" w:ascii="Times New Roman" w:hAnsi="Times New Roman" w:cs="Times New Roman"/>
          <w:b/>
          <w:bCs/>
          <w:sz w:val="32"/>
          <w:szCs w:val="32"/>
          <w:u w:val="single"/>
          <w:lang w:val="en-US"/>
        </w:rPr>
      </w:pPr>
    </w:p>
    <w:p>
      <w:r>
        <w:drawing>
          <wp:inline distT="0" distB="0" distL="0" distR="0">
            <wp:extent cx="4068445" cy="4442460"/>
            <wp:effectExtent l="0" t="0" r="0" b="7620"/>
            <wp:docPr id="1047" name="Picture 15"/>
            <wp:cNvGraphicFramePr/>
            <a:graphic xmlns:a="http://schemas.openxmlformats.org/drawingml/2006/main">
              <a:graphicData uri="http://schemas.openxmlformats.org/drawingml/2006/picture">
                <pic:pic xmlns:pic="http://schemas.openxmlformats.org/drawingml/2006/picture">
                  <pic:nvPicPr>
                    <pic:cNvPr id="1047" name="Picture 15"/>
                    <pic:cNvPicPr/>
                  </pic:nvPicPr>
                  <pic:blipFill>
                    <a:blip r:embed="rId30" cstate="print"/>
                    <a:srcRect/>
                    <a:stretch>
                      <a:fillRect/>
                    </a:stretch>
                  </pic:blipFill>
                  <pic:spPr>
                    <a:xfrm>
                      <a:off x="0" y="0"/>
                      <a:ext cx="4068445" cy="4442460"/>
                    </a:xfrm>
                    <a:prstGeom prst="rect">
                      <a:avLst/>
                    </a:prstGeom>
                    <a:ln>
                      <a:noFill/>
                    </a:ln>
                  </pic:spPr>
                </pic:pic>
              </a:graphicData>
            </a:graphic>
          </wp:inline>
        </w:drawing>
      </w:r>
    </w:p>
    <w:p>
      <w:r>
        <w:drawing>
          <wp:inline distT="0" distB="0" distL="0" distR="0">
            <wp:extent cx="3923665" cy="3382645"/>
            <wp:effectExtent l="0" t="0" r="7620" b="0"/>
            <wp:docPr id="1048" name="Picture 16"/>
            <wp:cNvGraphicFramePr/>
            <a:graphic xmlns:a="http://schemas.openxmlformats.org/drawingml/2006/main">
              <a:graphicData uri="http://schemas.openxmlformats.org/drawingml/2006/picture">
                <pic:pic xmlns:pic="http://schemas.openxmlformats.org/drawingml/2006/picture">
                  <pic:nvPicPr>
                    <pic:cNvPr id="1048" name="Picture 16"/>
                    <pic:cNvPicPr/>
                  </pic:nvPicPr>
                  <pic:blipFill>
                    <a:blip r:embed="rId31" cstate="print"/>
                    <a:srcRect/>
                    <a:stretch>
                      <a:fillRect/>
                    </a:stretch>
                  </pic:blipFill>
                  <pic:spPr>
                    <a:xfrm>
                      <a:off x="0" y="0"/>
                      <a:ext cx="3923665" cy="3382645"/>
                    </a:xfrm>
                    <a:prstGeom prst="rect">
                      <a:avLst/>
                    </a:prstGeom>
                    <a:ln>
                      <a:noFill/>
                    </a:ln>
                  </pic:spPr>
                </pic:pic>
              </a:graphicData>
            </a:graphic>
          </wp:inline>
        </w:drawing>
      </w:r>
    </w:p>
    <w:p/>
    <w:p/>
    <w:p/>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6.3 OUTPUT :</w:t>
      </w:r>
    </w:p>
    <w:p/>
    <w:p/>
    <w:p>
      <w:pPr>
        <w:rPr>
          <w:rFonts w:hint="default"/>
          <w:lang w:val="en-US"/>
        </w:rPr>
      </w:pPr>
      <w:r>
        <w:drawing>
          <wp:inline distT="0" distB="0" distL="0" distR="0">
            <wp:extent cx="3901440" cy="1653540"/>
            <wp:effectExtent l="0" t="0" r="0" b="7620"/>
            <wp:docPr id="1049" name="Picture 17"/>
            <wp:cNvGraphicFramePr/>
            <a:graphic xmlns:a="http://schemas.openxmlformats.org/drawingml/2006/main">
              <a:graphicData uri="http://schemas.openxmlformats.org/drawingml/2006/picture">
                <pic:pic xmlns:pic="http://schemas.openxmlformats.org/drawingml/2006/picture">
                  <pic:nvPicPr>
                    <pic:cNvPr id="1049" name="Picture 17"/>
                    <pic:cNvPicPr/>
                  </pic:nvPicPr>
                  <pic:blipFill>
                    <a:blip r:embed="rId32" cstate="print"/>
                    <a:srcRect/>
                    <a:stretch>
                      <a:fillRect/>
                    </a:stretch>
                  </pic:blipFill>
                  <pic:spPr>
                    <a:xfrm>
                      <a:off x="0" y="0"/>
                      <a:ext cx="3901440" cy="1653540"/>
                    </a:xfrm>
                    <a:prstGeom prst="rect">
                      <a:avLst/>
                    </a:prstGeom>
                    <a:ln>
                      <a:noFill/>
                    </a:ln>
                  </pic:spPr>
                </pic:pic>
              </a:graphicData>
            </a:graphic>
          </wp:inline>
        </w:drawing>
      </w:r>
    </w:p>
    <w:p>
      <w:pPr>
        <w:rPr>
          <w:rFonts w:hint="default" w:ascii="Times New Roman" w:hAnsi="Times New Roman" w:cs="Times New Roman"/>
          <w:b/>
          <w:bCs/>
          <w:sz w:val="24"/>
          <w:szCs w:val="24"/>
          <w:lang w:val="en-US"/>
        </w:rPr>
      </w:pPr>
      <w:r>
        <w:rPr>
          <w:rFonts w:hint="default" w:ascii="Times New Roman" w:hAnsi="Times New Roman" w:cs="Times New Roman"/>
          <w:lang w:val="en-US"/>
        </w:rPr>
        <w:t xml:space="preserve">                  </w:t>
      </w:r>
      <w:r>
        <w:rPr>
          <w:rFonts w:hint="default" w:ascii="Times New Roman" w:hAnsi="Times New Roman" w:cs="Times New Roman"/>
          <w:b/>
          <w:bCs/>
          <w:lang w:val="en-US"/>
        </w:rPr>
        <w:t xml:space="preserve"> </w:t>
      </w:r>
      <w:r>
        <w:rPr>
          <w:rFonts w:hint="default" w:ascii="Times New Roman" w:hAnsi="Times New Roman" w:cs="Times New Roman"/>
          <w:b/>
          <w:bCs/>
          <w:sz w:val="24"/>
          <w:szCs w:val="24"/>
          <w:lang w:val="en-US"/>
        </w:rPr>
        <w:t xml:space="preserve"> </w:t>
      </w:r>
    </w:p>
    <w:p>
      <w:pPr>
        <w:ind w:firstLine="2289" w:firstLineChars="9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Fig-6.3.1</w:t>
      </w:r>
    </w:p>
    <w:p>
      <w:pPr>
        <w:rPr>
          <w:rFonts w:hint="default" w:ascii="Times New Roman" w:hAnsi="Times New Roman" w:cs="Times New Roman"/>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inline distT="0" distB="0" distL="0" distR="0">
            <wp:extent cx="3956050" cy="1870075"/>
            <wp:effectExtent l="0" t="0" r="6350" b="4445"/>
            <wp:docPr id="1050" name="Picture 18"/>
            <wp:cNvGraphicFramePr/>
            <a:graphic xmlns:a="http://schemas.openxmlformats.org/drawingml/2006/main">
              <a:graphicData uri="http://schemas.openxmlformats.org/drawingml/2006/picture">
                <pic:pic xmlns:pic="http://schemas.openxmlformats.org/drawingml/2006/picture">
                  <pic:nvPicPr>
                    <pic:cNvPr id="1050" name="Picture 18"/>
                    <pic:cNvPicPr/>
                  </pic:nvPicPr>
                  <pic:blipFill>
                    <a:blip r:embed="rId33" cstate="print"/>
                    <a:srcRect/>
                    <a:stretch>
                      <a:fillRect/>
                    </a:stretch>
                  </pic:blipFill>
                  <pic:spPr>
                    <a:xfrm>
                      <a:off x="0" y="0"/>
                      <a:ext cx="3956050" cy="1870075"/>
                    </a:xfrm>
                    <a:prstGeom prst="rect">
                      <a:avLst/>
                    </a:prstGeom>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 xml:space="preserve">                  </w:t>
      </w:r>
    </w:p>
    <w:p>
      <w:pPr>
        <w:ind w:firstLine="1928" w:firstLineChars="800"/>
        <w:rPr>
          <w:rFonts w:hint="default" w:ascii="Times New Roman" w:hAnsi="Times New Roman" w:cs="Times New Roman"/>
          <w:b/>
          <w:bCs/>
          <w:lang w:val="en-US"/>
        </w:rPr>
      </w:pPr>
      <w:r>
        <w:rPr>
          <w:rFonts w:hint="default" w:ascii="Times New Roman" w:hAnsi="Times New Roman" w:cs="Times New Roman"/>
          <w:b/>
          <w:bCs/>
          <w:sz w:val="24"/>
          <w:szCs w:val="24"/>
          <w:lang w:val="en-US"/>
        </w:rPr>
        <w:t>Fig-6.3.2</w:t>
      </w:r>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keepNext w:val="0"/>
        <w:keepLines w:val="0"/>
        <w:widowControl/>
        <w:suppressLineNumbers w:val="0"/>
        <w:bidi w:val="0"/>
        <w:spacing w:before="0" w:beforeAutospacing="0" w:after="0" w:afterAutospacing="0" w:line="17" w:lineRule="atLeast"/>
        <w:ind w:firstLine="2570" w:firstLineChars="800"/>
        <w:jc w:val="both"/>
        <w:rPr>
          <w:rFonts w:hint="default" w:ascii="Times New Roman" w:hAnsi="Times New Roman" w:cs="Times New Roman"/>
          <w:b/>
          <w:i w:val="0"/>
          <w:color w:val="000000"/>
          <w:sz w:val="32"/>
          <w:szCs w:val="32"/>
          <w:u w:val="single"/>
          <w:vertAlign w:val="baseline"/>
        </w:rPr>
      </w:pPr>
      <w:r>
        <w:rPr>
          <w:rFonts w:hint="default" w:ascii="Times New Roman" w:hAnsi="Times New Roman" w:cs="Times New Roman"/>
          <w:b/>
          <w:i w:val="0"/>
          <w:color w:val="000000"/>
          <w:sz w:val="32"/>
          <w:szCs w:val="32"/>
          <w:u w:val="single"/>
          <w:vertAlign w:val="baseline"/>
        </w:rPr>
        <w:t>Software Requirements </w:t>
      </w:r>
    </w:p>
    <w:p/>
    <w:p>
      <w:pPr>
        <w:keepNext w:val="0"/>
        <w:keepLines w:val="0"/>
        <w:widowControl/>
        <w:suppressLineNumbers w:val="0"/>
        <w:jc w:val="both"/>
      </w:pPr>
    </w:p>
    <w:p>
      <w:pPr>
        <w:pStyle w:val="3"/>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b/>
          <w:i w:val="0"/>
          <w:color w:val="000000"/>
          <w:sz w:val="28"/>
          <w:szCs w:val="28"/>
          <w:u w:val="none"/>
          <w:vertAlign w:val="baseline"/>
          <w:lang w:val="en-US"/>
        </w:rPr>
        <w:t>7</w:t>
      </w:r>
      <w:r>
        <w:rPr>
          <w:rFonts w:hint="default" w:ascii="Times New Roman" w:hAnsi="Times New Roman" w:cs="Times New Roman"/>
          <w:b/>
          <w:i w:val="0"/>
          <w:color w:val="000000"/>
          <w:sz w:val="28"/>
          <w:szCs w:val="28"/>
          <w:u w:val="none"/>
          <w:vertAlign w:val="baseline"/>
        </w:rPr>
        <w:t>.1  Hardware Requirements</w:t>
      </w: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This project can be executed in any system or an android phone without prior to any platform.</w:t>
      </w: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color w:val="000000"/>
          <w:sz w:val="24"/>
          <w:szCs w:val="24"/>
          <w:u w:val="none"/>
          <w:vertAlign w:val="baseline"/>
        </w:rPr>
        <w:t>We can use any online compiler and interpreter.</w:t>
      </w:r>
    </w:p>
    <w:p>
      <w:pPr>
        <w:keepNext w:val="0"/>
        <w:keepLines w:val="0"/>
        <w:widowControl/>
        <w:suppressLineNumbers w:val="0"/>
        <w:jc w:val="both"/>
      </w:pPr>
    </w:p>
    <w:p>
      <w:pPr>
        <w:pStyle w:val="3"/>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b/>
          <w:i w:val="0"/>
          <w:color w:val="000000"/>
          <w:sz w:val="28"/>
          <w:szCs w:val="28"/>
          <w:u w:val="none"/>
          <w:vertAlign w:val="baseline"/>
          <w:lang w:val="en-US"/>
        </w:rPr>
        <w:t>7</w:t>
      </w:r>
      <w:r>
        <w:rPr>
          <w:rFonts w:hint="default" w:ascii="Times New Roman" w:hAnsi="Times New Roman" w:cs="Times New Roman"/>
          <w:b/>
          <w:i w:val="0"/>
          <w:color w:val="000000"/>
          <w:sz w:val="28"/>
          <w:szCs w:val="28"/>
          <w:u w:val="none"/>
          <w:vertAlign w:val="baseline"/>
        </w:rPr>
        <w:t>.2 Software Requirements</w:t>
      </w: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are two ways to execute this projects</w:t>
      </w:r>
    </w:p>
    <w:p>
      <w:pPr>
        <w:keepNext w:val="0"/>
        <w:keepLines w:val="0"/>
        <w:widowControl/>
        <w:suppressLineNumbers w:val="0"/>
        <w:jc w:val="both"/>
      </w:pPr>
    </w:p>
    <w:p>
      <w:pPr>
        <w:pStyle w:val="8"/>
        <w:keepNext w:val="0"/>
        <w:keepLines w:val="0"/>
        <w:widowControl/>
        <w:numPr>
          <w:ilvl w:val="0"/>
          <w:numId w:val="0"/>
        </w:numPr>
        <w:suppressLineNumbers w:val="0"/>
        <w:bidi w:val="0"/>
        <w:spacing w:before="0" w:beforeAutospacing="0" w:after="0" w:afterAutospacing="0" w:line="17" w:lineRule="atLeast"/>
        <w:ind w:left="0"/>
        <w:jc w:val="both"/>
        <w:rPr>
          <w:rFonts w:hint="default"/>
          <w:lang w:val="en-US"/>
        </w:rPr>
      </w:pPr>
      <w:r>
        <w:rPr>
          <w:rFonts w:hint="default" w:ascii="Times New Roman" w:hAnsi="Times New Roman" w:cs="Times New Roman"/>
          <w:i w:val="0"/>
          <w:color w:val="000000"/>
          <w:sz w:val="24"/>
          <w:szCs w:val="24"/>
          <w:u w:val="none"/>
          <w:vertAlign w:val="baseline"/>
          <w:lang w:val="en-US"/>
        </w:rPr>
        <w:t>1.Online</w:t>
      </w:r>
      <w:r>
        <w:rPr>
          <w:rFonts w:hint="default" w:ascii="Times New Roman" w:hAnsi="Times New Roman" w:cs="Times New Roman"/>
          <w:i w:val="0"/>
          <w:color w:val="000000"/>
          <w:sz w:val="24"/>
          <w:szCs w:val="24"/>
          <w:u w:val="none"/>
          <w:vertAlign w:val="baseline"/>
        </w:rPr>
        <w:t xml:space="preserve"> compilers</w:t>
      </w:r>
      <w:r>
        <w:rPr>
          <w:rFonts w:hint="default" w:ascii="Times New Roman" w:hAnsi="Times New Roman" w:cs="Times New Roman"/>
          <w:i w:val="0"/>
          <w:color w:val="000000"/>
          <w:sz w:val="24"/>
          <w:szCs w:val="24"/>
          <w:u w:val="none"/>
          <w:vertAlign w:val="baseline"/>
          <w:lang w:val="en-US"/>
        </w:rPr>
        <w:t>.</w:t>
      </w: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color w:val="000000"/>
          <w:sz w:val="24"/>
          <w:szCs w:val="24"/>
          <w:u w:val="none"/>
          <w:vertAlign w:val="baseline"/>
        </w:rPr>
      </w:pPr>
    </w:p>
    <w:p>
      <w:pPr>
        <w:pStyle w:val="8"/>
        <w:keepNext w:val="0"/>
        <w:keepLines w:val="0"/>
        <w:widowControl/>
        <w:numPr>
          <w:ilvl w:val="0"/>
          <w:numId w:val="0"/>
        </w:numPr>
        <w:suppressLineNumbers w:val="0"/>
        <w:bidi w:val="0"/>
        <w:spacing w:before="0" w:beforeAutospacing="0" w:after="0" w:afterAutospacing="0" w:line="17" w:lineRule="atLeast"/>
        <w:ind w:left="0"/>
        <w:jc w:val="both"/>
      </w:pPr>
      <w:r>
        <w:rPr>
          <w:rFonts w:hint="default" w:ascii="Times New Roman" w:hAnsi="Times New Roman" w:cs="Times New Roman"/>
          <w:i w:val="0"/>
          <w:color w:val="000000"/>
          <w:sz w:val="24"/>
          <w:szCs w:val="24"/>
          <w:u w:val="none"/>
          <w:vertAlign w:val="baseline"/>
          <w:lang w:val="en-US"/>
        </w:rPr>
        <w:t>2.Software</w:t>
      </w:r>
      <w:r>
        <w:rPr>
          <w:rFonts w:hint="default" w:ascii="Times New Roman" w:hAnsi="Times New Roman" w:cs="Times New Roman"/>
          <w:i w:val="0"/>
          <w:color w:val="000000"/>
          <w:sz w:val="24"/>
          <w:szCs w:val="24"/>
          <w:u w:val="none"/>
          <w:vertAlign w:val="baseline"/>
        </w:rPr>
        <w:t xml:space="preserve"> for execution (DEV C++)</w:t>
      </w:r>
      <w:r>
        <w:rPr>
          <w:rFonts w:hint="default" w:ascii="Times New Roman" w:hAnsi="Times New Roman" w:cs="Times New Roman"/>
          <w:i w:val="0"/>
          <w:color w:val="000000"/>
          <w:sz w:val="24"/>
          <w:szCs w:val="24"/>
          <w:u w:val="none"/>
          <w:vertAlign w:val="baseline"/>
          <w:lang w:val="en-US"/>
        </w:rPr>
        <w:t>.</w:t>
      </w: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7" w:lineRule="atLeast"/>
        <w:ind w:left="0"/>
        <w:jc w:val="both"/>
      </w:pPr>
      <w:r>
        <w:rPr>
          <w:rFonts w:hint="default" w:ascii="Times New Roman" w:hAnsi="Times New Roman" w:cs="Times New Roman"/>
          <w:i w:val="0"/>
          <w:color w:val="000000"/>
          <w:sz w:val="24"/>
          <w:szCs w:val="24"/>
          <w:u w:val="none"/>
          <w:vertAlign w:val="baseline"/>
        </w:rPr>
        <w:t>Online Compilers require only internet connection. We have many free compilers with which we can code.</w:t>
      </w: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color w:val="000000"/>
          <w:sz w:val="24"/>
          <w:szCs w:val="24"/>
          <w:u w:val="none"/>
          <w:vertAlign w:val="baseline"/>
        </w:rPr>
        <w:t>Software for execution need to be installed based on the user’s system specification. These help us to completely execute the project. These software are based on the platforms</w:t>
      </w:r>
    </w:p>
    <w:p>
      <w:pPr>
        <w:keepNext w:val="0"/>
        <w:keepLines w:val="0"/>
        <w:widowControl/>
        <w:suppressLineNumbers w:val="0"/>
        <w:jc w:val="both"/>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570" w:firstLineChars="80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REFERENCES</w:t>
      </w:r>
    </w:p>
    <w:p>
      <w:pPr>
        <w:ind w:firstLine="2570" w:firstLineChars="800"/>
        <w:rPr>
          <w:rFonts w:hint="default" w:ascii="Times New Roman" w:hAnsi="Times New Roman" w:cs="Times New Roman"/>
          <w:b/>
          <w:bCs/>
          <w:sz w:val="32"/>
          <w:szCs w:val="32"/>
          <w:u w:val="single"/>
          <w:lang w:val="en-US"/>
        </w:rPr>
      </w:pPr>
    </w:p>
    <w:p>
      <w:pPr>
        <w:rPr>
          <w:rFonts w:hint="default" w:ascii="Times New Roman" w:hAnsi="Times New Roman" w:cs="Times New Roman"/>
        </w:rPr>
      </w:pPr>
    </w:p>
    <w:p>
      <w:pPr>
        <w:numPr>
          <w:ilvl w:val="0"/>
          <w:numId w:val="7"/>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"https://www.faceprep.in/tcs/tcs-codevita-questions/"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https://www.faceprep.in/tcs/tcs-codevita-questions/</w:t>
      </w:r>
      <w:r>
        <w:rPr>
          <w:rFonts w:hint="default" w:ascii="Times New Roman" w:hAnsi="Times New Roman" w:eastAsia="SimSun" w:cs="Times New Roman"/>
          <w:sz w:val="24"/>
          <w:szCs w:val="24"/>
        </w:rPr>
        <w:fldChar w:fldCharType="end"/>
      </w:r>
    </w:p>
    <w:p>
      <w:pPr>
        <w:rPr>
          <w:rFonts w:hint="default" w:ascii="Times New Roman" w:hAnsi="Times New Roman" w:eastAsia="SimSun" w:cs="Times New Roman"/>
          <w:sz w:val="24"/>
          <w:szCs w:val="24"/>
        </w:rPr>
      </w:pPr>
    </w:p>
    <w:p>
      <w:pPr>
        <w:numPr>
          <w:ilvl w:val="0"/>
          <w:numId w:val="7"/>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"https://prepinsta.com/tcs-codevita/practice-questions-with-answers/"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https://prepinsta.com/tcs-codevita/practice-questions-with-answers/</w:t>
      </w:r>
      <w:r>
        <w:rPr>
          <w:rFonts w:hint="default" w:ascii="Times New Roman" w:hAnsi="Times New Roman" w:eastAsia="SimSun" w:cs="Times New Roman"/>
          <w:sz w:val="24"/>
          <w:szCs w:val="24"/>
        </w:rPr>
        <w:fldChar w:fldCharType="end"/>
      </w:r>
    </w:p>
    <w:p>
      <w:pPr>
        <w:rPr>
          <w:rFonts w:hint="default" w:ascii="Times New Roman" w:hAnsi="Times New Roman" w:eastAsia="SimSun" w:cs="Times New Roman"/>
          <w:sz w:val="24"/>
          <w:szCs w:val="24"/>
        </w:rPr>
      </w:pPr>
    </w:p>
    <w:p>
      <w:pPr>
        <w:numPr>
          <w:ilvl w:val="0"/>
          <w:numId w:val="7"/>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"https://www.geeksforgeeks.org/"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https://www.geeksforgeeks.org/</w:t>
      </w:r>
      <w:r>
        <w:rPr>
          <w:rFonts w:hint="default" w:ascii="Times New Roman" w:hAnsi="Times New Roman" w:eastAsia="SimSun" w:cs="Times New Roman"/>
          <w:sz w:val="24"/>
          <w:szCs w:val="24"/>
        </w:rPr>
        <w:fldChar w:fldCharType="end"/>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bookmarkStart w:id="0" w:name="_GoBack"/>
      <w:bookmarkEnd w:id="0"/>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auto"/>
    <w:pitch w:val="default"/>
    <w:sig w:usb0="0000028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7"/>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vert="horz" wrap="none" lIns="0" tIns="0" rIns="0" bIns="0" anchor="t" upright="0">
                      <a:spAutoFit/>
                    </wps:bodyPr>
                  </wps:wsp>
                </a:graphicData>
              </a:graphic>
            </wp:anchor>
          </w:drawing>
        </mc:Choice>
        <mc:Fallback>
          <w:pict>
            <v:rect id="Text Box 7"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uXW5UtAAAAAFAQAADwAAAAAA&#10;AAABACAAAAAiAAAAZHJzL2Rvd25yZXYueG1sUEsBAhQAFAAAAAgAh07iQFuhYdqpAQAATwMAAA4A&#10;AAAAAAAAAQAgAAAAHwEAAGRycy9lMm9Eb2MueG1sUEsFBgAAAAAGAAYAWQEAADoFAAAAAA==&#10;">
              <v:fill on="f" focussize="0,0"/>
              <v:stroke on="f"/>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lang w:val="en-US"/>
      </w:rPr>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Text Box 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vert="horz" wrap="none" lIns="0" tIns="0" rIns="0" bIns="0" anchor="t" upright="0">
                      <a:spAutoFit/>
                    </wps:bodyPr>
                  </wps:wsp>
                </a:graphicData>
              </a:graphic>
            </wp:anchor>
          </w:drawing>
        </mc:Choice>
        <mc:Fallback>
          <w:pict>
            <v:rect id="Text Box 8"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5dblS0AAAAAUBAAAPAAAAAAAA&#10;AAEAIAAAACIAAABkcnMvZG93bnJldi54bWxQSwECFAAUAAAACACHTuJAgVU4g6gBAABPAwAADgAA&#10;AAAAAAABACAAAAAfAQAAZHJzL2Uyb0RvYy54bWxQSwUGAAAAAAYABgBZAQAAOQUAAAAA&#10;">
              <v:fill on="f" focussize="0,0"/>
              <v:stroke on="f"/>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lang w:val="en-US"/>
      </w:rPr>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9" name="Text Box 9"/>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vert="horz" wrap="none" lIns="0" tIns="0" rIns="0" bIns="0" anchor="t" upright="0">
                      <a:spAutoFit/>
                    </wps:bodyPr>
                  </wps:wsp>
                </a:graphicData>
              </a:graphic>
            </wp:anchor>
          </w:drawing>
        </mc:Choice>
        <mc:Fallback>
          <w:pict>
            <v:rect id="Text Box 9"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uXW5UtAAAAAFAQAADwAAAAAA&#10;AAABACAAAAAiAAAAZHJzL2Rvd25yZXYueG1sUEsBAhQAFAAAAAgAh07iQCXsA1apAQAATwMAAA4A&#10;AAAAAAAAAQAgAAAAHwEAAGRycy9lMm9Eb2MueG1sUEsFBgAAAAAGAAYAWQEAADoFAAAAAA==&#10;">
              <v:fill on="f" focussize="0,0"/>
              <v:stroke on="f"/>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00" name="Text Box 10"/>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vert="horz" wrap="none" lIns="0" tIns="0" rIns="0" bIns="0" anchor="t" upright="0">
                      <a:spAutoFit/>
                    </wps:bodyPr>
                  </wps:wsp>
                </a:graphicData>
              </a:graphic>
            </wp:anchor>
          </w:drawing>
        </mc:Choice>
        <mc:Fallback>
          <w:pict>
            <v:rect id="Text Box 10"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uXW5UtAAAAAFAQAADwAAAAAAAAAB&#10;ACAAAAAiAAAAZHJzL2Rvd25yZXYueG1sUEsBAhQAFAAAAAgAh07iQEwSkFGmAQAAUAMAAA4AAAAA&#10;AAAAAQAgAAAAHwEAAGRycy9lMm9Eb2MueG1sUEsFBgAAAAAGAAYAWQEAADcFAAAAAA==&#10;">
              <v:fill on="f" focussize="0,0"/>
              <v:stroke on="f"/>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C8EF9F"/>
    <w:multiLevelType w:val="singleLevel"/>
    <w:tmpl w:val="FCC8EF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0"/>
    <w:multiLevelType w:val="multilevel"/>
    <w:tmpl w:val="00000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000001"/>
    <w:multiLevelType w:val="singleLevel"/>
    <w:tmpl w:val="00000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000002"/>
    <w:multiLevelType w:val="multilevel"/>
    <w:tmpl w:val="0000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000004"/>
    <w:multiLevelType w:val="singleLevel"/>
    <w:tmpl w:val="00000004"/>
    <w:lvl w:ilvl="0" w:tentative="0">
      <w:start w:val="1"/>
      <w:numFmt w:val="decimal"/>
      <w:lvlText w:val="%1."/>
      <w:lvlJc w:val="left"/>
      <w:pPr>
        <w:tabs>
          <w:tab w:val="left" w:pos="425"/>
        </w:tabs>
        <w:ind w:left="425" w:leftChars="0" w:hanging="425" w:firstLineChars="0"/>
      </w:pPr>
      <w:rPr>
        <w:rFonts w:hint="default"/>
      </w:rPr>
    </w:lvl>
  </w:abstractNum>
  <w:abstractNum w:abstractNumId="5">
    <w:nsid w:val="00000005"/>
    <w:multiLevelType w:val="singleLevel"/>
    <w:tmpl w:val="00000005"/>
    <w:lvl w:ilvl="0" w:tentative="0">
      <w:start w:val="2"/>
      <w:numFmt w:val="decimal"/>
      <w:lvlText w:val="%1."/>
      <w:lvlJc w:val="left"/>
      <w:pPr>
        <w:tabs>
          <w:tab w:val="left" w:pos="312"/>
        </w:tabs>
      </w:pPr>
    </w:lvl>
  </w:abstractNum>
  <w:abstractNum w:abstractNumId="6">
    <w:nsid w:val="00000006"/>
    <w:multiLevelType w:val="multilevel"/>
    <w:tmpl w:val="00000006"/>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C18C9"/>
    <w:rsid w:val="354469C8"/>
    <w:rsid w:val="50DA058B"/>
    <w:rsid w:val="5F6652EC"/>
    <w:rsid w:val="631505D7"/>
    <w:rsid w:val="66E54962"/>
    <w:rsid w:val="73837766"/>
    <w:rsid w:val="768B0FB8"/>
    <w:rsid w:val="7FB9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rPr>
  </w:style>
  <w:style w:type="paragraph" w:styleId="3">
    <w:name w:val="heading 2"/>
    <w:next w:val="1"/>
    <w:qFormat/>
    <w:uiPriority w:val="0"/>
    <w:pPr>
      <w:spacing w:before="0" w:beforeAutospacing="1" w:after="0" w:afterAutospacing="1"/>
      <w:jc w:val="left"/>
    </w:pPr>
    <w:rPr>
      <w:rFonts w:hint="eastAsia" w:ascii="SimSun" w:hAnsi="SimSun" w:eastAsia="SimSun" w:cs="SimSun"/>
      <w:b/>
      <w:bCs/>
      <w:kern w:val="0"/>
      <w:sz w:val="36"/>
      <w:szCs w:val="36"/>
      <w:lang w:val="en-US" w:eastAsia="zh-CN"/>
    </w:rPr>
  </w:style>
  <w:style w:type="paragraph" w:styleId="4">
    <w:name w:val="heading 3"/>
    <w:next w:val="1"/>
    <w:qFormat/>
    <w:uiPriority w:val="0"/>
    <w:pPr>
      <w:spacing w:before="0" w:beforeAutospacing="1" w:after="0" w:afterAutospacing="1"/>
      <w:jc w:val="left"/>
    </w:pPr>
    <w:rPr>
      <w:rFonts w:hint="eastAsia" w:ascii="SimSun" w:hAnsi="SimSun" w:eastAsia="SimSun" w:cs="SimSun"/>
      <w:b/>
      <w:bCs/>
      <w:kern w:val="0"/>
      <w:sz w:val="27"/>
      <w:szCs w:val="27"/>
      <w:lang w:val="en-US" w:eastAsia="zh-CN"/>
    </w:rPr>
  </w:style>
  <w:style w:type="character" w:default="1" w:styleId="9">
    <w:name w:val="Default Paragraph Font"/>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rPr>
  </w:style>
  <w:style w:type="character" w:styleId="10">
    <w:name w:val="HTML Code"/>
    <w:basedOn w:val="9"/>
    <w:qFormat/>
    <w:uiPriority w:val="0"/>
    <w:rPr>
      <w:rFonts w:ascii="Courier New" w:hAnsi="Courier New" w:cs="Courier New"/>
      <w:sz w:val="20"/>
      <w:szCs w:val="20"/>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3098</Words>
  <Characters>14525</Characters>
  <Paragraphs>877</Paragraphs>
  <TotalTime>1</TotalTime>
  <ScaleCrop>false</ScaleCrop>
  <LinksUpToDate>false</LinksUpToDate>
  <CharactersWithSpaces>19191</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2020-07-14T15:18:00Z</dcterms:created>
  <dc:creator>bakaramnaresh22</dc:creator>
  <cp:lastModifiedBy>bakaramnaresh22</cp:lastModifiedBy>
  <dcterms:modified xsi:type="dcterms:W3CDTF">2020-07-26T12:07:01Z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